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DC" w:rsidRPr="004C5BB5" w:rsidRDefault="00E411DC">
      <w:pPr>
        <w:pStyle w:val="Heading7"/>
        <w:keepNext/>
        <w:shd w:val="clear" w:color="auto" w:fill="D8D8D8"/>
        <w:rPr>
          <w:rFonts w:ascii="Verdana" w:hAnsi="Verdana"/>
          <w:sz w:val="18"/>
          <w:szCs w:val="18"/>
        </w:rPr>
      </w:pPr>
      <w:r w:rsidRPr="004C5BB5">
        <w:rPr>
          <w:rFonts w:ascii="Verdana" w:hAnsi="Verdana"/>
          <w:b/>
          <w:bCs/>
          <w:sz w:val="18"/>
          <w:szCs w:val="18"/>
        </w:rPr>
        <w:t>Professional Summary</w:t>
      </w:r>
    </w:p>
    <w:p w:rsidR="005560C9" w:rsidRPr="00BF4187" w:rsidRDefault="00203635" w:rsidP="005560C9">
      <w:pPr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Overall 9+ years</w:t>
      </w:r>
      <w:r w:rsidR="005560C9" w:rsidRPr="00BF4187">
        <w:rPr>
          <w:rFonts w:ascii="Verdana" w:hAnsi="Verdana" w:cs="Times New Roman"/>
          <w:sz w:val="18"/>
          <w:szCs w:val="18"/>
        </w:rPr>
        <w:t xml:space="preserve"> of experience in Information Technology as </w:t>
      </w:r>
      <w:r w:rsidR="005560C9" w:rsidRPr="00BF4187">
        <w:rPr>
          <w:rFonts w:ascii="Verdana" w:hAnsi="Verdana" w:cs="Times New Roman"/>
          <w:b/>
          <w:sz w:val="18"/>
          <w:szCs w:val="18"/>
        </w:rPr>
        <w:t>Senior Sof</w:t>
      </w:r>
      <w:r w:rsidR="00244FB2">
        <w:rPr>
          <w:rFonts w:ascii="Verdana" w:hAnsi="Verdana" w:cs="Times New Roman"/>
          <w:b/>
          <w:sz w:val="18"/>
          <w:szCs w:val="18"/>
        </w:rPr>
        <w:t>tware Developer / Technical Lead</w:t>
      </w:r>
      <w:r w:rsidR="005560C9" w:rsidRPr="00BF4187">
        <w:rPr>
          <w:rFonts w:ascii="Verdana" w:hAnsi="Verdana" w:cs="Times New Roman"/>
          <w:sz w:val="18"/>
          <w:szCs w:val="18"/>
        </w:rPr>
        <w:t>. Expertise in</w:t>
      </w:r>
      <w:r w:rsidR="005560C9" w:rsidRPr="00BF4187">
        <w:rPr>
          <w:rFonts w:ascii="Verdana" w:hAnsi="Verdana" w:cs="Times New Roman"/>
          <w:b/>
          <w:sz w:val="18"/>
          <w:szCs w:val="18"/>
        </w:rPr>
        <w:t xml:space="preserve"> Software </w:t>
      </w:r>
      <w:r w:rsidR="00BF4187">
        <w:rPr>
          <w:rFonts w:ascii="Verdana" w:hAnsi="Verdana" w:cs="Times New Roman"/>
          <w:b/>
          <w:sz w:val="18"/>
          <w:szCs w:val="18"/>
        </w:rPr>
        <w:t xml:space="preserve">Design, </w:t>
      </w:r>
      <w:r w:rsidR="005560C9" w:rsidRPr="00BF4187">
        <w:rPr>
          <w:rFonts w:ascii="Verdana" w:hAnsi="Verdana" w:cs="Times New Roman"/>
          <w:b/>
          <w:sz w:val="18"/>
          <w:szCs w:val="18"/>
        </w:rPr>
        <w:t>Development</w:t>
      </w:r>
      <w:r w:rsidR="00BF4187">
        <w:rPr>
          <w:rFonts w:ascii="Verdana" w:hAnsi="Verdana" w:cs="Times New Roman"/>
          <w:b/>
          <w:sz w:val="18"/>
          <w:szCs w:val="18"/>
        </w:rPr>
        <w:t>&amp; Trouble shooting</w:t>
      </w:r>
      <w:r w:rsidR="005560C9" w:rsidRPr="00BF4187">
        <w:rPr>
          <w:rFonts w:ascii="Verdana" w:hAnsi="Verdana" w:cs="Times New Roman"/>
          <w:sz w:val="18"/>
          <w:szCs w:val="18"/>
        </w:rPr>
        <w:t xml:space="preserve"> using latest technology with emphasis on the Domains </w:t>
      </w:r>
      <w:r w:rsidR="001A33F3" w:rsidRPr="00BF4187">
        <w:rPr>
          <w:rFonts w:ascii="Verdana" w:hAnsi="Verdana" w:cs="Times New Roman"/>
          <w:sz w:val="18"/>
          <w:szCs w:val="18"/>
        </w:rPr>
        <w:t xml:space="preserve">– </w:t>
      </w:r>
      <w:r w:rsidR="001A33F3" w:rsidRPr="00BF4187">
        <w:rPr>
          <w:rFonts w:ascii="Verdana" w:hAnsi="Verdana" w:cs="Times New Roman"/>
          <w:b/>
          <w:sz w:val="18"/>
          <w:szCs w:val="18"/>
        </w:rPr>
        <w:t>ERP</w:t>
      </w:r>
      <w:r w:rsidR="001A33F3" w:rsidRPr="00BF4187">
        <w:rPr>
          <w:rFonts w:ascii="Verdana" w:hAnsi="Verdana" w:cs="Times New Roman"/>
          <w:sz w:val="18"/>
          <w:szCs w:val="18"/>
        </w:rPr>
        <w:t xml:space="preserve"> (Enterprise resource planning),</w:t>
      </w:r>
      <w:r w:rsidR="005560C9" w:rsidRPr="00BF4187">
        <w:rPr>
          <w:rFonts w:ascii="Verdana" w:hAnsi="Verdana" w:cs="Times New Roman"/>
          <w:b/>
          <w:sz w:val="18"/>
          <w:szCs w:val="18"/>
        </w:rPr>
        <w:t>Banking</w:t>
      </w:r>
      <w:r w:rsidR="005560C9" w:rsidRPr="00BF4187">
        <w:rPr>
          <w:rFonts w:ascii="Verdana" w:hAnsi="Verdana" w:cs="Times New Roman"/>
          <w:sz w:val="18"/>
          <w:szCs w:val="18"/>
        </w:rPr>
        <w:t xml:space="preserve"> (</w:t>
      </w:r>
      <w:r w:rsidR="004D041F" w:rsidRPr="00BF4187">
        <w:rPr>
          <w:rFonts w:ascii="Verdana" w:hAnsi="Verdana" w:cs="Times New Roman"/>
          <w:sz w:val="18"/>
          <w:szCs w:val="18"/>
        </w:rPr>
        <w:t>Wealth Management, Cards and Payments, KYC- Know your Customer, IVR- Interactive Voice Response for Cards</w:t>
      </w:r>
      <w:r w:rsidR="005C3F38" w:rsidRPr="00BF4187">
        <w:rPr>
          <w:rFonts w:ascii="Verdana" w:hAnsi="Verdana" w:cs="Times New Roman"/>
          <w:sz w:val="18"/>
          <w:szCs w:val="18"/>
        </w:rPr>
        <w:t xml:space="preserve"> and Risk </w:t>
      </w:r>
      <w:r w:rsidR="00BC75FA" w:rsidRPr="00BF4187">
        <w:rPr>
          <w:rFonts w:ascii="Verdana" w:hAnsi="Verdana" w:cs="Times New Roman"/>
          <w:sz w:val="18"/>
          <w:szCs w:val="18"/>
        </w:rPr>
        <w:t>Assessment</w:t>
      </w:r>
      <w:r w:rsidR="005560C9" w:rsidRPr="00BF4187">
        <w:rPr>
          <w:rFonts w:ascii="Verdana" w:hAnsi="Verdana" w:cs="Times New Roman"/>
          <w:sz w:val="18"/>
          <w:szCs w:val="18"/>
        </w:rPr>
        <w:t xml:space="preserve">), </w:t>
      </w:r>
      <w:r w:rsidR="005560C9" w:rsidRPr="00BF4187">
        <w:rPr>
          <w:rFonts w:ascii="Verdana" w:hAnsi="Verdana" w:cs="Times New Roman"/>
          <w:b/>
          <w:sz w:val="18"/>
          <w:szCs w:val="18"/>
        </w:rPr>
        <w:t>Retail</w:t>
      </w:r>
      <w:r w:rsidR="005560C9" w:rsidRPr="00BF4187">
        <w:rPr>
          <w:rFonts w:ascii="Verdana" w:hAnsi="Verdana" w:cs="Times New Roman"/>
          <w:sz w:val="18"/>
          <w:szCs w:val="18"/>
        </w:rPr>
        <w:t xml:space="preserve"> (</w:t>
      </w:r>
      <w:r w:rsidR="004D041F" w:rsidRPr="00BF4187">
        <w:rPr>
          <w:rFonts w:ascii="Verdana" w:hAnsi="Verdana" w:cs="Times New Roman"/>
          <w:sz w:val="18"/>
          <w:szCs w:val="18"/>
        </w:rPr>
        <w:t xml:space="preserve">Sales &amp; Marketing, Purchases, Warehouse </w:t>
      </w:r>
      <w:r w:rsidR="005C3F38" w:rsidRPr="00BF4187">
        <w:rPr>
          <w:rFonts w:ascii="Verdana" w:hAnsi="Verdana" w:cs="Times New Roman"/>
          <w:sz w:val="18"/>
          <w:szCs w:val="18"/>
        </w:rPr>
        <w:t>Management, Production Planning &amp; Maintenance and e-Commerce)</w:t>
      </w:r>
      <w:r w:rsidR="005560C9" w:rsidRPr="00BF4187">
        <w:rPr>
          <w:rFonts w:ascii="Verdana" w:hAnsi="Verdana" w:cs="Times New Roman"/>
          <w:sz w:val="18"/>
          <w:szCs w:val="18"/>
        </w:rPr>
        <w:t>.</w:t>
      </w:r>
    </w:p>
    <w:p w:rsidR="005560C9" w:rsidRPr="005560C9" w:rsidRDefault="005560C9" w:rsidP="005560C9">
      <w:pPr>
        <w:rPr>
          <w:rFonts w:ascii="Verdana" w:hAnsi="Verdana" w:cs="Times New Roman"/>
          <w:sz w:val="18"/>
          <w:szCs w:val="18"/>
        </w:rPr>
      </w:pP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Proven ability in the </w:t>
      </w:r>
      <w:r w:rsidRPr="004C5BB5">
        <w:rPr>
          <w:rFonts w:ascii="Verdana" w:hAnsi="Verdana" w:cs="Times New Roman"/>
          <w:b/>
          <w:sz w:val="18"/>
          <w:szCs w:val="18"/>
        </w:rPr>
        <w:t>design</w:t>
      </w:r>
      <w:r w:rsidRPr="004C5BB5">
        <w:rPr>
          <w:rFonts w:ascii="Verdana" w:hAnsi="Verdana" w:cs="Times New Roman"/>
          <w:sz w:val="18"/>
          <w:szCs w:val="18"/>
        </w:rPr>
        <w:t>,</w:t>
      </w:r>
      <w:r w:rsidR="00895DCE" w:rsidRPr="004C5BB5">
        <w:rPr>
          <w:rFonts w:ascii="Verdana" w:hAnsi="Verdana" w:cs="Times New Roman"/>
          <w:b/>
          <w:sz w:val="18"/>
          <w:szCs w:val="18"/>
        </w:rPr>
        <w:t>development</w:t>
      </w:r>
      <w:r w:rsidR="00895DCE">
        <w:rPr>
          <w:rFonts w:ascii="Verdana" w:hAnsi="Verdana" w:cs="Times New Roman"/>
          <w:b/>
          <w:sz w:val="18"/>
          <w:szCs w:val="18"/>
        </w:rPr>
        <w:t>,</w:t>
      </w:r>
      <w:r w:rsidR="00895DCE" w:rsidRPr="004C5BB5">
        <w:rPr>
          <w:rFonts w:ascii="Verdana" w:hAnsi="Verdana" w:cs="Times New Roman"/>
          <w:b/>
          <w:sz w:val="18"/>
          <w:szCs w:val="18"/>
        </w:rPr>
        <w:t xml:space="preserve">Object Oriented Analysis </w:t>
      </w:r>
      <w:r w:rsidRPr="004C5BB5">
        <w:rPr>
          <w:rFonts w:ascii="Verdana" w:hAnsi="Verdana" w:cs="Times New Roman"/>
          <w:sz w:val="18"/>
          <w:szCs w:val="18"/>
        </w:rPr>
        <w:t>and</w:t>
      </w:r>
      <w:r w:rsidRPr="004C5BB5">
        <w:rPr>
          <w:rFonts w:ascii="Verdana" w:hAnsi="Verdana" w:cs="Times New Roman"/>
          <w:b/>
          <w:sz w:val="18"/>
          <w:szCs w:val="18"/>
        </w:rPr>
        <w:t xml:space="preserve"> implementation</w:t>
      </w:r>
      <w:r w:rsidRPr="004C5BB5">
        <w:rPr>
          <w:rFonts w:ascii="Verdana" w:hAnsi="Verdana" w:cs="Times New Roman"/>
          <w:sz w:val="18"/>
          <w:szCs w:val="18"/>
        </w:rPr>
        <w:t xml:space="preserve"> of </w:t>
      </w:r>
      <w:r w:rsidRPr="002378C1">
        <w:rPr>
          <w:rFonts w:ascii="Verdana" w:hAnsi="Verdana" w:cs="Times New Roman"/>
          <w:b/>
          <w:sz w:val="18"/>
          <w:szCs w:val="18"/>
        </w:rPr>
        <w:t>new software solutions</w:t>
      </w:r>
      <w:r w:rsidR="00895DCE">
        <w:rPr>
          <w:rFonts w:ascii="Verdana" w:hAnsi="Verdana" w:cs="Times New Roman"/>
          <w:sz w:val="18"/>
          <w:szCs w:val="18"/>
        </w:rPr>
        <w:t xml:space="preserve"> a</w:t>
      </w:r>
      <w:r w:rsidR="002378C1">
        <w:rPr>
          <w:rFonts w:ascii="Verdana" w:hAnsi="Verdana" w:cs="Times New Roman"/>
          <w:sz w:val="18"/>
          <w:szCs w:val="18"/>
        </w:rPr>
        <w:t xml:space="preserve">nd </w:t>
      </w:r>
      <w:r w:rsidRPr="002378C1">
        <w:rPr>
          <w:rFonts w:ascii="Verdana" w:hAnsi="Verdana" w:cs="Times New Roman"/>
          <w:b/>
          <w:sz w:val="18"/>
          <w:szCs w:val="18"/>
        </w:rPr>
        <w:t>customization of existing solutions</w:t>
      </w:r>
      <w:r w:rsidRPr="004C5BB5">
        <w:rPr>
          <w:rFonts w:ascii="Verdana" w:hAnsi="Verdana" w:cs="Times New Roman"/>
          <w:sz w:val="18"/>
          <w:szCs w:val="18"/>
        </w:rPr>
        <w:t xml:space="preserve"> to specifications</w:t>
      </w:r>
      <w:r w:rsidR="00B4694F" w:rsidRPr="004C5BB5">
        <w:rPr>
          <w:rFonts w:ascii="Verdana" w:hAnsi="Verdana" w:cs="Times New Roman"/>
          <w:b/>
          <w:sz w:val="18"/>
          <w:szCs w:val="18"/>
        </w:rPr>
        <w:t xml:space="preserve">using C# </w:t>
      </w:r>
      <w:r w:rsidR="007A6686">
        <w:rPr>
          <w:rFonts w:ascii="Verdana" w:hAnsi="Verdana" w:cs="Times New Roman"/>
          <w:b/>
          <w:sz w:val="18"/>
          <w:szCs w:val="18"/>
        </w:rPr>
        <w:t>.</w:t>
      </w:r>
      <w:r w:rsidR="00895DCE" w:rsidRPr="004C5BB5">
        <w:rPr>
          <w:rFonts w:ascii="Verdana" w:hAnsi="Verdana" w:cs="Times New Roman"/>
          <w:b/>
          <w:sz w:val="18"/>
          <w:szCs w:val="18"/>
        </w:rPr>
        <w:t>Net</w:t>
      </w:r>
      <w:r w:rsidR="00895DCE">
        <w:rPr>
          <w:rFonts w:ascii="Verdana" w:hAnsi="Verdana" w:cs="Times New Roman"/>
          <w:b/>
          <w:sz w:val="18"/>
          <w:szCs w:val="18"/>
        </w:rPr>
        <w:t>, MS .Net Framework and SQL Server Skills.</w:t>
      </w: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Experience in software development life cycles </w:t>
      </w:r>
      <w:r w:rsidRPr="004C5BB5">
        <w:rPr>
          <w:rFonts w:ascii="Verdana" w:hAnsi="Verdana" w:cs="Times New Roman"/>
          <w:b/>
          <w:sz w:val="18"/>
          <w:szCs w:val="18"/>
        </w:rPr>
        <w:t>(SDLC)</w:t>
      </w:r>
      <w:r w:rsidRPr="004C5BB5">
        <w:rPr>
          <w:rFonts w:ascii="Verdana" w:hAnsi="Verdana" w:cs="Times New Roman"/>
          <w:sz w:val="18"/>
          <w:szCs w:val="18"/>
        </w:rPr>
        <w:t xml:space="preserve"> methodologies, such as </w:t>
      </w:r>
      <w:r w:rsidRPr="004C5BB5">
        <w:rPr>
          <w:rFonts w:ascii="Verdana" w:hAnsi="Verdana" w:cs="Times New Roman"/>
          <w:b/>
          <w:sz w:val="18"/>
          <w:szCs w:val="18"/>
        </w:rPr>
        <w:t>Agile</w:t>
      </w:r>
      <w:r w:rsidRPr="004C5BB5">
        <w:rPr>
          <w:rFonts w:ascii="Verdana" w:hAnsi="Verdana" w:cs="Times New Roman"/>
          <w:sz w:val="18"/>
          <w:szCs w:val="18"/>
        </w:rPr>
        <w:t xml:space="preserve"> and </w:t>
      </w:r>
      <w:r w:rsidRPr="004C5BB5">
        <w:rPr>
          <w:rFonts w:ascii="Verdana" w:hAnsi="Verdana" w:cs="Times New Roman"/>
          <w:b/>
          <w:sz w:val="18"/>
          <w:szCs w:val="18"/>
        </w:rPr>
        <w:t>Waterfall</w:t>
      </w:r>
      <w:r w:rsidRPr="004C5BB5">
        <w:rPr>
          <w:rFonts w:ascii="Verdana" w:hAnsi="Verdana" w:cs="Times New Roman"/>
          <w:sz w:val="18"/>
          <w:szCs w:val="18"/>
        </w:rPr>
        <w:t xml:space="preserve">. </w:t>
      </w: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Expertise in </w:t>
      </w:r>
      <w:r w:rsidRPr="004C5BB5">
        <w:rPr>
          <w:rFonts w:ascii="Verdana" w:hAnsi="Verdana" w:cs="Times New Roman"/>
          <w:b/>
          <w:sz w:val="18"/>
          <w:szCs w:val="18"/>
        </w:rPr>
        <w:t>code reviews</w:t>
      </w:r>
      <w:r w:rsidRPr="004C5BB5">
        <w:rPr>
          <w:rFonts w:ascii="Verdana" w:hAnsi="Verdana" w:cs="Times New Roman"/>
          <w:sz w:val="18"/>
          <w:szCs w:val="18"/>
        </w:rPr>
        <w:t>,</w:t>
      </w:r>
      <w:r w:rsidRPr="004C5BB5">
        <w:rPr>
          <w:rFonts w:ascii="Verdana" w:hAnsi="Verdana" w:cs="Times New Roman"/>
          <w:b/>
          <w:sz w:val="18"/>
          <w:szCs w:val="18"/>
        </w:rPr>
        <w:t xml:space="preserve"> user interface design changes</w:t>
      </w:r>
      <w:r w:rsidRPr="004C5BB5">
        <w:rPr>
          <w:rFonts w:ascii="Verdana" w:hAnsi="Verdana" w:cs="Times New Roman"/>
          <w:sz w:val="18"/>
          <w:szCs w:val="18"/>
        </w:rPr>
        <w:t>,</w:t>
      </w:r>
      <w:r w:rsidRPr="004C5BB5">
        <w:rPr>
          <w:rFonts w:ascii="Verdana" w:hAnsi="Verdana" w:cs="Times New Roman"/>
          <w:b/>
          <w:sz w:val="18"/>
          <w:szCs w:val="18"/>
        </w:rPr>
        <w:t xml:space="preserve"> database design/programming </w:t>
      </w:r>
      <w:r w:rsidRPr="004C5BB5">
        <w:rPr>
          <w:rFonts w:ascii="Verdana" w:hAnsi="Verdana" w:cs="Times New Roman"/>
          <w:sz w:val="18"/>
          <w:szCs w:val="18"/>
        </w:rPr>
        <w:t>and</w:t>
      </w:r>
      <w:r w:rsidRPr="004C5BB5">
        <w:rPr>
          <w:rFonts w:ascii="Verdana" w:hAnsi="Verdana" w:cs="Times New Roman"/>
          <w:b/>
          <w:sz w:val="18"/>
          <w:szCs w:val="18"/>
        </w:rPr>
        <w:t xml:space="preserve"> wrote Software Requirement Specifications.  </w:t>
      </w: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Experience in working with </w:t>
      </w:r>
      <w:r w:rsidR="002378C1">
        <w:rPr>
          <w:rFonts w:ascii="Verdana" w:hAnsi="Verdana" w:cs="Times New Roman"/>
          <w:b/>
          <w:sz w:val="18"/>
          <w:szCs w:val="18"/>
        </w:rPr>
        <w:t xml:space="preserve">MS </w:t>
      </w:r>
      <w:r w:rsidRPr="004C5BB5">
        <w:rPr>
          <w:rFonts w:ascii="Verdana" w:hAnsi="Verdana" w:cs="Times New Roman"/>
          <w:b/>
          <w:sz w:val="18"/>
          <w:szCs w:val="18"/>
        </w:rPr>
        <w:t>.NET Framework 2.0/3.0/3.5/4.0</w:t>
      </w:r>
      <w:r w:rsidR="00BC4D9A">
        <w:rPr>
          <w:rFonts w:ascii="Verdana" w:hAnsi="Verdana" w:cs="Times New Roman"/>
          <w:b/>
          <w:sz w:val="18"/>
          <w:szCs w:val="18"/>
        </w:rPr>
        <w:t>/4.5</w:t>
      </w:r>
      <w:r w:rsidRPr="004C5BB5">
        <w:rPr>
          <w:rFonts w:ascii="Verdana" w:hAnsi="Verdana" w:cs="Times New Roman"/>
          <w:b/>
          <w:sz w:val="18"/>
          <w:szCs w:val="18"/>
        </w:rPr>
        <w:t xml:space="preserve">, SQL Server </w:t>
      </w:r>
      <w:r w:rsidR="007A6686">
        <w:rPr>
          <w:rFonts w:ascii="Verdana" w:hAnsi="Verdana" w:cs="Times New Roman"/>
          <w:b/>
          <w:sz w:val="18"/>
          <w:szCs w:val="18"/>
        </w:rPr>
        <w:t>2000/</w:t>
      </w:r>
      <w:r w:rsidR="003B64DE" w:rsidRPr="004C5BB5">
        <w:rPr>
          <w:rFonts w:ascii="Verdana" w:hAnsi="Verdana" w:cs="Times New Roman"/>
          <w:b/>
          <w:sz w:val="18"/>
          <w:szCs w:val="18"/>
        </w:rPr>
        <w:t>2005/2008</w:t>
      </w:r>
      <w:r w:rsidR="006311F5">
        <w:rPr>
          <w:rFonts w:ascii="Verdana" w:hAnsi="Verdana" w:cs="Times New Roman"/>
          <w:b/>
          <w:sz w:val="18"/>
          <w:szCs w:val="18"/>
        </w:rPr>
        <w:t>/2012</w:t>
      </w:r>
      <w:r w:rsidR="004E6862" w:rsidRPr="004C5BB5">
        <w:rPr>
          <w:rFonts w:ascii="Verdana" w:hAnsi="Verdana" w:cs="Times New Roman"/>
          <w:b/>
          <w:sz w:val="18"/>
          <w:szCs w:val="18"/>
        </w:rPr>
        <w:t>and Oracle</w:t>
      </w:r>
      <w:r w:rsidRPr="004C5BB5">
        <w:rPr>
          <w:rFonts w:ascii="Verdana" w:hAnsi="Verdana" w:cs="Times New Roman"/>
          <w:b/>
          <w:sz w:val="18"/>
          <w:szCs w:val="18"/>
        </w:rPr>
        <w:t xml:space="preserve"> 10 g.</w:t>
      </w: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Extensively worked on developing applications using </w:t>
      </w:r>
      <w:r w:rsidRPr="004C5BB5">
        <w:rPr>
          <w:rFonts w:ascii="Verdana" w:hAnsi="Verdana" w:cs="Times New Roman"/>
          <w:b/>
          <w:sz w:val="18"/>
          <w:szCs w:val="18"/>
        </w:rPr>
        <w:t>ASP.NET</w:t>
      </w:r>
      <w:r w:rsidRPr="004C5BB5">
        <w:rPr>
          <w:rFonts w:ascii="Verdana" w:hAnsi="Verdana" w:cs="Times New Roman"/>
          <w:sz w:val="18"/>
          <w:szCs w:val="18"/>
        </w:rPr>
        <w:t>,</w:t>
      </w:r>
      <w:r w:rsidR="004E6862" w:rsidRPr="004C5BB5">
        <w:rPr>
          <w:rFonts w:ascii="Verdana" w:hAnsi="Verdana" w:cs="Times New Roman"/>
          <w:b/>
          <w:sz w:val="18"/>
          <w:szCs w:val="18"/>
        </w:rPr>
        <w:t>MLIF</w:t>
      </w:r>
      <w:r w:rsidRPr="004C5BB5">
        <w:rPr>
          <w:rFonts w:ascii="Verdana" w:hAnsi="Verdana" w:cs="Times New Roman"/>
          <w:sz w:val="18"/>
          <w:szCs w:val="18"/>
        </w:rPr>
        <w:t>,</w:t>
      </w:r>
      <w:r w:rsidRPr="004C5BB5">
        <w:rPr>
          <w:rFonts w:ascii="Verdana" w:hAnsi="Verdana" w:cs="Times New Roman"/>
          <w:b/>
          <w:sz w:val="18"/>
          <w:szCs w:val="18"/>
        </w:rPr>
        <w:t xml:space="preserve"> C #</w:t>
      </w:r>
      <w:r w:rsidRPr="004C5BB5">
        <w:rPr>
          <w:rFonts w:ascii="Verdana" w:hAnsi="Verdana" w:cs="Times New Roman"/>
          <w:sz w:val="18"/>
          <w:szCs w:val="18"/>
        </w:rPr>
        <w:t>,</w:t>
      </w:r>
      <w:r w:rsidRPr="004C5BB5">
        <w:rPr>
          <w:rFonts w:ascii="Verdana" w:hAnsi="Verdana" w:cs="Times New Roman"/>
          <w:b/>
          <w:sz w:val="18"/>
          <w:szCs w:val="18"/>
        </w:rPr>
        <w:t xml:space="preserve"> Visual Studio </w:t>
      </w:r>
      <w:r w:rsidR="007A6686">
        <w:rPr>
          <w:rFonts w:ascii="Verdana" w:hAnsi="Verdana" w:cs="Times New Roman"/>
          <w:b/>
          <w:sz w:val="18"/>
          <w:szCs w:val="18"/>
        </w:rPr>
        <w:t>2008,</w:t>
      </w:r>
      <w:r w:rsidRPr="004C5BB5">
        <w:rPr>
          <w:rFonts w:ascii="Verdana" w:hAnsi="Verdana" w:cs="Times New Roman"/>
          <w:b/>
          <w:sz w:val="18"/>
          <w:szCs w:val="18"/>
        </w:rPr>
        <w:t>2010</w:t>
      </w:r>
      <w:r w:rsidRPr="004C5BB5">
        <w:rPr>
          <w:rFonts w:ascii="Verdana" w:hAnsi="Verdana" w:cs="Times New Roman"/>
          <w:sz w:val="18"/>
          <w:szCs w:val="18"/>
        </w:rPr>
        <w:t>,</w:t>
      </w:r>
      <w:r w:rsidR="002378C1" w:rsidRPr="002378C1">
        <w:rPr>
          <w:rFonts w:ascii="Verdana" w:hAnsi="Verdana" w:cs="Times New Roman"/>
          <w:b/>
          <w:sz w:val="18"/>
          <w:szCs w:val="18"/>
        </w:rPr>
        <w:t>2012,</w:t>
      </w:r>
      <w:r w:rsidR="004E6862" w:rsidRPr="004C5BB5">
        <w:rPr>
          <w:rFonts w:ascii="Verdana" w:hAnsi="Verdana" w:cs="Times New Roman"/>
          <w:b/>
          <w:sz w:val="18"/>
          <w:szCs w:val="18"/>
        </w:rPr>
        <w:t>AJAX</w:t>
      </w:r>
      <w:r w:rsidR="004E6862" w:rsidRPr="004C5BB5">
        <w:rPr>
          <w:rFonts w:ascii="Verdana" w:hAnsi="Verdana" w:cs="Times New Roman"/>
          <w:sz w:val="18"/>
          <w:szCs w:val="18"/>
        </w:rPr>
        <w:t>,</w:t>
      </w:r>
      <w:r w:rsidR="004E6862" w:rsidRPr="004C5BB5">
        <w:rPr>
          <w:rFonts w:ascii="Verdana" w:hAnsi="Verdana" w:cs="Times New Roman"/>
          <w:b/>
          <w:sz w:val="18"/>
          <w:szCs w:val="18"/>
        </w:rPr>
        <w:t>JQuery</w:t>
      </w:r>
      <w:r w:rsidR="001B3A65" w:rsidRPr="004C5BB5">
        <w:rPr>
          <w:rFonts w:ascii="Verdana" w:hAnsi="Verdana" w:cs="Times New Roman"/>
          <w:b/>
          <w:sz w:val="18"/>
          <w:szCs w:val="18"/>
        </w:rPr>
        <w:t>,</w:t>
      </w:r>
      <w:r w:rsidR="009C08CF" w:rsidRPr="004C5BB5">
        <w:rPr>
          <w:rFonts w:ascii="Verdana" w:hAnsi="Verdana" w:cs="Times New Roman"/>
          <w:b/>
          <w:sz w:val="18"/>
          <w:szCs w:val="18"/>
        </w:rPr>
        <w:t xml:space="preserve"> Angular JS, LINQ, Web Service, WCF </w:t>
      </w:r>
      <w:r w:rsidR="00B8166F" w:rsidRPr="004C5BB5">
        <w:rPr>
          <w:rFonts w:ascii="Verdana" w:hAnsi="Verdana" w:cs="Times New Roman"/>
          <w:b/>
          <w:sz w:val="18"/>
          <w:szCs w:val="18"/>
        </w:rPr>
        <w:t>Services &amp;</w:t>
      </w:r>
      <w:r w:rsidR="00B4694F">
        <w:rPr>
          <w:rFonts w:ascii="Verdana" w:hAnsi="Verdana" w:cs="Times New Roman"/>
          <w:b/>
          <w:sz w:val="18"/>
          <w:szCs w:val="18"/>
        </w:rPr>
        <w:t xml:space="preserve"> Ajax Framework, XAML &amp; XML Request &amp; Response.</w:t>
      </w:r>
    </w:p>
    <w:p w:rsidR="003A3467" w:rsidRPr="003A3467" w:rsidRDefault="003A3467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>Developed distributed applications</w:t>
      </w:r>
      <w:r w:rsidRPr="003A3467">
        <w:rPr>
          <w:rFonts w:ascii="Verdana" w:hAnsi="Verdana" w:cs="Times New Roman"/>
          <w:sz w:val="18"/>
          <w:szCs w:val="18"/>
        </w:rPr>
        <w:t xml:space="preserve"> in </w:t>
      </w:r>
      <w:r w:rsidRPr="00001913">
        <w:rPr>
          <w:rFonts w:ascii="Verdana" w:hAnsi="Verdana" w:cs="Times New Roman"/>
          <w:b/>
          <w:sz w:val="18"/>
          <w:szCs w:val="18"/>
        </w:rPr>
        <w:t xml:space="preserve">XML Web Services,WCF Service &amp; MLIF </w:t>
      </w:r>
      <w:r w:rsidR="00001913" w:rsidRPr="00001913">
        <w:rPr>
          <w:rFonts w:ascii="Verdana" w:hAnsi="Verdana" w:cs="Times New Roman"/>
          <w:b/>
          <w:sz w:val="18"/>
          <w:szCs w:val="18"/>
        </w:rPr>
        <w:t>Service</w:t>
      </w:r>
      <w:r w:rsidR="00001913" w:rsidRPr="003A3467">
        <w:rPr>
          <w:rFonts w:ascii="Verdana" w:hAnsi="Verdana" w:cs="Times New Roman"/>
          <w:sz w:val="18"/>
          <w:szCs w:val="18"/>
        </w:rPr>
        <w:t>(</w:t>
      </w:r>
      <w:r w:rsidRPr="00001913">
        <w:rPr>
          <w:rFonts w:ascii="Verdana" w:hAnsi="Verdana" w:cs="Times New Roman"/>
          <w:b/>
          <w:sz w:val="18"/>
          <w:szCs w:val="18"/>
        </w:rPr>
        <w:t xml:space="preserve">SOAP, WSDL, and UDDI) </w:t>
      </w:r>
      <w:r w:rsidRPr="00120FBE">
        <w:rPr>
          <w:rFonts w:ascii="Verdana" w:hAnsi="Verdana" w:cs="Times New Roman"/>
          <w:sz w:val="18"/>
          <w:szCs w:val="18"/>
        </w:rPr>
        <w:t>and</w:t>
      </w:r>
      <w:r w:rsidRPr="00001913">
        <w:rPr>
          <w:rFonts w:ascii="Verdana" w:hAnsi="Verdana" w:cs="Times New Roman"/>
          <w:b/>
          <w:sz w:val="18"/>
          <w:szCs w:val="18"/>
        </w:rPr>
        <w:t xml:space="preserve"> Service Oriented Architecture [SOA] concepts using .NET Framework</w:t>
      </w: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Utilized </w:t>
      </w:r>
      <w:r w:rsidRPr="004C5BB5">
        <w:rPr>
          <w:rFonts w:ascii="Verdana" w:hAnsi="Verdana" w:cs="Times New Roman"/>
          <w:b/>
          <w:sz w:val="18"/>
          <w:szCs w:val="18"/>
        </w:rPr>
        <w:t>ASP.NET, C#</w:t>
      </w:r>
      <w:r w:rsidRPr="004C5BB5">
        <w:rPr>
          <w:rFonts w:ascii="Verdana" w:hAnsi="Verdana" w:cs="Times New Roman"/>
          <w:sz w:val="18"/>
          <w:szCs w:val="18"/>
        </w:rPr>
        <w:t>,</w:t>
      </w:r>
      <w:r w:rsidR="00001913" w:rsidRPr="004C5BB5">
        <w:rPr>
          <w:rFonts w:ascii="Verdana" w:hAnsi="Verdana" w:cs="Times New Roman"/>
          <w:b/>
          <w:sz w:val="18"/>
          <w:szCs w:val="18"/>
        </w:rPr>
        <w:t>JavaScript,</w:t>
      </w:r>
      <w:r w:rsidRPr="004C5BB5">
        <w:rPr>
          <w:rFonts w:ascii="Verdana" w:hAnsi="Verdana" w:cs="Times New Roman"/>
          <w:b/>
          <w:sz w:val="18"/>
          <w:szCs w:val="18"/>
        </w:rPr>
        <w:t>J Query</w:t>
      </w:r>
      <w:r w:rsidR="001B3A65" w:rsidRPr="004C5BB5">
        <w:rPr>
          <w:rFonts w:ascii="Verdana" w:hAnsi="Verdana" w:cs="Times New Roman"/>
          <w:sz w:val="18"/>
          <w:szCs w:val="18"/>
        </w:rPr>
        <w:t>&amp;</w:t>
      </w:r>
      <w:r w:rsidR="001B3A65" w:rsidRPr="004C5BB5">
        <w:rPr>
          <w:rFonts w:ascii="Verdana" w:hAnsi="Verdana" w:cs="Times New Roman"/>
          <w:b/>
          <w:sz w:val="18"/>
          <w:szCs w:val="18"/>
        </w:rPr>
        <w:t xml:space="preserve"> Angular JS</w:t>
      </w:r>
      <w:r w:rsidRPr="004C5BB5">
        <w:rPr>
          <w:rFonts w:ascii="Verdana" w:hAnsi="Verdana" w:cs="Times New Roman"/>
          <w:sz w:val="18"/>
          <w:szCs w:val="18"/>
        </w:rPr>
        <w:t>to</w:t>
      </w:r>
      <w:r w:rsidRPr="004C5BB5">
        <w:rPr>
          <w:rFonts w:ascii="Verdana" w:hAnsi="Verdana" w:cs="Times New Roman"/>
          <w:b/>
          <w:sz w:val="18"/>
          <w:szCs w:val="18"/>
        </w:rPr>
        <w:t xml:space="preserve"> create UI with web forms,</w:t>
      </w:r>
      <w:r w:rsidR="00001913">
        <w:rPr>
          <w:rFonts w:ascii="Verdana" w:hAnsi="Verdana" w:cs="Times New Roman"/>
          <w:b/>
          <w:sz w:val="18"/>
          <w:szCs w:val="18"/>
        </w:rPr>
        <w:t xml:space="preserve"> Pages,U</w:t>
      </w:r>
      <w:r w:rsidRPr="004C5BB5">
        <w:rPr>
          <w:rFonts w:ascii="Verdana" w:hAnsi="Verdana" w:cs="Times New Roman"/>
          <w:b/>
          <w:sz w:val="18"/>
          <w:szCs w:val="18"/>
        </w:rPr>
        <w:t xml:space="preserve">ser controls, </w:t>
      </w:r>
      <w:r w:rsidR="00001913">
        <w:rPr>
          <w:rFonts w:ascii="Verdana" w:hAnsi="Verdana" w:cs="Times New Roman"/>
          <w:b/>
          <w:sz w:val="18"/>
          <w:szCs w:val="18"/>
        </w:rPr>
        <w:t>C</w:t>
      </w:r>
      <w:r w:rsidRPr="004C5BB5">
        <w:rPr>
          <w:rFonts w:ascii="Verdana" w:hAnsi="Verdana" w:cs="Times New Roman"/>
          <w:b/>
          <w:bCs/>
          <w:sz w:val="18"/>
          <w:szCs w:val="18"/>
        </w:rPr>
        <w:t>ustom controls</w:t>
      </w:r>
      <w:r w:rsidR="009C08CF" w:rsidRPr="004C5BB5">
        <w:rPr>
          <w:rFonts w:ascii="Verdana" w:hAnsi="Verdana" w:cs="Times New Roman"/>
          <w:b/>
          <w:bCs/>
          <w:sz w:val="18"/>
          <w:szCs w:val="18"/>
        </w:rPr>
        <w:t>&amp; Master Pages</w:t>
      </w:r>
      <w:r w:rsidRPr="004C5BB5">
        <w:rPr>
          <w:rFonts w:ascii="Verdana" w:hAnsi="Verdana" w:cs="Times New Roman"/>
          <w:b/>
          <w:sz w:val="18"/>
          <w:szCs w:val="18"/>
        </w:rPr>
        <w:t>.</w:t>
      </w: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Experienced in writing </w:t>
      </w:r>
      <w:r w:rsidR="00001913">
        <w:rPr>
          <w:rFonts w:ascii="Verdana" w:hAnsi="Verdana" w:cs="Times New Roman"/>
          <w:b/>
          <w:sz w:val="18"/>
          <w:szCs w:val="18"/>
        </w:rPr>
        <w:t>Stored P</w:t>
      </w:r>
      <w:r w:rsidRPr="004C5BB5">
        <w:rPr>
          <w:rFonts w:ascii="Verdana" w:hAnsi="Verdana" w:cs="Times New Roman"/>
          <w:b/>
          <w:sz w:val="18"/>
          <w:szCs w:val="18"/>
        </w:rPr>
        <w:t>rocedures</w:t>
      </w:r>
      <w:r w:rsidRPr="004C5BB5">
        <w:rPr>
          <w:rFonts w:ascii="Verdana" w:hAnsi="Verdana" w:cs="Times New Roman"/>
          <w:sz w:val="18"/>
          <w:szCs w:val="18"/>
        </w:rPr>
        <w:t xml:space="preserve">, </w:t>
      </w:r>
      <w:r w:rsidR="00001913">
        <w:rPr>
          <w:rFonts w:ascii="Verdana" w:hAnsi="Verdana" w:cs="Times New Roman"/>
          <w:b/>
          <w:sz w:val="18"/>
          <w:szCs w:val="18"/>
        </w:rPr>
        <w:t>F</w:t>
      </w:r>
      <w:r w:rsidRPr="004C5BB5">
        <w:rPr>
          <w:rFonts w:ascii="Verdana" w:hAnsi="Verdana" w:cs="Times New Roman"/>
          <w:b/>
          <w:sz w:val="18"/>
          <w:szCs w:val="18"/>
        </w:rPr>
        <w:t>unctions</w:t>
      </w:r>
      <w:r w:rsidRPr="004C5BB5">
        <w:rPr>
          <w:rFonts w:ascii="Verdana" w:hAnsi="Verdana" w:cs="Times New Roman"/>
          <w:sz w:val="18"/>
          <w:szCs w:val="18"/>
        </w:rPr>
        <w:t xml:space="preserve">, </w:t>
      </w:r>
      <w:r w:rsidR="00001913">
        <w:rPr>
          <w:rFonts w:ascii="Verdana" w:hAnsi="Verdana" w:cs="Times New Roman"/>
          <w:b/>
          <w:sz w:val="18"/>
          <w:szCs w:val="18"/>
        </w:rPr>
        <w:t>T</w:t>
      </w:r>
      <w:r w:rsidRPr="004C5BB5">
        <w:rPr>
          <w:rFonts w:ascii="Verdana" w:hAnsi="Verdana" w:cs="Times New Roman"/>
          <w:b/>
          <w:sz w:val="18"/>
          <w:szCs w:val="18"/>
        </w:rPr>
        <w:t>riggers</w:t>
      </w:r>
      <w:r w:rsidRPr="004C5BB5">
        <w:rPr>
          <w:rFonts w:ascii="Verdana" w:hAnsi="Verdana" w:cs="Times New Roman"/>
          <w:sz w:val="18"/>
          <w:szCs w:val="18"/>
        </w:rPr>
        <w:t xml:space="preserve">, </w:t>
      </w:r>
      <w:r w:rsidR="00001913">
        <w:rPr>
          <w:rFonts w:ascii="Verdana" w:hAnsi="Verdana" w:cs="Times New Roman"/>
          <w:b/>
          <w:sz w:val="18"/>
          <w:szCs w:val="18"/>
        </w:rPr>
        <w:t>I</w:t>
      </w:r>
      <w:r w:rsidRPr="004C5BB5">
        <w:rPr>
          <w:rFonts w:ascii="Verdana" w:hAnsi="Verdana" w:cs="Times New Roman"/>
          <w:b/>
          <w:sz w:val="18"/>
          <w:szCs w:val="18"/>
        </w:rPr>
        <w:t>ndexes</w:t>
      </w:r>
      <w:r w:rsidRPr="004C5BB5">
        <w:rPr>
          <w:rFonts w:ascii="Verdana" w:hAnsi="Verdana" w:cs="Times New Roman"/>
          <w:sz w:val="18"/>
          <w:szCs w:val="18"/>
        </w:rPr>
        <w:t>,</w:t>
      </w:r>
      <w:r w:rsidR="00F06751">
        <w:rPr>
          <w:rFonts w:ascii="Verdana" w:hAnsi="Verdana" w:cs="Times New Roman"/>
          <w:b/>
          <w:sz w:val="18"/>
          <w:szCs w:val="18"/>
        </w:rPr>
        <w:t>Packages, Views</w:t>
      </w:r>
      <w:r w:rsidR="00F06751">
        <w:rPr>
          <w:rFonts w:ascii="Verdana" w:hAnsi="Verdana" w:cs="Times New Roman"/>
          <w:sz w:val="18"/>
          <w:szCs w:val="18"/>
        </w:rPr>
        <w:t xml:space="preserve">and </w:t>
      </w:r>
      <w:r w:rsidRPr="004C5BB5">
        <w:rPr>
          <w:rFonts w:ascii="Verdana" w:hAnsi="Verdana" w:cs="Times New Roman"/>
          <w:b/>
          <w:sz w:val="18"/>
          <w:szCs w:val="18"/>
        </w:rPr>
        <w:t>SQL Server Job creation</w:t>
      </w:r>
      <w:r w:rsidRPr="004C5BB5">
        <w:rPr>
          <w:rFonts w:ascii="Verdana" w:hAnsi="Verdana" w:cs="Times New Roman"/>
          <w:sz w:val="18"/>
          <w:szCs w:val="18"/>
        </w:rPr>
        <w:t>, running and monitoring, queri</w:t>
      </w:r>
      <w:r w:rsidR="00F06751">
        <w:rPr>
          <w:rFonts w:ascii="Verdana" w:hAnsi="Verdana" w:cs="Times New Roman"/>
          <w:sz w:val="18"/>
          <w:szCs w:val="18"/>
        </w:rPr>
        <w:t xml:space="preserve">es optimization and performance in </w:t>
      </w:r>
      <w:r w:rsidR="00F06751" w:rsidRPr="00F06751">
        <w:rPr>
          <w:rFonts w:ascii="Verdana" w:hAnsi="Verdana" w:cs="Times New Roman"/>
          <w:b/>
          <w:sz w:val="18"/>
          <w:szCs w:val="18"/>
        </w:rPr>
        <w:t>SQL Server</w:t>
      </w:r>
      <w:r w:rsidR="007A6686">
        <w:rPr>
          <w:rFonts w:ascii="Verdana" w:hAnsi="Verdana" w:cs="Times New Roman"/>
          <w:b/>
          <w:sz w:val="18"/>
          <w:szCs w:val="18"/>
        </w:rPr>
        <w:t xml:space="preserve"> 2000/</w:t>
      </w:r>
      <w:r w:rsidR="00F06751">
        <w:rPr>
          <w:rFonts w:ascii="Verdana" w:hAnsi="Verdana" w:cs="Times New Roman"/>
          <w:b/>
          <w:sz w:val="18"/>
          <w:szCs w:val="18"/>
        </w:rPr>
        <w:t>2005/</w:t>
      </w:r>
      <w:r w:rsidR="00F06751" w:rsidRPr="00F06751">
        <w:rPr>
          <w:rFonts w:ascii="Verdana" w:hAnsi="Verdana" w:cs="Times New Roman"/>
          <w:b/>
          <w:sz w:val="18"/>
          <w:szCs w:val="18"/>
        </w:rPr>
        <w:t>2008/2012 and IBM DB2</w:t>
      </w:r>
      <w:r w:rsidR="004215D8">
        <w:rPr>
          <w:rFonts w:ascii="Verdana" w:hAnsi="Verdana" w:cs="Times New Roman"/>
          <w:b/>
          <w:sz w:val="18"/>
          <w:szCs w:val="18"/>
        </w:rPr>
        <w:t>.</w:t>
      </w: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Extensively worked on </w:t>
      </w:r>
      <w:r w:rsidRPr="004215D8">
        <w:rPr>
          <w:rFonts w:ascii="Verdana" w:hAnsi="Verdana" w:cs="Times New Roman"/>
          <w:b/>
          <w:sz w:val="18"/>
          <w:szCs w:val="18"/>
        </w:rPr>
        <w:t>Microsoft Visio</w:t>
      </w:r>
      <w:r w:rsidRPr="004C5BB5">
        <w:rPr>
          <w:rFonts w:ascii="Verdana" w:hAnsi="Verdana" w:cs="Times New Roman"/>
          <w:sz w:val="18"/>
          <w:szCs w:val="18"/>
        </w:rPr>
        <w:t xml:space="preserve"> to create data flow diagrams like </w:t>
      </w:r>
      <w:r w:rsidRPr="004C5BB5">
        <w:rPr>
          <w:rFonts w:ascii="Verdana" w:hAnsi="Verdana" w:cs="Times New Roman"/>
          <w:b/>
          <w:sz w:val="18"/>
          <w:szCs w:val="18"/>
        </w:rPr>
        <w:t xml:space="preserve">UML, sequence diagrams, </w:t>
      </w:r>
      <w:r w:rsidR="00B814D1" w:rsidRPr="004C5BB5">
        <w:rPr>
          <w:rFonts w:ascii="Verdana" w:hAnsi="Verdana" w:cs="Times New Roman"/>
          <w:b/>
          <w:sz w:val="18"/>
          <w:szCs w:val="18"/>
        </w:rPr>
        <w:t xml:space="preserve">Class diagrams, </w:t>
      </w:r>
      <w:r w:rsidRPr="004C5BB5">
        <w:rPr>
          <w:rFonts w:ascii="Verdana" w:hAnsi="Verdana" w:cs="Times New Roman"/>
          <w:b/>
          <w:sz w:val="18"/>
          <w:szCs w:val="18"/>
        </w:rPr>
        <w:t>ER models etc.</w:t>
      </w:r>
    </w:p>
    <w:p w:rsidR="00E411DC" w:rsidRPr="004C5BB5" w:rsidRDefault="00E411DC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 xml:space="preserve">Ability to quickly learn and master new technologies; equally successful in both team and self-directed settings and proficient in a range of computer systems, languages, tools and </w:t>
      </w:r>
      <w:r w:rsidRPr="004C5BB5">
        <w:rPr>
          <w:rFonts w:ascii="Verdana" w:hAnsi="Verdana" w:cs="Times New Roman"/>
          <w:b/>
          <w:sz w:val="18"/>
          <w:szCs w:val="18"/>
        </w:rPr>
        <w:t>testing methodologies</w:t>
      </w:r>
      <w:r w:rsidRPr="004C5BB5">
        <w:rPr>
          <w:rFonts w:ascii="Verdana" w:hAnsi="Verdana" w:cs="Times New Roman"/>
          <w:sz w:val="18"/>
          <w:szCs w:val="18"/>
        </w:rPr>
        <w:t xml:space="preserve">. </w:t>
      </w:r>
    </w:p>
    <w:p w:rsidR="007A6686" w:rsidRDefault="00E411DC" w:rsidP="004D0A3B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7A6686">
        <w:rPr>
          <w:rFonts w:ascii="Verdana" w:hAnsi="Verdana" w:cs="Times New Roman"/>
          <w:sz w:val="18"/>
          <w:szCs w:val="18"/>
        </w:rPr>
        <w:t>Good Communication, Presentation, Decision Making Skills</w:t>
      </w:r>
    </w:p>
    <w:p w:rsidR="00E411DC" w:rsidRPr="007A6686" w:rsidRDefault="00E411DC" w:rsidP="004D0A3B">
      <w:pPr>
        <w:pStyle w:val="ListParagraph"/>
        <w:numPr>
          <w:ilvl w:val="0"/>
          <w:numId w:val="2"/>
        </w:numPr>
        <w:rPr>
          <w:rFonts w:ascii="Verdana" w:hAnsi="Verdana" w:cs="Times New Roman"/>
          <w:sz w:val="18"/>
          <w:szCs w:val="18"/>
        </w:rPr>
      </w:pPr>
      <w:r w:rsidRPr="007A6686">
        <w:rPr>
          <w:rFonts w:ascii="Verdana" w:hAnsi="Verdana" w:cs="Times New Roman"/>
          <w:sz w:val="18"/>
          <w:szCs w:val="18"/>
        </w:rPr>
        <w:t xml:space="preserve">Excellent problem solving, </w:t>
      </w:r>
      <w:r w:rsidRPr="007A6686">
        <w:rPr>
          <w:rFonts w:ascii="Verdana" w:hAnsi="Verdana" w:cs="Times New Roman"/>
          <w:b/>
          <w:sz w:val="18"/>
          <w:szCs w:val="18"/>
        </w:rPr>
        <w:t xml:space="preserve">analytical </w:t>
      </w:r>
      <w:r w:rsidRPr="007A6686">
        <w:rPr>
          <w:rFonts w:ascii="Verdana" w:hAnsi="Verdana" w:cs="Times New Roman"/>
          <w:sz w:val="18"/>
          <w:szCs w:val="18"/>
        </w:rPr>
        <w:t xml:space="preserve">and </w:t>
      </w:r>
      <w:r w:rsidRPr="007A6686">
        <w:rPr>
          <w:rFonts w:ascii="Verdana" w:hAnsi="Verdana" w:cs="Times New Roman"/>
          <w:b/>
          <w:sz w:val="18"/>
          <w:szCs w:val="18"/>
        </w:rPr>
        <w:t>interpersonal skills</w:t>
      </w:r>
      <w:r w:rsidRPr="007A6686">
        <w:rPr>
          <w:rFonts w:ascii="Verdana" w:hAnsi="Verdana" w:cs="Times New Roman"/>
          <w:sz w:val="18"/>
          <w:szCs w:val="18"/>
        </w:rPr>
        <w:t>.</w:t>
      </w:r>
    </w:p>
    <w:p w:rsidR="004C5BB5" w:rsidRPr="007A6686" w:rsidRDefault="00E411DC" w:rsidP="00934476">
      <w:pPr>
        <w:pStyle w:val="ListParagraph"/>
        <w:numPr>
          <w:ilvl w:val="0"/>
          <w:numId w:val="2"/>
        </w:numPr>
        <w:rPr>
          <w:rFonts w:ascii="Verdana" w:hAnsi="Verdana" w:cs="Times New Roman"/>
          <w:b/>
          <w:bCs/>
          <w:sz w:val="18"/>
          <w:szCs w:val="18"/>
        </w:rPr>
      </w:pPr>
      <w:r w:rsidRPr="007A6686">
        <w:rPr>
          <w:rFonts w:ascii="Verdana" w:hAnsi="Verdana" w:cs="Times New Roman"/>
          <w:sz w:val="18"/>
          <w:szCs w:val="18"/>
        </w:rPr>
        <w:t>Excellent team player, ability to work in-groups as well as independently with minimal supervision.</w:t>
      </w:r>
    </w:p>
    <w:p w:rsidR="004C5BB5" w:rsidRDefault="004C5BB5" w:rsidP="004C5BB5">
      <w:pPr>
        <w:pStyle w:val="ListParagraph"/>
        <w:rPr>
          <w:rFonts w:ascii="Verdana" w:hAnsi="Verdana" w:cs="Times New Roman"/>
          <w:b/>
          <w:bCs/>
          <w:sz w:val="18"/>
          <w:szCs w:val="18"/>
        </w:rPr>
      </w:pPr>
    </w:p>
    <w:p w:rsidR="00AE1E8E" w:rsidRPr="004C5BB5" w:rsidRDefault="006C60B1" w:rsidP="00AE1E8E">
      <w:pPr>
        <w:pStyle w:val="Heading7"/>
        <w:keepNext/>
        <w:shd w:val="clear" w:color="auto" w:fill="D8D8D8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T</w:t>
      </w:r>
      <w:r w:rsidR="00AE1E8E" w:rsidRPr="004C5BB5">
        <w:rPr>
          <w:rFonts w:ascii="Verdana" w:hAnsi="Verdana"/>
          <w:b/>
          <w:bCs/>
          <w:sz w:val="18"/>
          <w:szCs w:val="18"/>
        </w:rPr>
        <w:t>echnical Skills</w:t>
      </w:r>
    </w:p>
    <w:p w:rsidR="00AE1E8E" w:rsidRPr="004C5BB5" w:rsidRDefault="00AE1E8E" w:rsidP="00AE1E8E">
      <w:pPr>
        <w:rPr>
          <w:rFonts w:ascii="Verdana" w:hAnsi="Verdana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30"/>
        <w:gridCol w:w="6653"/>
      </w:tblGrid>
      <w:tr w:rsidR="00AE1E8E" w:rsidRPr="004C5BB5" w:rsidTr="00625FA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>Programming Languages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sz w:val="18"/>
                <w:szCs w:val="18"/>
              </w:rPr>
              <w:t>.NET2.0/3.5/</w:t>
            </w:r>
            <w:r>
              <w:rPr>
                <w:rFonts w:ascii="Verdana" w:hAnsi="Verdana" w:cs="Times New Roman"/>
                <w:sz w:val="18"/>
                <w:szCs w:val="18"/>
              </w:rPr>
              <w:t>4.0/4.5,</w:t>
            </w:r>
            <w:r w:rsidRPr="004C5BB5">
              <w:rPr>
                <w:rFonts w:ascii="Verdana" w:hAnsi="Verdana" w:cs="Times New Roman"/>
                <w:sz w:val="18"/>
                <w:szCs w:val="18"/>
              </w:rPr>
              <w:t xml:space="preserve"> C#, ADO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.Net</w:t>
            </w:r>
            <w:r w:rsidRPr="004C5BB5">
              <w:rPr>
                <w:rFonts w:ascii="Verdana" w:hAnsi="Verdana" w:cs="Times New Roman"/>
                <w:sz w:val="18"/>
                <w:szCs w:val="18"/>
              </w:rPr>
              <w:t>, Active-X, SQL, T-SQL, PL/SQL, XML and HTML</w:t>
            </w:r>
          </w:p>
        </w:tc>
      </w:tr>
      <w:tr w:rsidR="00AE1E8E" w:rsidRPr="004C5BB5" w:rsidTr="00625FA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 xml:space="preserve">Internet Development </w:t>
            </w: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ab/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sz w:val="18"/>
                <w:szCs w:val="18"/>
              </w:rPr>
              <w:t>ASP.NET/ASP, IIS, JQuery, JavaScript, Angular JS</w:t>
            </w:r>
            <w:r>
              <w:rPr>
                <w:rFonts w:ascii="Verdana" w:hAnsi="Verdana" w:cs="Times New Roman"/>
                <w:sz w:val="18"/>
                <w:szCs w:val="18"/>
              </w:rPr>
              <w:t>,</w:t>
            </w:r>
            <w:r w:rsidRPr="004C5BB5">
              <w:rPr>
                <w:rFonts w:ascii="Verdana" w:hAnsi="Verdana" w:cs="Times New Roman"/>
                <w:sz w:val="18"/>
                <w:szCs w:val="18"/>
              </w:rPr>
              <w:t xml:space="preserve"> CSS</w:t>
            </w:r>
            <w:r>
              <w:rPr>
                <w:rFonts w:ascii="Verdana" w:hAnsi="Verdana" w:cs="Times New Roman"/>
                <w:sz w:val="18"/>
                <w:szCs w:val="18"/>
              </w:rPr>
              <w:t>, HTML5 &amp; AJAX Framework</w:t>
            </w:r>
          </w:p>
        </w:tc>
      </w:tr>
      <w:tr w:rsidR="00AE1E8E" w:rsidRPr="004C5BB5" w:rsidTr="00625FA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>DBMS</w:t>
            </w: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ab/>
            </w: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ab/>
            </w: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ab/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sz w:val="18"/>
                <w:szCs w:val="18"/>
              </w:rPr>
              <w:t xml:space="preserve">Oracle 10g, SQL-Server </w:t>
            </w:r>
            <w:r w:rsidR="007A6686">
              <w:rPr>
                <w:rFonts w:ascii="Verdana" w:hAnsi="Verdana" w:cs="Times New Roman"/>
                <w:sz w:val="18"/>
                <w:szCs w:val="18"/>
              </w:rPr>
              <w:t>2000/</w:t>
            </w:r>
            <w:r w:rsidRPr="004C5BB5">
              <w:rPr>
                <w:rFonts w:ascii="Verdana" w:hAnsi="Verdana" w:cs="Times New Roman"/>
                <w:sz w:val="18"/>
                <w:szCs w:val="18"/>
              </w:rPr>
              <w:t>2005/2008</w:t>
            </w:r>
            <w:r>
              <w:rPr>
                <w:rFonts w:ascii="Verdana" w:hAnsi="Verdana" w:cs="Times New Roman"/>
                <w:sz w:val="18"/>
                <w:szCs w:val="18"/>
              </w:rPr>
              <w:t>/2012 &amp; IBM DB2</w:t>
            </w:r>
          </w:p>
        </w:tc>
      </w:tr>
      <w:tr w:rsidR="00AE1E8E" w:rsidRPr="004C5BB5" w:rsidTr="00625FA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>Reporting Tools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sz w:val="18"/>
                <w:szCs w:val="18"/>
              </w:rPr>
              <w:t xml:space="preserve">Crystal Reports and </w:t>
            </w:r>
            <w:r w:rsidR="001D3F1E" w:rsidRPr="004C5BB5">
              <w:rPr>
                <w:rFonts w:ascii="Verdana" w:hAnsi="Verdana" w:cs="Times New Roman"/>
                <w:sz w:val="18"/>
                <w:szCs w:val="18"/>
              </w:rPr>
              <w:t>RDLC,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SSIS/SSRS</w:t>
            </w:r>
          </w:p>
        </w:tc>
      </w:tr>
      <w:tr w:rsidR="00AE1E8E" w:rsidRPr="004C5BB5" w:rsidTr="00625FA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>Design/CASE Tools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sz w:val="18"/>
                <w:szCs w:val="18"/>
              </w:rPr>
              <w:t>MS Project, MS Visio, Rational Rose</w:t>
            </w:r>
          </w:p>
        </w:tc>
      </w:tr>
      <w:tr w:rsidR="00AE1E8E" w:rsidRPr="004C5BB5" w:rsidTr="00625FA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>Operating Systems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sz w:val="18"/>
                <w:szCs w:val="18"/>
              </w:rPr>
              <w:t>Win 2003/XP/2000/NT, MS DOS, Unix</w:t>
            </w:r>
          </w:p>
        </w:tc>
      </w:tr>
      <w:tr w:rsidR="00AE1E8E" w:rsidRPr="004C5BB5" w:rsidTr="00625FA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bCs/>
                <w:sz w:val="18"/>
                <w:szCs w:val="18"/>
              </w:rPr>
              <w:t>Miscellaneous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/>
                <w:sz w:val="18"/>
                <w:szCs w:val="18"/>
              </w:rPr>
            </w:pPr>
            <w:r w:rsidRPr="004C5BB5">
              <w:rPr>
                <w:rFonts w:ascii="Verdana" w:hAnsi="Verdana" w:cs="Times New Roman"/>
                <w:sz w:val="18"/>
                <w:szCs w:val="18"/>
              </w:rPr>
              <w:t>MS VSS, SVN and TFS</w:t>
            </w:r>
          </w:p>
        </w:tc>
      </w:tr>
      <w:tr w:rsidR="00AE1E8E" w:rsidRPr="004C5BB5" w:rsidTr="00625FA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>
              <w:rPr>
                <w:rFonts w:ascii="Verdana" w:hAnsi="Verdana" w:cs="Times New Roman"/>
                <w:bCs/>
                <w:sz w:val="18"/>
                <w:szCs w:val="18"/>
              </w:rPr>
              <w:t>Tools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E8E" w:rsidRPr="004C5BB5" w:rsidRDefault="00AE1E8E" w:rsidP="00625FAC">
            <w:pPr>
              <w:rPr>
                <w:rFonts w:ascii="Verdana" w:hAnsi="Verdana" w:cs="Times New Roman"/>
                <w:sz w:val="18"/>
                <w:szCs w:val="18"/>
              </w:rPr>
            </w:pPr>
            <w:r w:rsidRPr="001D3F1E">
              <w:rPr>
                <w:rFonts w:ascii="Verdana" w:hAnsi="Verdana" w:cs="Times New Roman"/>
                <w:sz w:val="18"/>
                <w:szCs w:val="18"/>
              </w:rPr>
              <w:t xml:space="preserve">Microsoft Visual studio </w:t>
            </w:r>
            <w:r w:rsidR="007A6686">
              <w:rPr>
                <w:rFonts w:ascii="Verdana" w:hAnsi="Verdana" w:cs="Times New Roman"/>
                <w:sz w:val="18"/>
                <w:szCs w:val="18"/>
              </w:rPr>
              <w:t>2005/</w:t>
            </w:r>
            <w:r w:rsidRPr="001D3F1E">
              <w:rPr>
                <w:rFonts w:ascii="Verdana" w:hAnsi="Verdana" w:cs="Times New Roman"/>
                <w:sz w:val="18"/>
                <w:szCs w:val="18"/>
              </w:rPr>
              <w:t>2008/2010</w:t>
            </w:r>
            <w:r w:rsidR="007A6686">
              <w:rPr>
                <w:rFonts w:ascii="Verdana" w:hAnsi="Verdana" w:cs="Times New Roman"/>
                <w:sz w:val="18"/>
                <w:szCs w:val="18"/>
              </w:rPr>
              <w:t>/2012</w:t>
            </w:r>
            <w:r w:rsidRPr="001D3F1E">
              <w:rPr>
                <w:rFonts w:ascii="Verdana" w:hAnsi="Verdana" w:cs="Times New Roman"/>
                <w:sz w:val="18"/>
                <w:szCs w:val="18"/>
              </w:rPr>
              <w:t>, Microsoft TFS, SOAP UI and Test, MLIF Framework, SVN, IBM Data studio &amp; HP ALM/HP QC.</w:t>
            </w:r>
          </w:p>
        </w:tc>
      </w:tr>
    </w:tbl>
    <w:p w:rsidR="00AE1E8E" w:rsidRDefault="00AE1E8E" w:rsidP="00AE1E8E">
      <w:pPr>
        <w:ind w:left="720"/>
        <w:jc w:val="both"/>
        <w:rPr>
          <w:rFonts w:ascii="Verdana" w:hAnsi="Verdana" w:cs="Times New Roman"/>
          <w:bCs/>
          <w:smallCaps/>
          <w:sz w:val="18"/>
          <w:szCs w:val="18"/>
        </w:rPr>
      </w:pPr>
    </w:p>
    <w:p w:rsidR="006C60B1" w:rsidRPr="004C5BB5" w:rsidRDefault="006C60B1" w:rsidP="006C60B1">
      <w:pPr>
        <w:pStyle w:val="Heading7"/>
        <w:keepNext/>
        <w:shd w:val="clear" w:color="auto" w:fill="D8D8D8"/>
        <w:rPr>
          <w:rFonts w:ascii="Verdana" w:hAnsi="Verdana"/>
          <w:sz w:val="18"/>
          <w:szCs w:val="18"/>
        </w:rPr>
      </w:pPr>
      <w:r w:rsidRPr="004C5BB5">
        <w:rPr>
          <w:rFonts w:ascii="Verdana" w:hAnsi="Verdana"/>
          <w:b/>
          <w:bCs/>
          <w:sz w:val="18"/>
          <w:szCs w:val="18"/>
        </w:rPr>
        <w:t>Educational Qualification</w:t>
      </w:r>
    </w:p>
    <w:p w:rsidR="006C60B1" w:rsidRPr="004C5BB5" w:rsidRDefault="006C60B1" w:rsidP="006C60B1">
      <w:pPr>
        <w:jc w:val="both"/>
        <w:rPr>
          <w:rFonts w:ascii="Verdana" w:hAnsi="Verdana" w:cs="Times New Roman"/>
          <w:sz w:val="18"/>
          <w:szCs w:val="18"/>
        </w:rPr>
      </w:pPr>
    </w:p>
    <w:p w:rsidR="006C60B1" w:rsidRPr="006C60B1" w:rsidRDefault="006C60B1" w:rsidP="006C60B1">
      <w:pPr>
        <w:numPr>
          <w:ilvl w:val="0"/>
          <w:numId w:val="3"/>
        </w:numPr>
        <w:jc w:val="both"/>
        <w:rPr>
          <w:rFonts w:ascii="Verdana" w:hAnsi="Verdana" w:cs="Times New Roman"/>
          <w:bCs/>
          <w:smallCaps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Bachelor of Engineering in </w:t>
      </w:r>
      <w:r w:rsidRPr="00CE473E">
        <w:rPr>
          <w:rFonts w:ascii="Verdana" w:hAnsi="Verdana" w:cs="Verdana"/>
          <w:color w:val="000000"/>
          <w:sz w:val="18"/>
          <w:szCs w:val="18"/>
        </w:rPr>
        <w:t>Computer</w:t>
      </w:r>
      <w:r w:rsidRPr="004C5BB5">
        <w:rPr>
          <w:rFonts w:ascii="Verdana" w:hAnsi="Verdana" w:cs="Verdana"/>
          <w:color w:val="000000"/>
          <w:sz w:val="18"/>
          <w:szCs w:val="18"/>
        </w:rPr>
        <w:t xml:space="preserve"> Science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 w:rsidRPr="004C5BB5">
        <w:rPr>
          <w:rFonts w:ascii="Verdana" w:hAnsi="Verdana" w:cs="Verdana"/>
          <w:color w:val="000000"/>
          <w:sz w:val="18"/>
          <w:szCs w:val="18"/>
        </w:rPr>
        <w:t>May</w:t>
      </w:r>
      <w:r w:rsidRPr="004C5BB5">
        <w:rPr>
          <w:rFonts w:ascii="Verdana" w:hAnsi="Verdana" w:cs="Times New Roman"/>
          <w:sz w:val="18"/>
          <w:szCs w:val="18"/>
        </w:rPr>
        <w:t xml:space="preserve"> 2007</w:t>
      </w:r>
    </w:p>
    <w:p w:rsidR="006C60B1" w:rsidRDefault="006C60B1" w:rsidP="00AE1E8E">
      <w:pPr>
        <w:ind w:left="720"/>
        <w:jc w:val="both"/>
        <w:rPr>
          <w:rFonts w:ascii="Verdana" w:hAnsi="Verdana" w:cs="Times New Roman"/>
          <w:bCs/>
          <w:smallCaps/>
          <w:sz w:val="18"/>
          <w:szCs w:val="18"/>
        </w:rPr>
      </w:pPr>
    </w:p>
    <w:p w:rsidR="00A11C80" w:rsidRPr="00A11C80" w:rsidRDefault="00A11C80" w:rsidP="00A11C80">
      <w:pPr>
        <w:pStyle w:val="Heading7"/>
        <w:keepNext/>
        <w:shd w:val="clear" w:color="auto" w:fill="D8D8D8"/>
        <w:rPr>
          <w:rFonts w:ascii="Verdana" w:hAnsi="Verdana"/>
          <w:b/>
          <w:bCs/>
          <w:sz w:val="18"/>
          <w:szCs w:val="18"/>
        </w:rPr>
      </w:pPr>
      <w:r w:rsidRPr="00A11C80">
        <w:rPr>
          <w:rFonts w:ascii="Verdana" w:hAnsi="Verdana"/>
          <w:b/>
          <w:bCs/>
          <w:sz w:val="18"/>
          <w:szCs w:val="18"/>
        </w:rPr>
        <w:t>Work Experience</w:t>
      </w:r>
    </w:p>
    <w:p w:rsidR="00A11C80" w:rsidRPr="00180108" w:rsidRDefault="00814AD3" w:rsidP="00DF408E">
      <w:pPr>
        <w:pStyle w:val="ListParagraph"/>
        <w:numPr>
          <w:ilvl w:val="0"/>
          <w:numId w:val="24"/>
        </w:numPr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 xml:space="preserve">Senior </w:t>
      </w:r>
      <w:r w:rsidR="00EB2685">
        <w:rPr>
          <w:rFonts w:ascii="Verdana" w:hAnsi="Verdana" w:cs="Times New Roman"/>
          <w:b/>
          <w:sz w:val="18"/>
          <w:szCs w:val="18"/>
        </w:rPr>
        <w:t>.Net Developer</w:t>
      </w:r>
      <w:r w:rsidR="001D3F1E" w:rsidRPr="00180108">
        <w:rPr>
          <w:rFonts w:ascii="Verdana" w:hAnsi="Verdana" w:cs="Times New Roman"/>
          <w:b/>
          <w:sz w:val="18"/>
          <w:szCs w:val="18"/>
        </w:rPr>
        <w:t>/Technical Lead -Onshore</w:t>
      </w:r>
      <w:r w:rsidR="00626D1F">
        <w:rPr>
          <w:rFonts w:ascii="Verdana" w:hAnsi="Verdana" w:cs="Times New Roman"/>
          <w:b/>
          <w:sz w:val="18"/>
          <w:szCs w:val="18"/>
        </w:rPr>
        <w:t>/</w:t>
      </w:r>
      <w:r w:rsidR="005E057C">
        <w:rPr>
          <w:rFonts w:ascii="Verdana" w:hAnsi="Verdana" w:cs="Times New Roman"/>
          <w:b/>
          <w:sz w:val="18"/>
          <w:szCs w:val="18"/>
        </w:rPr>
        <w:t>Offshore</w:t>
      </w:r>
      <w:r w:rsidR="001D3F1E" w:rsidRPr="00180108">
        <w:rPr>
          <w:rFonts w:ascii="Verdana" w:hAnsi="Verdana" w:cs="Times New Roman"/>
          <w:b/>
          <w:sz w:val="18"/>
          <w:szCs w:val="18"/>
        </w:rPr>
        <w:t>(</w:t>
      </w:r>
      <w:r w:rsidR="008D7392">
        <w:rPr>
          <w:rFonts w:ascii="Verdana" w:hAnsi="Verdana" w:cs="Times New Roman"/>
          <w:b/>
          <w:sz w:val="18"/>
          <w:szCs w:val="18"/>
        </w:rPr>
        <w:t>Aug</w:t>
      </w:r>
      <w:r w:rsidR="00A11C80" w:rsidRPr="00180108">
        <w:rPr>
          <w:rFonts w:ascii="Verdana" w:hAnsi="Verdana" w:cs="Times New Roman"/>
          <w:b/>
          <w:sz w:val="18"/>
          <w:szCs w:val="18"/>
        </w:rPr>
        <w:t xml:space="preserve"> 201</w:t>
      </w:r>
      <w:r w:rsidR="008D7392">
        <w:rPr>
          <w:rFonts w:ascii="Verdana" w:hAnsi="Verdana" w:cs="Times New Roman"/>
          <w:b/>
          <w:sz w:val="18"/>
          <w:szCs w:val="18"/>
        </w:rPr>
        <w:t>0</w:t>
      </w:r>
      <w:r w:rsidR="00A11C80" w:rsidRPr="00180108">
        <w:rPr>
          <w:rFonts w:ascii="Verdana" w:hAnsi="Verdana" w:cs="Times New Roman"/>
          <w:b/>
          <w:sz w:val="18"/>
          <w:szCs w:val="18"/>
        </w:rPr>
        <w:t xml:space="preserve"> – Till date)</w:t>
      </w:r>
    </w:p>
    <w:p w:rsidR="00A11C80" w:rsidRPr="00DF408E" w:rsidRDefault="00A11C80" w:rsidP="00DF408E">
      <w:pPr>
        <w:pStyle w:val="ListParagraph"/>
        <w:ind w:firstLine="720"/>
        <w:rPr>
          <w:rFonts w:ascii="Verdana" w:hAnsi="Verdana" w:cs="Times New Roman"/>
          <w:sz w:val="18"/>
          <w:szCs w:val="18"/>
        </w:rPr>
      </w:pPr>
      <w:r w:rsidRPr="00DF408E">
        <w:rPr>
          <w:rFonts w:ascii="Verdana" w:hAnsi="Verdana" w:cs="Times New Roman"/>
          <w:sz w:val="18"/>
          <w:szCs w:val="18"/>
        </w:rPr>
        <w:t>Tata Consultancy Technologies, New Jersey, USA</w:t>
      </w:r>
    </w:p>
    <w:p w:rsidR="00A11C80" w:rsidRPr="00180108" w:rsidRDefault="0097508F" w:rsidP="00DF408E">
      <w:pPr>
        <w:pStyle w:val="ListParagraph"/>
        <w:numPr>
          <w:ilvl w:val="0"/>
          <w:numId w:val="24"/>
        </w:numPr>
        <w:rPr>
          <w:rFonts w:ascii="Verdana" w:hAnsi="Verdana" w:cs="Times New Roman"/>
          <w:b/>
          <w:sz w:val="18"/>
          <w:szCs w:val="18"/>
        </w:rPr>
      </w:pPr>
      <w:r w:rsidRPr="00180108">
        <w:rPr>
          <w:rFonts w:ascii="Verdana" w:hAnsi="Verdana" w:cs="Times New Roman"/>
          <w:b/>
          <w:sz w:val="18"/>
          <w:szCs w:val="18"/>
        </w:rPr>
        <w:t xml:space="preserve">Software </w:t>
      </w:r>
      <w:r w:rsidR="00A11C80" w:rsidRPr="00180108">
        <w:rPr>
          <w:rFonts w:ascii="Verdana" w:hAnsi="Verdana" w:cs="Times New Roman"/>
          <w:b/>
          <w:sz w:val="18"/>
          <w:szCs w:val="18"/>
        </w:rPr>
        <w:t>Engineer (</w:t>
      </w:r>
      <w:r w:rsidR="00FB5FCA" w:rsidRPr="00180108">
        <w:rPr>
          <w:rFonts w:ascii="Verdana" w:hAnsi="Verdana" w:cs="Times New Roman"/>
          <w:b/>
          <w:sz w:val="18"/>
          <w:szCs w:val="18"/>
        </w:rPr>
        <w:t>June</w:t>
      </w:r>
      <w:r w:rsidR="00A11C80" w:rsidRPr="00180108">
        <w:rPr>
          <w:rFonts w:ascii="Verdana" w:hAnsi="Verdana" w:cs="Times New Roman"/>
          <w:b/>
          <w:sz w:val="18"/>
          <w:szCs w:val="18"/>
        </w:rPr>
        <w:t xml:space="preserve"> 200</w:t>
      </w:r>
      <w:r w:rsidR="00FB5FCA" w:rsidRPr="00180108">
        <w:rPr>
          <w:rFonts w:ascii="Verdana" w:hAnsi="Verdana" w:cs="Times New Roman"/>
          <w:b/>
          <w:sz w:val="18"/>
          <w:szCs w:val="18"/>
        </w:rPr>
        <w:t>7</w:t>
      </w:r>
      <w:r w:rsidR="00A11C80" w:rsidRPr="00180108">
        <w:rPr>
          <w:rFonts w:ascii="Verdana" w:hAnsi="Verdana" w:cs="Times New Roman"/>
          <w:b/>
          <w:sz w:val="18"/>
          <w:szCs w:val="18"/>
        </w:rPr>
        <w:t xml:space="preserve"> – </w:t>
      </w:r>
      <w:r w:rsidR="007D2C9C" w:rsidRPr="00180108">
        <w:rPr>
          <w:rFonts w:ascii="Verdana" w:hAnsi="Verdana" w:cs="Times New Roman"/>
          <w:b/>
          <w:sz w:val="18"/>
          <w:szCs w:val="18"/>
        </w:rPr>
        <w:t>July</w:t>
      </w:r>
      <w:r w:rsidR="00A11C80" w:rsidRPr="00180108">
        <w:rPr>
          <w:rFonts w:ascii="Verdana" w:hAnsi="Verdana" w:cs="Times New Roman"/>
          <w:b/>
          <w:sz w:val="18"/>
          <w:szCs w:val="18"/>
        </w:rPr>
        <w:t xml:space="preserve"> 20</w:t>
      </w:r>
      <w:r w:rsidR="00FB5FCA" w:rsidRPr="00180108">
        <w:rPr>
          <w:rFonts w:ascii="Verdana" w:hAnsi="Verdana" w:cs="Times New Roman"/>
          <w:b/>
          <w:sz w:val="18"/>
          <w:szCs w:val="18"/>
        </w:rPr>
        <w:t>10</w:t>
      </w:r>
      <w:r w:rsidR="00A11C80" w:rsidRPr="00180108">
        <w:rPr>
          <w:rFonts w:ascii="Verdana" w:hAnsi="Verdana" w:cs="Times New Roman"/>
          <w:b/>
          <w:sz w:val="18"/>
          <w:szCs w:val="18"/>
        </w:rPr>
        <w:t>)</w:t>
      </w:r>
    </w:p>
    <w:p w:rsidR="006C60B1" w:rsidRPr="00DF408E" w:rsidRDefault="00FB5FCA" w:rsidP="00180108">
      <w:pPr>
        <w:ind w:left="720" w:firstLine="720"/>
        <w:rPr>
          <w:rFonts w:ascii="Verdana" w:hAnsi="Verdana" w:cs="Times New Roman"/>
          <w:sz w:val="18"/>
          <w:szCs w:val="18"/>
        </w:rPr>
      </w:pPr>
      <w:r w:rsidRPr="00DF408E">
        <w:rPr>
          <w:rFonts w:ascii="Verdana" w:hAnsi="Verdana" w:cs="Times New Roman"/>
          <w:sz w:val="18"/>
          <w:szCs w:val="18"/>
        </w:rPr>
        <w:t>Essel Software Services L</w:t>
      </w:r>
      <w:r w:rsidR="00514C36" w:rsidRPr="00DF408E">
        <w:rPr>
          <w:rFonts w:ascii="Verdana" w:hAnsi="Verdana" w:cs="Times New Roman"/>
          <w:sz w:val="18"/>
          <w:szCs w:val="18"/>
        </w:rPr>
        <w:t>t</w:t>
      </w:r>
      <w:r w:rsidRPr="00DF408E">
        <w:rPr>
          <w:rFonts w:ascii="Verdana" w:hAnsi="Verdana" w:cs="Times New Roman"/>
          <w:sz w:val="18"/>
          <w:szCs w:val="18"/>
        </w:rPr>
        <w:t>d</w:t>
      </w:r>
      <w:r w:rsidR="008722DE">
        <w:rPr>
          <w:rFonts w:ascii="Verdana" w:hAnsi="Verdana" w:cs="Times New Roman"/>
          <w:sz w:val="18"/>
          <w:szCs w:val="18"/>
        </w:rPr>
        <w:t>,</w:t>
      </w:r>
      <w:r w:rsidRPr="00DF408E">
        <w:rPr>
          <w:rFonts w:ascii="Verdana" w:hAnsi="Verdana" w:cs="Times New Roman"/>
          <w:sz w:val="18"/>
          <w:szCs w:val="18"/>
        </w:rPr>
        <w:t xml:space="preserve"> Hyderabad, India</w:t>
      </w:r>
    </w:p>
    <w:p w:rsidR="00E411DC" w:rsidRPr="004C5BB5" w:rsidRDefault="00E411DC">
      <w:pPr>
        <w:jc w:val="both"/>
        <w:rPr>
          <w:rFonts w:ascii="Verdana" w:hAnsi="Verdana"/>
          <w:b/>
          <w:bCs/>
          <w:sz w:val="18"/>
          <w:szCs w:val="18"/>
        </w:rPr>
      </w:pPr>
      <w:r w:rsidRPr="004C5BB5">
        <w:rPr>
          <w:rFonts w:ascii="Verdana" w:hAnsi="Verdana" w:cs="Times New Roman"/>
          <w:sz w:val="18"/>
          <w:szCs w:val="18"/>
        </w:rPr>
        <w:tab/>
      </w:r>
    </w:p>
    <w:p w:rsidR="00E411DC" w:rsidRPr="004C5BB5" w:rsidRDefault="00E411DC">
      <w:pPr>
        <w:pStyle w:val="Heading7"/>
        <w:keepNext/>
        <w:shd w:val="clear" w:color="auto" w:fill="D8D8D8"/>
        <w:rPr>
          <w:rFonts w:ascii="Verdana" w:hAnsi="Verdana"/>
          <w:bCs/>
          <w:sz w:val="18"/>
          <w:szCs w:val="18"/>
        </w:rPr>
      </w:pPr>
      <w:r w:rsidRPr="004C5BB5">
        <w:rPr>
          <w:rFonts w:ascii="Verdana" w:hAnsi="Verdana"/>
          <w:b/>
          <w:bCs/>
          <w:sz w:val="18"/>
          <w:szCs w:val="18"/>
        </w:rPr>
        <w:t>Professional Work Experience</w:t>
      </w:r>
    </w:p>
    <w:p w:rsidR="00E411DC" w:rsidRPr="004C5BB5" w:rsidRDefault="00E411DC">
      <w:pPr>
        <w:pStyle w:val="BodyText"/>
        <w:tabs>
          <w:tab w:val="clear" w:pos="360"/>
        </w:tabs>
        <w:rPr>
          <w:rFonts w:ascii="Verdana" w:hAnsi="Verdana" w:cs="Times New Roman"/>
          <w:bCs/>
          <w:sz w:val="18"/>
          <w:szCs w:val="18"/>
        </w:rPr>
      </w:pPr>
    </w:p>
    <w:p w:rsidR="005615E4" w:rsidRPr="004C5BB5" w:rsidRDefault="004D59CA" w:rsidP="005615E4">
      <w:pPr>
        <w:pStyle w:val="BodyText"/>
        <w:tabs>
          <w:tab w:val="clear" w:pos="360"/>
        </w:tabs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lastRenderedPageBreak/>
        <w:t>TP</w:t>
      </w:r>
      <w:r w:rsidR="005A0F0A">
        <w:rPr>
          <w:rFonts w:ascii="Verdana" w:hAnsi="Verdana" w:cs="Times New Roman"/>
          <w:b/>
          <w:bCs/>
          <w:sz w:val="18"/>
          <w:szCs w:val="18"/>
        </w:rPr>
        <w:t>-</w:t>
      </w:r>
      <w:r>
        <w:rPr>
          <w:rFonts w:ascii="Verdana" w:hAnsi="Verdana" w:cs="Times New Roman"/>
          <w:b/>
          <w:bCs/>
          <w:sz w:val="18"/>
          <w:szCs w:val="18"/>
        </w:rPr>
        <w:t>RAP</w:t>
      </w:r>
      <w:r w:rsidR="005615E4" w:rsidRPr="004C5BB5">
        <w:rPr>
          <w:rFonts w:ascii="Verdana" w:hAnsi="Verdana" w:cs="Times New Roman"/>
          <w:b/>
          <w:bCs/>
          <w:sz w:val="18"/>
          <w:szCs w:val="18"/>
        </w:rPr>
        <w:t>-</w:t>
      </w:r>
      <w:r>
        <w:rPr>
          <w:rFonts w:ascii="Verdana" w:hAnsi="Verdana" w:cs="Times New Roman"/>
          <w:b/>
          <w:bCs/>
          <w:sz w:val="18"/>
          <w:szCs w:val="18"/>
        </w:rPr>
        <w:t xml:space="preserve"> Citi Bank</w:t>
      </w:r>
      <w:r w:rsidR="005615E4" w:rsidRPr="004C5BB5">
        <w:rPr>
          <w:rFonts w:ascii="Verdana" w:hAnsi="Verdana" w:cs="Times New Roman"/>
          <w:b/>
          <w:bCs/>
          <w:sz w:val="18"/>
          <w:szCs w:val="18"/>
        </w:rPr>
        <w:t xml:space="preserve">- </w:t>
      </w:r>
      <w:r>
        <w:rPr>
          <w:rFonts w:ascii="Verdana" w:hAnsi="Verdana" w:cs="Times New Roman"/>
          <w:b/>
          <w:bCs/>
          <w:sz w:val="18"/>
          <w:szCs w:val="18"/>
        </w:rPr>
        <w:t>Warren</w:t>
      </w:r>
      <w:r w:rsidR="005615E4">
        <w:rPr>
          <w:rFonts w:ascii="Verdana" w:hAnsi="Verdana" w:cs="Times New Roman"/>
          <w:b/>
          <w:bCs/>
          <w:sz w:val="18"/>
          <w:szCs w:val="18"/>
        </w:rPr>
        <w:t xml:space="preserve">, NJ                                </w:t>
      </w:r>
      <w:r w:rsidR="005615E4" w:rsidRPr="004C5BB5">
        <w:rPr>
          <w:rFonts w:ascii="Verdana" w:hAnsi="Verdana" w:cs="Times New Roman"/>
          <w:b/>
          <w:bCs/>
          <w:sz w:val="18"/>
          <w:szCs w:val="18"/>
        </w:rPr>
        <w:t>J</w:t>
      </w:r>
      <w:r w:rsidR="00553FD7">
        <w:rPr>
          <w:rFonts w:ascii="Verdana" w:hAnsi="Verdana" w:cs="Times New Roman"/>
          <w:b/>
          <w:bCs/>
          <w:sz w:val="18"/>
          <w:szCs w:val="18"/>
        </w:rPr>
        <w:t>UL</w:t>
      </w:r>
      <w:r w:rsidR="005615E4" w:rsidRPr="004C5BB5">
        <w:rPr>
          <w:rFonts w:ascii="Verdana" w:hAnsi="Verdana" w:cs="Times New Roman"/>
          <w:b/>
          <w:bCs/>
          <w:sz w:val="18"/>
          <w:szCs w:val="18"/>
        </w:rPr>
        <w:t xml:space="preserve"> 201</w:t>
      </w:r>
      <w:r w:rsidR="00553FD7">
        <w:rPr>
          <w:rFonts w:ascii="Verdana" w:hAnsi="Verdana" w:cs="Times New Roman"/>
          <w:b/>
          <w:bCs/>
          <w:sz w:val="18"/>
          <w:szCs w:val="18"/>
        </w:rPr>
        <w:t>6</w:t>
      </w:r>
      <w:r w:rsidR="005615E4" w:rsidRPr="004C5BB5">
        <w:rPr>
          <w:rFonts w:ascii="Verdana" w:hAnsi="Verdana" w:cs="Times New Roman"/>
          <w:b/>
          <w:bCs/>
          <w:sz w:val="18"/>
          <w:szCs w:val="18"/>
        </w:rPr>
        <w:t>-Till Date</w:t>
      </w:r>
    </w:p>
    <w:p w:rsidR="005615E4" w:rsidRPr="004C5BB5" w:rsidRDefault="008755B4" w:rsidP="005615E4">
      <w:pPr>
        <w:pStyle w:val="BodyText"/>
        <w:tabs>
          <w:tab w:val="clear" w:pos="360"/>
        </w:tabs>
        <w:rPr>
          <w:rFonts w:ascii="Verdana" w:hAnsi="Verdana" w:cs="Times New Roman"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Senior Dot Net Developer</w:t>
      </w:r>
      <w:r w:rsidR="005615E4" w:rsidRPr="004C5BB5">
        <w:rPr>
          <w:rFonts w:ascii="Verdana" w:hAnsi="Verdana" w:cs="Times New Roman"/>
          <w:bCs/>
          <w:sz w:val="18"/>
          <w:szCs w:val="18"/>
        </w:rPr>
        <w:tab/>
      </w:r>
      <w:r w:rsidR="005615E4" w:rsidRPr="004C5BB5">
        <w:rPr>
          <w:rFonts w:ascii="Verdana" w:hAnsi="Verdana" w:cs="Times New Roman"/>
          <w:bCs/>
          <w:sz w:val="18"/>
          <w:szCs w:val="18"/>
        </w:rPr>
        <w:tab/>
      </w:r>
      <w:r w:rsidR="005615E4" w:rsidRPr="004C5BB5">
        <w:rPr>
          <w:rFonts w:ascii="Verdana" w:hAnsi="Verdana" w:cs="Times New Roman"/>
          <w:bCs/>
          <w:sz w:val="18"/>
          <w:szCs w:val="18"/>
        </w:rPr>
        <w:tab/>
      </w:r>
      <w:r w:rsidR="005615E4" w:rsidRPr="004C5BB5">
        <w:rPr>
          <w:rFonts w:ascii="Verdana" w:hAnsi="Verdana" w:cs="Times New Roman"/>
          <w:bCs/>
          <w:sz w:val="18"/>
          <w:szCs w:val="18"/>
        </w:rPr>
        <w:tab/>
      </w:r>
    </w:p>
    <w:p w:rsidR="005615E4" w:rsidRDefault="004D59CA" w:rsidP="005615E4">
      <w:pPr>
        <w:widowControl/>
        <w:autoSpaceDE/>
        <w:jc w:val="both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Third Party Risk Assessment process(TPRAP)</w:t>
      </w:r>
      <w:r w:rsidR="005A0F0A">
        <w:rPr>
          <w:rFonts w:ascii="Verdana" w:hAnsi="Verdana" w:cs="Verdana"/>
          <w:bCs/>
          <w:color w:val="000000"/>
          <w:sz w:val="18"/>
          <w:szCs w:val="18"/>
        </w:rPr>
        <w:t xml:space="preserve"> the purpose of the project is to streamline &amp; enhance the assessment of risk for all 3</w:t>
      </w:r>
      <w:r w:rsidR="005A0F0A" w:rsidRPr="005A0F0A">
        <w:rPr>
          <w:rFonts w:ascii="Verdana" w:hAnsi="Verdana" w:cs="Verdana"/>
          <w:bCs/>
          <w:color w:val="000000"/>
          <w:sz w:val="18"/>
          <w:szCs w:val="18"/>
          <w:vertAlign w:val="superscript"/>
        </w:rPr>
        <w:t>rd</w:t>
      </w:r>
      <w:r w:rsidR="005A0F0A">
        <w:rPr>
          <w:rFonts w:ascii="Verdana" w:hAnsi="Verdana" w:cs="Verdana"/>
          <w:bCs/>
          <w:color w:val="000000"/>
          <w:sz w:val="18"/>
          <w:szCs w:val="18"/>
        </w:rPr>
        <w:t xml:space="preserve"> party engagements/ contracts against specific risk. </w:t>
      </w:r>
      <w:r w:rsidR="00582FDE">
        <w:rPr>
          <w:rFonts w:ascii="Verdana" w:hAnsi="Verdana" w:cs="Verdana"/>
          <w:bCs/>
          <w:color w:val="000000"/>
          <w:sz w:val="18"/>
          <w:szCs w:val="18"/>
        </w:rPr>
        <w:t>T</w:t>
      </w:r>
      <w:r w:rsidR="005A0F0A">
        <w:rPr>
          <w:rFonts w:ascii="Verdana" w:hAnsi="Verdana" w:cs="Verdana"/>
          <w:bCs/>
          <w:color w:val="000000"/>
          <w:sz w:val="18"/>
          <w:szCs w:val="18"/>
        </w:rPr>
        <w:t>h</w:t>
      </w:r>
      <w:r w:rsidR="00582FDE">
        <w:rPr>
          <w:rFonts w:ascii="Verdana" w:hAnsi="Verdana" w:cs="Verdana"/>
          <w:bCs/>
          <w:color w:val="000000"/>
          <w:sz w:val="18"/>
          <w:szCs w:val="18"/>
        </w:rPr>
        <w:t>is</w:t>
      </w:r>
      <w:r w:rsidR="005A0F0A">
        <w:rPr>
          <w:rFonts w:ascii="Verdana" w:hAnsi="Verdana" w:cs="Verdana"/>
          <w:bCs/>
          <w:color w:val="000000"/>
          <w:sz w:val="18"/>
          <w:szCs w:val="18"/>
        </w:rPr>
        <w:t xml:space="preserve"> tool will enable identification of Citi critical activities &amp; through cogon’s reporting provides risk tier assessments. </w:t>
      </w:r>
    </w:p>
    <w:p w:rsidR="005A0F0A" w:rsidRDefault="005A0F0A" w:rsidP="005615E4">
      <w:pPr>
        <w:widowControl/>
        <w:autoSpaceDE/>
        <w:jc w:val="both"/>
        <w:rPr>
          <w:rFonts w:ascii="Verdana" w:hAnsi="Verdana" w:cs="Times New Roman"/>
          <w:b/>
          <w:bCs/>
          <w:sz w:val="18"/>
          <w:szCs w:val="18"/>
        </w:rPr>
      </w:pPr>
    </w:p>
    <w:p w:rsidR="005615E4" w:rsidRPr="004C5BB5" w:rsidRDefault="005615E4" w:rsidP="005615E4">
      <w:pPr>
        <w:widowControl/>
        <w:autoSpaceDE/>
        <w:jc w:val="both"/>
        <w:rPr>
          <w:rFonts w:ascii="Verdana" w:hAnsi="Verdana" w:cs="Verdana"/>
          <w:color w:val="000000"/>
          <w:sz w:val="18"/>
          <w:szCs w:val="18"/>
        </w:rPr>
      </w:pPr>
      <w:r w:rsidRPr="004C5BB5">
        <w:rPr>
          <w:rFonts w:ascii="Verdana" w:hAnsi="Verdana" w:cs="Times New Roman"/>
          <w:b/>
          <w:bCs/>
          <w:sz w:val="18"/>
          <w:szCs w:val="18"/>
        </w:rPr>
        <w:t>Roles &amp; Responsibilities:</w:t>
      </w:r>
    </w:p>
    <w:p w:rsidR="005615E4" w:rsidRPr="004C5BB5" w:rsidRDefault="005615E4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 w:rsidRPr="004C5BB5">
        <w:rPr>
          <w:rFonts w:ascii="Verdana" w:hAnsi="Verdana" w:cs="Verdana"/>
          <w:bCs/>
          <w:color w:val="000000"/>
          <w:sz w:val="18"/>
          <w:szCs w:val="18"/>
        </w:rPr>
        <w:t xml:space="preserve">Involved in all the </w:t>
      </w:r>
      <w:r w:rsidRPr="007E2927">
        <w:rPr>
          <w:rFonts w:ascii="Verdana" w:hAnsi="Verdana" w:cs="Verdana"/>
          <w:b/>
          <w:bCs/>
          <w:color w:val="000000"/>
          <w:sz w:val="18"/>
          <w:szCs w:val="18"/>
        </w:rPr>
        <w:t>SDLC</w:t>
      </w:r>
      <w:r w:rsidRPr="004C5BB5">
        <w:rPr>
          <w:rFonts w:ascii="Verdana" w:hAnsi="Verdana" w:cs="Verdana"/>
          <w:bCs/>
          <w:color w:val="000000"/>
          <w:sz w:val="18"/>
          <w:szCs w:val="18"/>
        </w:rPr>
        <w:t xml:space="preserve"> phases from requirements to post production support</w:t>
      </w:r>
      <w:r>
        <w:rPr>
          <w:rFonts w:ascii="Verdana" w:hAnsi="Verdana" w:cs="Verdana"/>
          <w:bCs/>
          <w:color w:val="000000"/>
          <w:sz w:val="18"/>
          <w:szCs w:val="18"/>
        </w:rPr>
        <w:t>&amp;</w:t>
      </w:r>
      <w:r w:rsidRPr="004C5BB5">
        <w:rPr>
          <w:rFonts w:ascii="Verdana" w:hAnsi="Verdana" w:cs="Verdana"/>
          <w:bCs/>
          <w:color w:val="000000"/>
          <w:sz w:val="18"/>
          <w:szCs w:val="18"/>
        </w:rPr>
        <w:t xml:space="preserve">Provide documentation at every stage of </w:t>
      </w:r>
      <w:r>
        <w:rPr>
          <w:rFonts w:ascii="Verdana" w:hAnsi="Verdana" w:cs="Verdana"/>
          <w:bCs/>
          <w:color w:val="000000"/>
          <w:sz w:val="18"/>
          <w:szCs w:val="18"/>
        </w:rPr>
        <w:t>SDLC Phase.</w:t>
      </w:r>
    </w:p>
    <w:p w:rsidR="00C901A8" w:rsidRPr="00C901A8" w:rsidRDefault="00C901A8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Developed the application on </w:t>
      </w:r>
      <w:r w:rsidRPr="0055750D">
        <w:rPr>
          <w:rFonts w:ascii="Verdana" w:hAnsi="Verdana" w:cs="Verdana"/>
          <w:b/>
          <w:bCs/>
          <w:color w:val="000000"/>
          <w:sz w:val="18"/>
          <w:szCs w:val="18"/>
        </w:rPr>
        <w:t xml:space="preserve">Model Views </w:t>
      </w:r>
      <w:r w:rsidR="00663F16" w:rsidRPr="0055750D">
        <w:rPr>
          <w:rFonts w:ascii="Verdana" w:hAnsi="Verdana" w:cs="Verdana"/>
          <w:b/>
          <w:bCs/>
          <w:color w:val="000000"/>
          <w:sz w:val="18"/>
          <w:szCs w:val="18"/>
        </w:rPr>
        <w:t>controllers (</w:t>
      </w:r>
      <w:r w:rsidRPr="0055750D">
        <w:rPr>
          <w:rFonts w:ascii="Verdana" w:hAnsi="Verdana" w:cs="Verdana"/>
          <w:b/>
          <w:bCs/>
          <w:color w:val="000000"/>
          <w:sz w:val="18"/>
          <w:szCs w:val="18"/>
        </w:rPr>
        <w:t xml:space="preserve">MVC and </w:t>
      </w:r>
      <w:r w:rsidR="00663F16" w:rsidRPr="0055750D">
        <w:rPr>
          <w:rFonts w:ascii="Verdana" w:hAnsi="Verdana" w:cs="Verdana"/>
          <w:b/>
          <w:bCs/>
          <w:color w:val="000000"/>
          <w:sz w:val="18"/>
          <w:szCs w:val="18"/>
        </w:rPr>
        <w:t>MVVC)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Architecture  </w:t>
      </w:r>
    </w:p>
    <w:p w:rsidR="0055750D" w:rsidRDefault="0055750D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Worked on </w:t>
      </w:r>
      <w:r w:rsidRPr="0055750D">
        <w:rPr>
          <w:rFonts w:ascii="Verdana" w:hAnsi="Verdana" w:cs="Verdana"/>
          <w:b/>
          <w:bCs/>
          <w:color w:val="000000"/>
          <w:sz w:val="18"/>
          <w:szCs w:val="18"/>
        </w:rPr>
        <w:t>Views/ Templets Using HTM 5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and applied the </w:t>
      </w:r>
      <w:r w:rsidRPr="0055750D">
        <w:rPr>
          <w:rFonts w:ascii="Verdana" w:hAnsi="Verdana" w:cs="Verdana"/>
          <w:b/>
          <w:bCs/>
          <w:color w:val="000000"/>
          <w:sz w:val="18"/>
          <w:szCs w:val="18"/>
        </w:rPr>
        <w:t>Bootstrap</w:t>
      </w:r>
      <w:r>
        <w:rPr>
          <w:rFonts w:ascii="Verdana" w:hAnsi="Verdana" w:cs="Verdana"/>
          <w:bCs/>
          <w:color w:val="000000"/>
          <w:sz w:val="18"/>
          <w:szCs w:val="18"/>
        </w:rPr>
        <w:t>.</w:t>
      </w:r>
    </w:p>
    <w:p w:rsidR="0055750D" w:rsidRDefault="00CE6B30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Developed the </w:t>
      </w:r>
      <w:r w:rsidRPr="00CE6B30">
        <w:rPr>
          <w:rFonts w:ascii="Verdana" w:hAnsi="Verdana" w:cs="Verdana"/>
          <w:b/>
          <w:bCs/>
          <w:color w:val="000000"/>
          <w:sz w:val="18"/>
          <w:szCs w:val="18"/>
        </w:rPr>
        <w:t>Custom</w:t>
      </w:r>
      <w:r w:rsidR="0055750D" w:rsidRPr="0055750D">
        <w:rPr>
          <w:rFonts w:ascii="Verdana" w:hAnsi="Verdana" w:cs="Verdana"/>
          <w:b/>
          <w:bCs/>
          <w:color w:val="000000"/>
          <w:sz w:val="18"/>
          <w:szCs w:val="18"/>
        </w:rPr>
        <w:t>CSS &amp; Themes</w:t>
      </w:r>
      <w:r w:rsidR="0055750D">
        <w:rPr>
          <w:rFonts w:ascii="Verdana" w:hAnsi="Verdana" w:cs="Verdana"/>
          <w:bCs/>
          <w:color w:val="000000"/>
          <w:sz w:val="18"/>
          <w:szCs w:val="18"/>
        </w:rPr>
        <w:t xml:space="preserve"> for User Interface.   </w:t>
      </w:r>
    </w:p>
    <w:p w:rsidR="00A5701B" w:rsidRDefault="00A5701B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 w:rsidRPr="00A5701B">
        <w:rPr>
          <w:rFonts w:ascii="Verdana" w:hAnsi="Verdana" w:cs="Verdana"/>
          <w:bCs/>
          <w:color w:val="000000"/>
          <w:sz w:val="18"/>
          <w:szCs w:val="18"/>
        </w:rPr>
        <w:t xml:space="preserve">Worked on </w:t>
      </w:r>
      <w:r w:rsidRPr="00A5701B">
        <w:rPr>
          <w:rFonts w:ascii="Verdana" w:hAnsi="Verdana" w:cs="Verdana"/>
          <w:b/>
          <w:bCs/>
          <w:color w:val="000000"/>
          <w:sz w:val="18"/>
          <w:szCs w:val="18"/>
        </w:rPr>
        <w:t>Bower</w:t>
      </w:r>
      <w:r>
        <w:rPr>
          <w:rFonts w:ascii="Verdana" w:hAnsi="Verdana" w:cs="Verdana"/>
          <w:bCs/>
          <w:color w:val="000000"/>
          <w:sz w:val="18"/>
          <w:szCs w:val="18"/>
        </w:rPr>
        <w:t>components</w:t>
      </w:r>
      <w:r w:rsidRPr="00A5701B">
        <w:rPr>
          <w:rFonts w:ascii="Verdana" w:hAnsi="Verdana" w:cs="Verdana"/>
          <w:bCs/>
          <w:color w:val="000000"/>
          <w:sz w:val="18"/>
          <w:szCs w:val="18"/>
        </w:rPr>
        <w:t xml:space="preserve"> in angular JS</w:t>
      </w:r>
    </w:p>
    <w:p w:rsidR="0055750D" w:rsidRPr="00A5701B" w:rsidRDefault="00CE6B30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Worked on </w:t>
      </w:r>
      <w:r w:rsidR="0055750D" w:rsidRPr="0055750D">
        <w:rPr>
          <w:rFonts w:ascii="Verdana" w:hAnsi="Verdana" w:cs="Verdana"/>
          <w:b/>
          <w:bCs/>
          <w:color w:val="000000"/>
          <w:sz w:val="18"/>
          <w:szCs w:val="18"/>
        </w:rPr>
        <w:t>Web API’s /REST Full services</w:t>
      </w:r>
      <w:r w:rsidR="0055750D">
        <w:rPr>
          <w:rFonts w:ascii="Verdana" w:hAnsi="Verdana" w:cs="Verdana"/>
          <w:b/>
          <w:bCs/>
          <w:color w:val="000000"/>
          <w:sz w:val="18"/>
          <w:szCs w:val="18"/>
        </w:rPr>
        <w:t xml:space="preserve">&amp; Directives </w:t>
      </w:r>
      <w:r w:rsidR="0055750D">
        <w:rPr>
          <w:rFonts w:ascii="Verdana" w:hAnsi="Verdana" w:cs="Verdana"/>
          <w:bCs/>
          <w:color w:val="000000"/>
          <w:sz w:val="18"/>
          <w:szCs w:val="18"/>
        </w:rPr>
        <w:t>in Angular JS</w:t>
      </w:r>
    </w:p>
    <w:p w:rsidR="005615E4" w:rsidRPr="00A5701B" w:rsidRDefault="008F2888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 w:rsidRPr="00A5701B">
        <w:rPr>
          <w:rFonts w:ascii="Verdana" w:hAnsi="Verdana" w:cs="Verdana"/>
          <w:bCs/>
          <w:color w:val="000000"/>
          <w:sz w:val="18"/>
          <w:szCs w:val="18"/>
        </w:rPr>
        <w:t xml:space="preserve">Worked on </w:t>
      </w:r>
      <w:r w:rsidRPr="00A5701B">
        <w:rPr>
          <w:rFonts w:ascii="Verdana" w:hAnsi="Verdana" w:cs="Verdana"/>
          <w:b/>
          <w:bCs/>
          <w:color w:val="000000"/>
          <w:sz w:val="18"/>
          <w:szCs w:val="18"/>
        </w:rPr>
        <w:t>Single Page application (SPA) using UI routing</w:t>
      </w:r>
      <w:r w:rsidRPr="00A5701B">
        <w:rPr>
          <w:rFonts w:ascii="Verdana" w:hAnsi="Verdana" w:cs="Verdana"/>
          <w:bCs/>
          <w:color w:val="000000"/>
          <w:sz w:val="18"/>
          <w:szCs w:val="18"/>
        </w:rPr>
        <w:t xml:space="preserve"> in Angular JS.</w:t>
      </w:r>
    </w:p>
    <w:p w:rsidR="005615E4" w:rsidRPr="008F2888" w:rsidRDefault="008F2888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Worked on </w:t>
      </w:r>
      <w:r w:rsidR="005615E4">
        <w:rPr>
          <w:rFonts w:ascii="Verdana" w:hAnsi="Verdana" w:cs="Verdana"/>
          <w:bCs/>
          <w:color w:val="000000"/>
          <w:sz w:val="18"/>
          <w:szCs w:val="18"/>
        </w:rPr>
        <w:t>Consumed</w:t>
      </w:r>
      <w:r w:rsidR="005615E4" w:rsidRPr="004C5BB5">
        <w:rPr>
          <w:rFonts w:ascii="Verdana" w:hAnsi="Verdana" w:cs="Verdana"/>
          <w:bCs/>
          <w:color w:val="000000"/>
          <w:sz w:val="18"/>
          <w:szCs w:val="18"/>
        </w:rPr>
        <w:t xml:space="preserve"> secure 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web services </w:t>
      </w:r>
      <w:r w:rsidR="005615E4">
        <w:rPr>
          <w:rFonts w:ascii="Verdana" w:hAnsi="Verdana" w:cs="Verdana"/>
          <w:bCs/>
          <w:color w:val="000000"/>
          <w:sz w:val="18"/>
          <w:szCs w:val="18"/>
        </w:rPr>
        <w:t>&amp; Created and Consumed</w:t>
      </w:r>
      <w:r w:rsidR="005615E4" w:rsidRPr="004C5BB5">
        <w:rPr>
          <w:rFonts w:ascii="Verdana" w:hAnsi="Verdana" w:cs="Verdana"/>
          <w:bCs/>
          <w:color w:val="000000"/>
          <w:sz w:val="18"/>
          <w:szCs w:val="18"/>
        </w:rPr>
        <w:t xml:space="preserve"> Various </w:t>
      </w:r>
      <w:r w:rsidR="005615E4">
        <w:rPr>
          <w:rFonts w:ascii="Verdana" w:hAnsi="Verdana" w:cs="Verdana"/>
          <w:b/>
          <w:bCs/>
          <w:color w:val="000000"/>
          <w:sz w:val="18"/>
          <w:szCs w:val="18"/>
        </w:rPr>
        <w:t>Web &amp;</w:t>
      </w:r>
      <w:r w:rsidR="005615E4" w:rsidRPr="00ED1CF2">
        <w:rPr>
          <w:rFonts w:ascii="Verdana" w:hAnsi="Verdana" w:cs="Verdana"/>
          <w:b/>
          <w:bCs/>
          <w:color w:val="000000"/>
          <w:sz w:val="18"/>
          <w:szCs w:val="18"/>
        </w:rPr>
        <w:t>WCF Services using SOA Architecture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.</w:t>
      </w:r>
    </w:p>
    <w:p w:rsidR="005615E4" w:rsidRPr="004C5BB5" w:rsidRDefault="005615E4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 w:rsidRPr="004C5BB5">
        <w:rPr>
          <w:rFonts w:ascii="Verdana" w:hAnsi="Verdana" w:cs="Verdana"/>
          <w:bCs/>
          <w:color w:val="000000"/>
          <w:sz w:val="18"/>
          <w:szCs w:val="18"/>
        </w:rPr>
        <w:t xml:space="preserve">Created backend </w:t>
      </w:r>
      <w:r w:rsidRPr="00B001C9">
        <w:rPr>
          <w:rFonts w:ascii="Verdana" w:hAnsi="Verdana" w:cs="Verdana"/>
          <w:b/>
          <w:bCs/>
          <w:color w:val="000000"/>
          <w:sz w:val="18"/>
          <w:szCs w:val="18"/>
        </w:rPr>
        <w:t>SQL Queries, Stored Procedures, functions and Views using SQL Server 2012</w:t>
      </w:r>
      <w:r w:rsidRPr="004C5BB5">
        <w:rPr>
          <w:rFonts w:ascii="Verdana" w:hAnsi="Verdana" w:cs="Verdana"/>
          <w:bCs/>
          <w:color w:val="000000"/>
          <w:sz w:val="18"/>
          <w:szCs w:val="18"/>
        </w:rPr>
        <w:t>.</w:t>
      </w:r>
    </w:p>
    <w:p w:rsidR="005615E4" w:rsidRDefault="005615E4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Expert in configuration management using</w:t>
      </w:r>
      <w:r w:rsidRPr="00B001C9">
        <w:rPr>
          <w:rFonts w:ascii="Verdana" w:hAnsi="Verdana" w:cs="Verdana"/>
          <w:b/>
          <w:bCs/>
          <w:color w:val="000000"/>
          <w:sz w:val="18"/>
          <w:szCs w:val="18"/>
        </w:rPr>
        <w:t>SVN Version controller</w:t>
      </w:r>
      <w:r w:rsidRPr="004C5BB5">
        <w:rPr>
          <w:rFonts w:ascii="Verdana" w:hAnsi="Verdana" w:cs="Verdana"/>
          <w:bCs/>
          <w:color w:val="000000"/>
          <w:sz w:val="18"/>
          <w:szCs w:val="18"/>
        </w:rPr>
        <w:t>.</w:t>
      </w:r>
    </w:p>
    <w:p w:rsidR="005615E4" w:rsidRPr="00562FD3" w:rsidRDefault="00A50F40" w:rsidP="005615E4">
      <w:pPr>
        <w:numPr>
          <w:ilvl w:val="0"/>
          <w:numId w:val="2"/>
        </w:numPr>
        <w:tabs>
          <w:tab w:val="left" w:pos="288"/>
        </w:tabs>
        <w:spacing w:after="40"/>
        <w:jc w:val="both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D</w:t>
      </w:r>
      <w:r w:rsidR="005615E4">
        <w:rPr>
          <w:rFonts w:ascii="Verdana" w:hAnsi="Verdana" w:cs="Verdana"/>
          <w:bCs/>
          <w:color w:val="000000"/>
          <w:sz w:val="18"/>
          <w:szCs w:val="18"/>
        </w:rPr>
        <w:t xml:space="preserve">eveloped </w:t>
      </w:r>
      <w:r w:rsidR="005615E4" w:rsidRPr="00CD1A9D">
        <w:rPr>
          <w:rFonts w:ascii="Verdana" w:hAnsi="Verdana" w:cs="Verdana"/>
          <w:b/>
          <w:bCs/>
          <w:color w:val="000000"/>
          <w:sz w:val="18"/>
          <w:szCs w:val="18"/>
        </w:rPr>
        <w:t>Oops Concepts</w:t>
      </w:r>
      <w:r w:rsidR="005615E4" w:rsidRPr="00CD1A9D">
        <w:rPr>
          <w:rFonts w:ascii="Verdana" w:hAnsi="Verdana" w:cs="Verdana"/>
          <w:bCs/>
          <w:color w:val="000000"/>
          <w:sz w:val="18"/>
          <w:szCs w:val="18"/>
        </w:rPr>
        <w:t xml:space="preserve"> using Entity Framework. </w:t>
      </w:r>
    </w:p>
    <w:p w:rsidR="005615E4" w:rsidRPr="005B1401" w:rsidRDefault="005615E4" w:rsidP="005615E4">
      <w:pPr>
        <w:tabs>
          <w:tab w:val="left" w:pos="288"/>
        </w:tabs>
        <w:spacing w:after="40"/>
        <w:ind w:left="720"/>
        <w:jc w:val="both"/>
        <w:rPr>
          <w:rFonts w:ascii="Verdana" w:hAnsi="Verdana" w:cs="Times New Roman"/>
          <w:b/>
          <w:bCs/>
          <w:sz w:val="18"/>
          <w:szCs w:val="18"/>
        </w:rPr>
      </w:pPr>
    </w:p>
    <w:p w:rsidR="005615E4" w:rsidRDefault="005615E4" w:rsidP="005615E4">
      <w:pPr>
        <w:pStyle w:val="BodyText"/>
        <w:tabs>
          <w:tab w:val="clear" w:pos="360"/>
        </w:tabs>
        <w:rPr>
          <w:rFonts w:ascii="Verdana" w:hAnsi="Verdana" w:cs="Times New Roman"/>
          <w:b/>
          <w:bCs/>
          <w:sz w:val="18"/>
          <w:szCs w:val="18"/>
        </w:rPr>
      </w:pPr>
      <w:r w:rsidRPr="00B349D4">
        <w:rPr>
          <w:rFonts w:ascii="Verdana" w:hAnsi="Verdana" w:cs="Times New Roman"/>
          <w:b/>
          <w:bCs/>
          <w:sz w:val="18"/>
          <w:szCs w:val="18"/>
        </w:rPr>
        <w:t>Environment:</w:t>
      </w:r>
      <w:r w:rsidRPr="00B349D4">
        <w:rPr>
          <w:rFonts w:ascii="Verdana" w:hAnsi="Verdana" w:cs="Verdana"/>
          <w:bCs/>
          <w:color w:val="000000"/>
          <w:sz w:val="18"/>
          <w:szCs w:val="18"/>
        </w:rPr>
        <w:t>Visual Studio 20</w:t>
      </w:r>
      <w:r w:rsidR="00267A5E">
        <w:rPr>
          <w:rFonts w:ascii="Verdana" w:hAnsi="Verdana" w:cs="Verdana"/>
          <w:bCs/>
          <w:color w:val="000000"/>
          <w:sz w:val="18"/>
          <w:szCs w:val="18"/>
        </w:rPr>
        <w:t>12</w:t>
      </w:r>
      <w:r w:rsidRPr="00B349D4">
        <w:rPr>
          <w:rFonts w:ascii="Verdana" w:hAnsi="Verdana" w:cs="Verdana"/>
          <w:bCs/>
          <w:color w:val="000000"/>
          <w:sz w:val="18"/>
          <w:szCs w:val="18"/>
        </w:rPr>
        <w:t xml:space="preserve">, C#, ASP.NET </w:t>
      </w:r>
      <w:r w:rsidR="00267A5E">
        <w:rPr>
          <w:rFonts w:ascii="Verdana" w:hAnsi="Verdana" w:cs="Verdana"/>
          <w:bCs/>
          <w:color w:val="000000"/>
          <w:sz w:val="18"/>
          <w:szCs w:val="18"/>
        </w:rPr>
        <w:t>4.0</w:t>
      </w:r>
      <w:r w:rsidRPr="00B349D4">
        <w:rPr>
          <w:rFonts w:ascii="Verdana" w:hAnsi="Verdana" w:cs="Verdana"/>
          <w:bCs/>
          <w:color w:val="000000"/>
          <w:sz w:val="18"/>
          <w:szCs w:val="18"/>
        </w:rPr>
        <w:t xml:space="preserve">, J query, Angular JS, </w:t>
      </w:r>
      <w:r>
        <w:rPr>
          <w:rFonts w:ascii="Verdana" w:hAnsi="Verdana" w:cs="Verdana"/>
          <w:bCs/>
          <w:color w:val="000000"/>
          <w:sz w:val="18"/>
          <w:szCs w:val="18"/>
        </w:rPr>
        <w:t>E</w:t>
      </w:r>
      <w:r w:rsidRPr="00B349D4">
        <w:rPr>
          <w:rFonts w:ascii="Verdana" w:hAnsi="Verdana" w:cs="Verdana"/>
          <w:bCs/>
          <w:color w:val="000000"/>
          <w:sz w:val="18"/>
          <w:szCs w:val="18"/>
        </w:rPr>
        <w:t>ntity framework, ISS 6.0 and SQL Server 2012, S</w:t>
      </w:r>
      <w:r w:rsidR="00267A5E">
        <w:rPr>
          <w:rFonts w:ascii="Verdana" w:hAnsi="Verdana" w:cs="Verdana"/>
          <w:bCs/>
          <w:color w:val="000000"/>
          <w:sz w:val="18"/>
          <w:szCs w:val="18"/>
        </w:rPr>
        <w:t>VN, Web Services &amp; WCF Services</w:t>
      </w:r>
    </w:p>
    <w:p w:rsidR="005615E4" w:rsidRDefault="005615E4" w:rsidP="007057CF">
      <w:pPr>
        <w:pStyle w:val="BodyText"/>
        <w:tabs>
          <w:tab w:val="clear" w:pos="360"/>
        </w:tabs>
        <w:rPr>
          <w:rFonts w:ascii="Verdana" w:hAnsi="Verdana" w:cs="Times New Roman"/>
          <w:b/>
          <w:bCs/>
          <w:sz w:val="18"/>
          <w:szCs w:val="18"/>
        </w:rPr>
      </w:pPr>
    </w:p>
    <w:sectPr w:rsidR="005615E4" w:rsidSect="007726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50" w:right="1469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8CC" w:rsidRDefault="003958CC" w:rsidP="004C5BB5">
      <w:r>
        <w:separator/>
      </w:r>
    </w:p>
  </w:endnote>
  <w:endnote w:type="continuationSeparator" w:id="1">
    <w:p w:rsidR="003958CC" w:rsidRDefault="003958CC" w:rsidP="004C5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BF" w:rsidRDefault="00896E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BB5" w:rsidRDefault="004C5BB5">
    <w:pPr>
      <w:pStyle w:val="Footer"/>
    </w:pP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BF" w:rsidRDefault="00896E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8CC" w:rsidRDefault="003958CC" w:rsidP="004C5BB5">
      <w:r>
        <w:separator/>
      </w:r>
    </w:p>
  </w:footnote>
  <w:footnote w:type="continuationSeparator" w:id="1">
    <w:p w:rsidR="003958CC" w:rsidRDefault="003958CC" w:rsidP="004C5B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BF" w:rsidRDefault="00896E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BF" w:rsidRDefault="00896E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BF" w:rsidRDefault="00896E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5">
    <w:nsid w:val="096473E8"/>
    <w:multiLevelType w:val="multilevel"/>
    <w:tmpl w:val="B15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01D23"/>
    <w:multiLevelType w:val="multilevel"/>
    <w:tmpl w:val="F08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E5C82"/>
    <w:multiLevelType w:val="hybridMultilevel"/>
    <w:tmpl w:val="8E2A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C681C"/>
    <w:multiLevelType w:val="hybridMultilevel"/>
    <w:tmpl w:val="3314F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F516DF"/>
    <w:multiLevelType w:val="hybridMultilevel"/>
    <w:tmpl w:val="4816E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436B58"/>
    <w:multiLevelType w:val="multilevel"/>
    <w:tmpl w:val="CFF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A57F98"/>
    <w:multiLevelType w:val="hybridMultilevel"/>
    <w:tmpl w:val="5EC2A4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662F6B"/>
    <w:multiLevelType w:val="hybridMultilevel"/>
    <w:tmpl w:val="9378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621623"/>
    <w:multiLevelType w:val="multilevel"/>
    <w:tmpl w:val="FCAA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1D6BA8"/>
    <w:multiLevelType w:val="multilevel"/>
    <w:tmpl w:val="955A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402E56"/>
    <w:multiLevelType w:val="hybridMultilevel"/>
    <w:tmpl w:val="871EF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42E2CDF"/>
    <w:multiLevelType w:val="hybridMultilevel"/>
    <w:tmpl w:val="63148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934619"/>
    <w:multiLevelType w:val="hybridMultilevel"/>
    <w:tmpl w:val="C1F2E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932FC8"/>
    <w:multiLevelType w:val="hybridMultilevel"/>
    <w:tmpl w:val="AD8EA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C55B86"/>
    <w:multiLevelType w:val="hybridMultilevel"/>
    <w:tmpl w:val="86EEDB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4214A5"/>
    <w:multiLevelType w:val="multilevel"/>
    <w:tmpl w:val="782E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B3CA4"/>
    <w:multiLevelType w:val="hybridMultilevel"/>
    <w:tmpl w:val="376A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829A3"/>
    <w:multiLevelType w:val="multilevel"/>
    <w:tmpl w:val="FD5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8826F6"/>
    <w:multiLevelType w:val="hybridMultilevel"/>
    <w:tmpl w:val="EA880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2"/>
  </w:num>
  <w:num w:numId="8">
    <w:abstractNumId w:val="13"/>
  </w:num>
  <w:num w:numId="9">
    <w:abstractNumId w:val="14"/>
  </w:num>
  <w:num w:numId="10">
    <w:abstractNumId w:val="20"/>
  </w:num>
  <w:num w:numId="11">
    <w:abstractNumId w:val="5"/>
  </w:num>
  <w:num w:numId="12">
    <w:abstractNumId w:val="10"/>
  </w:num>
  <w:num w:numId="13">
    <w:abstractNumId w:val="22"/>
  </w:num>
  <w:num w:numId="14">
    <w:abstractNumId w:val="8"/>
  </w:num>
  <w:num w:numId="15">
    <w:abstractNumId w:val="23"/>
  </w:num>
  <w:num w:numId="16">
    <w:abstractNumId w:val="11"/>
  </w:num>
  <w:num w:numId="17">
    <w:abstractNumId w:val="0"/>
  </w:num>
  <w:num w:numId="18">
    <w:abstractNumId w:val="9"/>
  </w:num>
  <w:num w:numId="19">
    <w:abstractNumId w:val="0"/>
  </w:num>
  <w:num w:numId="20">
    <w:abstractNumId w:val="19"/>
  </w:num>
  <w:num w:numId="21">
    <w:abstractNumId w:val="15"/>
  </w:num>
  <w:num w:numId="22">
    <w:abstractNumId w:val="21"/>
  </w:num>
  <w:num w:numId="23">
    <w:abstractNumId w:val="17"/>
  </w:num>
  <w:num w:numId="24">
    <w:abstractNumId w:val="7"/>
  </w:num>
  <w:num w:numId="25">
    <w:abstractNumId w:val="18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9C621A"/>
    <w:rsid w:val="0000181A"/>
    <w:rsid w:val="00001913"/>
    <w:rsid w:val="000105C0"/>
    <w:rsid w:val="00021A50"/>
    <w:rsid w:val="0002551A"/>
    <w:rsid w:val="00034DC8"/>
    <w:rsid w:val="00036153"/>
    <w:rsid w:val="00042C15"/>
    <w:rsid w:val="00044F14"/>
    <w:rsid w:val="00051C91"/>
    <w:rsid w:val="00060621"/>
    <w:rsid w:val="00061C93"/>
    <w:rsid w:val="000635B0"/>
    <w:rsid w:val="00071A9E"/>
    <w:rsid w:val="00071D3D"/>
    <w:rsid w:val="0007593C"/>
    <w:rsid w:val="000903BC"/>
    <w:rsid w:val="00093683"/>
    <w:rsid w:val="000A17DE"/>
    <w:rsid w:val="000A2CCF"/>
    <w:rsid w:val="000B0885"/>
    <w:rsid w:val="000B2C84"/>
    <w:rsid w:val="000B42F9"/>
    <w:rsid w:val="000B6CA1"/>
    <w:rsid w:val="000B73BF"/>
    <w:rsid w:val="000C2E35"/>
    <w:rsid w:val="000D031E"/>
    <w:rsid w:val="000D6C32"/>
    <w:rsid w:val="000F41DD"/>
    <w:rsid w:val="001015EE"/>
    <w:rsid w:val="00105512"/>
    <w:rsid w:val="001103F0"/>
    <w:rsid w:val="00120FBE"/>
    <w:rsid w:val="00127F4A"/>
    <w:rsid w:val="00140C37"/>
    <w:rsid w:val="0015388D"/>
    <w:rsid w:val="0015718E"/>
    <w:rsid w:val="001640B0"/>
    <w:rsid w:val="00166AC1"/>
    <w:rsid w:val="0017472A"/>
    <w:rsid w:val="00180108"/>
    <w:rsid w:val="00181D9E"/>
    <w:rsid w:val="0018379D"/>
    <w:rsid w:val="00183F50"/>
    <w:rsid w:val="00192E23"/>
    <w:rsid w:val="00197C94"/>
    <w:rsid w:val="001A33F3"/>
    <w:rsid w:val="001A46CE"/>
    <w:rsid w:val="001A5A66"/>
    <w:rsid w:val="001B028B"/>
    <w:rsid w:val="001B1FB5"/>
    <w:rsid w:val="001B3A65"/>
    <w:rsid w:val="001B70D0"/>
    <w:rsid w:val="001C0D0D"/>
    <w:rsid w:val="001C35D6"/>
    <w:rsid w:val="001D12B7"/>
    <w:rsid w:val="001D3F1E"/>
    <w:rsid w:val="001E1D44"/>
    <w:rsid w:val="001E49E4"/>
    <w:rsid w:val="001F25D3"/>
    <w:rsid w:val="001F4D3D"/>
    <w:rsid w:val="001F713F"/>
    <w:rsid w:val="00203635"/>
    <w:rsid w:val="0022767D"/>
    <w:rsid w:val="00233AE9"/>
    <w:rsid w:val="002378C1"/>
    <w:rsid w:val="00241FB8"/>
    <w:rsid w:val="00244FB2"/>
    <w:rsid w:val="0024603B"/>
    <w:rsid w:val="00263A95"/>
    <w:rsid w:val="00266767"/>
    <w:rsid w:val="00267A53"/>
    <w:rsid w:val="00267A5E"/>
    <w:rsid w:val="00270441"/>
    <w:rsid w:val="00270C21"/>
    <w:rsid w:val="0027196D"/>
    <w:rsid w:val="00273CE7"/>
    <w:rsid w:val="002745E7"/>
    <w:rsid w:val="00276D5E"/>
    <w:rsid w:val="00280BA5"/>
    <w:rsid w:val="00280FE3"/>
    <w:rsid w:val="00290514"/>
    <w:rsid w:val="002961A0"/>
    <w:rsid w:val="002A1C89"/>
    <w:rsid w:val="002A4423"/>
    <w:rsid w:val="002A528F"/>
    <w:rsid w:val="002B6792"/>
    <w:rsid w:val="002C147F"/>
    <w:rsid w:val="002D6C00"/>
    <w:rsid w:val="002E6557"/>
    <w:rsid w:val="002F4580"/>
    <w:rsid w:val="002F5BE5"/>
    <w:rsid w:val="003235DF"/>
    <w:rsid w:val="00326646"/>
    <w:rsid w:val="0033474D"/>
    <w:rsid w:val="0033632B"/>
    <w:rsid w:val="00350D10"/>
    <w:rsid w:val="0035389B"/>
    <w:rsid w:val="0037271D"/>
    <w:rsid w:val="00376643"/>
    <w:rsid w:val="00380697"/>
    <w:rsid w:val="00380D15"/>
    <w:rsid w:val="00391996"/>
    <w:rsid w:val="003958CC"/>
    <w:rsid w:val="003A3467"/>
    <w:rsid w:val="003A69C0"/>
    <w:rsid w:val="003B64DE"/>
    <w:rsid w:val="003C0573"/>
    <w:rsid w:val="003C344A"/>
    <w:rsid w:val="003C67A2"/>
    <w:rsid w:val="003D28D4"/>
    <w:rsid w:val="003D62C9"/>
    <w:rsid w:val="003E6031"/>
    <w:rsid w:val="0040364D"/>
    <w:rsid w:val="0040504B"/>
    <w:rsid w:val="00410D7E"/>
    <w:rsid w:val="00411A26"/>
    <w:rsid w:val="00415791"/>
    <w:rsid w:val="004215D8"/>
    <w:rsid w:val="00430116"/>
    <w:rsid w:val="00431A99"/>
    <w:rsid w:val="00434C8F"/>
    <w:rsid w:val="004364B7"/>
    <w:rsid w:val="00440973"/>
    <w:rsid w:val="00442CC9"/>
    <w:rsid w:val="00457ECC"/>
    <w:rsid w:val="004601D8"/>
    <w:rsid w:val="00476CE6"/>
    <w:rsid w:val="00482390"/>
    <w:rsid w:val="00487183"/>
    <w:rsid w:val="004978B8"/>
    <w:rsid w:val="004B7FB2"/>
    <w:rsid w:val="004C5BB5"/>
    <w:rsid w:val="004C6392"/>
    <w:rsid w:val="004D041F"/>
    <w:rsid w:val="004D337A"/>
    <w:rsid w:val="004D59CA"/>
    <w:rsid w:val="004D5F9E"/>
    <w:rsid w:val="004D69F2"/>
    <w:rsid w:val="004D75E8"/>
    <w:rsid w:val="004D798E"/>
    <w:rsid w:val="004E2A00"/>
    <w:rsid w:val="004E4419"/>
    <w:rsid w:val="004E5365"/>
    <w:rsid w:val="004E6862"/>
    <w:rsid w:val="004F6254"/>
    <w:rsid w:val="00502309"/>
    <w:rsid w:val="00506FDA"/>
    <w:rsid w:val="005101AA"/>
    <w:rsid w:val="005142DC"/>
    <w:rsid w:val="00514C36"/>
    <w:rsid w:val="0052178D"/>
    <w:rsid w:val="0054766D"/>
    <w:rsid w:val="00551BA2"/>
    <w:rsid w:val="00553FD7"/>
    <w:rsid w:val="00554EFC"/>
    <w:rsid w:val="00555A2E"/>
    <w:rsid w:val="005560C9"/>
    <w:rsid w:val="0055750D"/>
    <w:rsid w:val="005615E4"/>
    <w:rsid w:val="00562FD3"/>
    <w:rsid w:val="00567E8B"/>
    <w:rsid w:val="0057318F"/>
    <w:rsid w:val="00582FDE"/>
    <w:rsid w:val="00592DC5"/>
    <w:rsid w:val="00595A2F"/>
    <w:rsid w:val="00596539"/>
    <w:rsid w:val="00597008"/>
    <w:rsid w:val="005A0F0A"/>
    <w:rsid w:val="005B1020"/>
    <w:rsid w:val="005B1401"/>
    <w:rsid w:val="005B5C1E"/>
    <w:rsid w:val="005C3F38"/>
    <w:rsid w:val="005C6E81"/>
    <w:rsid w:val="005D09ED"/>
    <w:rsid w:val="005D2E4B"/>
    <w:rsid w:val="005D47AD"/>
    <w:rsid w:val="005E057C"/>
    <w:rsid w:val="005E5C14"/>
    <w:rsid w:val="005F13CC"/>
    <w:rsid w:val="005F48F5"/>
    <w:rsid w:val="005F7ED5"/>
    <w:rsid w:val="00625FAC"/>
    <w:rsid w:val="00626D1F"/>
    <w:rsid w:val="006311F5"/>
    <w:rsid w:val="006371B3"/>
    <w:rsid w:val="00641F27"/>
    <w:rsid w:val="00644FE5"/>
    <w:rsid w:val="0064770B"/>
    <w:rsid w:val="00650B82"/>
    <w:rsid w:val="006608EC"/>
    <w:rsid w:val="00661C36"/>
    <w:rsid w:val="00661F59"/>
    <w:rsid w:val="00663F16"/>
    <w:rsid w:val="00684342"/>
    <w:rsid w:val="00686F08"/>
    <w:rsid w:val="00690D46"/>
    <w:rsid w:val="00695060"/>
    <w:rsid w:val="006976A8"/>
    <w:rsid w:val="006C60B1"/>
    <w:rsid w:val="006C664E"/>
    <w:rsid w:val="006C7775"/>
    <w:rsid w:val="006D1E76"/>
    <w:rsid w:val="006E52D2"/>
    <w:rsid w:val="007051E0"/>
    <w:rsid w:val="007057CF"/>
    <w:rsid w:val="00711AEA"/>
    <w:rsid w:val="00732351"/>
    <w:rsid w:val="007443B6"/>
    <w:rsid w:val="007450CF"/>
    <w:rsid w:val="007570DB"/>
    <w:rsid w:val="00764289"/>
    <w:rsid w:val="00767FD1"/>
    <w:rsid w:val="00772639"/>
    <w:rsid w:val="007749AB"/>
    <w:rsid w:val="00775EAA"/>
    <w:rsid w:val="00776738"/>
    <w:rsid w:val="007830B3"/>
    <w:rsid w:val="00793929"/>
    <w:rsid w:val="007A6686"/>
    <w:rsid w:val="007C68F7"/>
    <w:rsid w:val="007C7FDE"/>
    <w:rsid w:val="007D13A7"/>
    <w:rsid w:val="007D2C9C"/>
    <w:rsid w:val="007D5468"/>
    <w:rsid w:val="007E1A52"/>
    <w:rsid w:val="007E2927"/>
    <w:rsid w:val="007E3300"/>
    <w:rsid w:val="00805532"/>
    <w:rsid w:val="0081451E"/>
    <w:rsid w:val="00814AD3"/>
    <w:rsid w:val="00831285"/>
    <w:rsid w:val="008425AE"/>
    <w:rsid w:val="00860BDF"/>
    <w:rsid w:val="0086272A"/>
    <w:rsid w:val="00862FB1"/>
    <w:rsid w:val="008651C6"/>
    <w:rsid w:val="00865458"/>
    <w:rsid w:val="00866121"/>
    <w:rsid w:val="008722DE"/>
    <w:rsid w:val="008755B4"/>
    <w:rsid w:val="00880EE9"/>
    <w:rsid w:val="008814BA"/>
    <w:rsid w:val="00884D0C"/>
    <w:rsid w:val="008864D4"/>
    <w:rsid w:val="00895DCE"/>
    <w:rsid w:val="00896EBF"/>
    <w:rsid w:val="008A1B2E"/>
    <w:rsid w:val="008A2071"/>
    <w:rsid w:val="008B2443"/>
    <w:rsid w:val="008B4418"/>
    <w:rsid w:val="008D7392"/>
    <w:rsid w:val="008F2888"/>
    <w:rsid w:val="008F4860"/>
    <w:rsid w:val="008F4FF4"/>
    <w:rsid w:val="008F7209"/>
    <w:rsid w:val="009020CE"/>
    <w:rsid w:val="00905546"/>
    <w:rsid w:val="00917D30"/>
    <w:rsid w:val="00922AE2"/>
    <w:rsid w:val="009262A7"/>
    <w:rsid w:val="00930785"/>
    <w:rsid w:val="009318F2"/>
    <w:rsid w:val="00933CD2"/>
    <w:rsid w:val="00945903"/>
    <w:rsid w:val="0095451E"/>
    <w:rsid w:val="0095624C"/>
    <w:rsid w:val="00967413"/>
    <w:rsid w:val="00974C73"/>
    <w:rsid w:val="0097508F"/>
    <w:rsid w:val="00983D48"/>
    <w:rsid w:val="00983E7C"/>
    <w:rsid w:val="0099551D"/>
    <w:rsid w:val="009A11E6"/>
    <w:rsid w:val="009A5A0A"/>
    <w:rsid w:val="009B2406"/>
    <w:rsid w:val="009B39A3"/>
    <w:rsid w:val="009B560D"/>
    <w:rsid w:val="009B73F1"/>
    <w:rsid w:val="009C08CF"/>
    <w:rsid w:val="009C621A"/>
    <w:rsid w:val="009D1760"/>
    <w:rsid w:val="009D283D"/>
    <w:rsid w:val="009D59BB"/>
    <w:rsid w:val="009E20BC"/>
    <w:rsid w:val="009E2E44"/>
    <w:rsid w:val="009E50F8"/>
    <w:rsid w:val="009E5759"/>
    <w:rsid w:val="009F0C2D"/>
    <w:rsid w:val="009F2F67"/>
    <w:rsid w:val="009F7B03"/>
    <w:rsid w:val="00A0257B"/>
    <w:rsid w:val="00A07F2F"/>
    <w:rsid w:val="00A11C80"/>
    <w:rsid w:val="00A215F2"/>
    <w:rsid w:val="00A27AB2"/>
    <w:rsid w:val="00A3674C"/>
    <w:rsid w:val="00A4191B"/>
    <w:rsid w:val="00A41DF6"/>
    <w:rsid w:val="00A425A3"/>
    <w:rsid w:val="00A43FD5"/>
    <w:rsid w:val="00A50F40"/>
    <w:rsid w:val="00A54A21"/>
    <w:rsid w:val="00A5701B"/>
    <w:rsid w:val="00A57734"/>
    <w:rsid w:val="00A73768"/>
    <w:rsid w:val="00A7514C"/>
    <w:rsid w:val="00A87B5A"/>
    <w:rsid w:val="00AA5F92"/>
    <w:rsid w:val="00AC018E"/>
    <w:rsid w:val="00AC1E36"/>
    <w:rsid w:val="00AC22AE"/>
    <w:rsid w:val="00AC6E53"/>
    <w:rsid w:val="00AD17FF"/>
    <w:rsid w:val="00AD48AE"/>
    <w:rsid w:val="00AE1E8E"/>
    <w:rsid w:val="00B001C9"/>
    <w:rsid w:val="00B129B9"/>
    <w:rsid w:val="00B2057F"/>
    <w:rsid w:val="00B22D71"/>
    <w:rsid w:val="00B24E28"/>
    <w:rsid w:val="00B3413A"/>
    <w:rsid w:val="00B349D4"/>
    <w:rsid w:val="00B4061B"/>
    <w:rsid w:val="00B4224B"/>
    <w:rsid w:val="00B4694F"/>
    <w:rsid w:val="00B47306"/>
    <w:rsid w:val="00B51AC3"/>
    <w:rsid w:val="00B56192"/>
    <w:rsid w:val="00B6733C"/>
    <w:rsid w:val="00B70B0E"/>
    <w:rsid w:val="00B814D1"/>
    <w:rsid w:val="00B8166F"/>
    <w:rsid w:val="00B81FCE"/>
    <w:rsid w:val="00B8362B"/>
    <w:rsid w:val="00B93FDB"/>
    <w:rsid w:val="00BA2729"/>
    <w:rsid w:val="00BB1DEE"/>
    <w:rsid w:val="00BC4D9A"/>
    <w:rsid w:val="00BC75FA"/>
    <w:rsid w:val="00BE0F52"/>
    <w:rsid w:val="00BE1179"/>
    <w:rsid w:val="00BE1A8D"/>
    <w:rsid w:val="00BF4187"/>
    <w:rsid w:val="00C05D96"/>
    <w:rsid w:val="00C21056"/>
    <w:rsid w:val="00C23675"/>
    <w:rsid w:val="00C3283D"/>
    <w:rsid w:val="00C46775"/>
    <w:rsid w:val="00C5416A"/>
    <w:rsid w:val="00C6468B"/>
    <w:rsid w:val="00C76302"/>
    <w:rsid w:val="00C85F32"/>
    <w:rsid w:val="00C901A8"/>
    <w:rsid w:val="00C92687"/>
    <w:rsid w:val="00C953E7"/>
    <w:rsid w:val="00C95A45"/>
    <w:rsid w:val="00C966F9"/>
    <w:rsid w:val="00CA06CA"/>
    <w:rsid w:val="00CA3E21"/>
    <w:rsid w:val="00CB01C5"/>
    <w:rsid w:val="00CB05F0"/>
    <w:rsid w:val="00CB79DA"/>
    <w:rsid w:val="00CD1A9D"/>
    <w:rsid w:val="00CD463B"/>
    <w:rsid w:val="00CD629D"/>
    <w:rsid w:val="00CE6B30"/>
    <w:rsid w:val="00CF0C27"/>
    <w:rsid w:val="00CF2175"/>
    <w:rsid w:val="00D07FBE"/>
    <w:rsid w:val="00D16F26"/>
    <w:rsid w:val="00D30C2B"/>
    <w:rsid w:val="00D3629D"/>
    <w:rsid w:val="00D541BB"/>
    <w:rsid w:val="00D5768E"/>
    <w:rsid w:val="00D60955"/>
    <w:rsid w:val="00D63E2B"/>
    <w:rsid w:val="00D66C21"/>
    <w:rsid w:val="00D711E9"/>
    <w:rsid w:val="00D878B0"/>
    <w:rsid w:val="00DA1963"/>
    <w:rsid w:val="00DA21B3"/>
    <w:rsid w:val="00DA37E0"/>
    <w:rsid w:val="00DA7DEC"/>
    <w:rsid w:val="00DB2BA0"/>
    <w:rsid w:val="00DC2A49"/>
    <w:rsid w:val="00DD5F9D"/>
    <w:rsid w:val="00DE34D7"/>
    <w:rsid w:val="00DE7E71"/>
    <w:rsid w:val="00DF408E"/>
    <w:rsid w:val="00E0570F"/>
    <w:rsid w:val="00E07EA6"/>
    <w:rsid w:val="00E17926"/>
    <w:rsid w:val="00E32AE6"/>
    <w:rsid w:val="00E411DC"/>
    <w:rsid w:val="00E428A0"/>
    <w:rsid w:val="00E57D20"/>
    <w:rsid w:val="00E66A9B"/>
    <w:rsid w:val="00E730B4"/>
    <w:rsid w:val="00E84659"/>
    <w:rsid w:val="00E8619A"/>
    <w:rsid w:val="00E874A7"/>
    <w:rsid w:val="00EB193F"/>
    <w:rsid w:val="00EB2685"/>
    <w:rsid w:val="00EC009F"/>
    <w:rsid w:val="00EC1541"/>
    <w:rsid w:val="00EC2A0B"/>
    <w:rsid w:val="00EC596E"/>
    <w:rsid w:val="00ED16EE"/>
    <w:rsid w:val="00ED1CF2"/>
    <w:rsid w:val="00EE0DD0"/>
    <w:rsid w:val="00F03F31"/>
    <w:rsid w:val="00F06751"/>
    <w:rsid w:val="00F13052"/>
    <w:rsid w:val="00F14E58"/>
    <w:rsid w:val="00F16A86"/>
    <w:rsid w:val="00F26D2D"/>
    <w:rsid w:val="00F32CA3"/>
    <w:rsid w:val="00F3413F"/>
    <w:rsid w:val="00F403E9"/>
    <w:rsid w:val="00F4393B"/>
    <w:rsid w:val="00F52530"/>
    <w:rsid w:val="00F57434"/>
    <w:rsid w:val="00F60F19"/>
    <w:rsid w:val="00F626D9"/>
    <w:rsid w:val="00F630F2"/>
    <w:rsid w:val="00F6473F"/>
    <w:rsid w:val="00F66141"/>
    <w:rsid w:val="00F80116"/>
    <w:rsid w:val="00F81E3C"/>
    <w:rsid w:val="00FA2749"/>
    <w:rsid w:val="00FB3061"/>
    <w:rsid w:val="00FB5FCA"/>
    <w:rsid w:val="00FE6A9C"/>
    <w:rsid w:val="00FF0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39"/>
    <w:pPr>
      <w:widowControl w:val="0"/>
      <w:suppressAutoHyphens/>
      <w:autoSpaceDE w:val="0"/>
    </w:pPr>
    <w:rPr>
      <w:rFonts w:ascii="Palatino Linotype" w:hAnsi="Palatino Linotype" w:cs="Palatino Linotype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72639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rsid w:val="00772639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rsid w:val="00772639"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rsid w:val="00772639"/>
    <w:pPr>
      <w:keepNext/>
      <w:numPr>
        <w:ilvl w:val="3"/>
        <w:numId w:val="1"/>
      </w:numPr>
      <w:jc w:val="both"/>
      <w:outlineLvl w:val="3"/>
    </w:pPr>
    <w:rPr>
      <w:b/>
      <w:bCs/>
      <w:smallCaps/>
      <w:sz w:val="32"/>
      <w:szCs w:val="32"/>
    </w:rPr>
  </w:style>
  <w:style w:type="paragraph" w:styleId="Heading5">
    <w:name w:val="heading 5"/>
    <w:basedOn w:val="Normal"/>
    <w:next w:val="Normal"/>
    <w:qFormat/>
    <w:rsid w:val="00772639"/>
    <w:pPr>
      <w:keepNext/>
      <w:numPr>
        <w:ilvl w:val="4"/>
        <w:numId w:val="1"/>
      </w:numPr>
      <w:jc w:val="both"/>
      <w:outlineLvl w:val="4"/>
    </w:pPr>
    <w:rPr>
      <w:b/>
      <w:bCs/>
      <w:smallCaps/>
      <w:sz w:val="22"/>
      <w:szCs w:val="22"/>
    </w:rPr>
  </w:style>
  <w:style w:type="paragraph" w:styleId="Heading6">
    <w:name w:val="heading 6"/>
    <w:basedOn w:val="Normal"/>
    <w:next w:val="Normal"/>
    <w:qFormat/>
    <w:rsid w:val="00772639"/>
    <w:pPr>
      <w:keepNext/>
      <w:numPr>
        <w:ilvl w:val="5"/>
        <w:numId w:val="1"/>
      </w:numPr>
      <w:ind w:left="1440" w:firstLine="72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772639"/>
    <w:pPr>
      <w:numPr>
        <w:ilvl w:val="6"/>
        <w:numId w:val="1"/>
      </w:numPr>
      <w:outlineLvl w:val="6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72639"/>
    <w:rPr>
      <w:rFonts w:ascii="Symbol" w:hAnsi="Symbol" w:cs="Times New Roman"/>
    </w:rPr>
  </w:style>
  <w:style w:type="character" w:customStyle="1" w:styleId="WW8Num3z0">
    <w:name w:val="WW8Num3z0"/>
    <w:rsid w:val="00772639"/>
    <w:rPr>
      <w:rFonts w:ascii="Symbol" w:hAnsi="Symbol" w:cs="Times New Roman"/>
    </w:rPr>
  </w:style>
  <w:style w:type="character" w:customStyle="1" w:styleId="WW8Num4z0">
    <w:name w:val="WW8Num4z0"/>
    <w:rsid w:val="00772639"/>
    <w:rPr>
      <w:rFonts w:ascii="Symbol" w:hAnsi="Symbol" w:cs="Times New Roman"/>
    </w:rPr>
  </w:style>
  <w:style w:type="character" w:customStyle="1" w:styleId="WW8Num5z0">
    <w:name w:val="WW8Num5z0"/>
    <w:rsid w:val="00772639"/>
    <w:rPr>
      <w:rFonts w:ascii="Symbol" w:hAnsi="Symbol" w:cs="Times New Roman"/>
    </w:rPr>
  </w:style>
  <w:style w:type="character" w:customStyle="1" w:styleId="WW8Num1z0">
    <w:name w:val="WW8Num1z0"/>
    <w:rsid w:val="00772639"/>
    <w:rPr>
      <w:rFonts w:ascii="Symbol" w:hAnsi="Symbol" w:cs="Times New Roman"/>
    </w:rPr>
  </w:style>
  <w:style w:type="character" w:customStyle="1" w:styleId="WW8Num1z1">
    <w:name w:val="WW8Num1z1"/>
    <w:rsid w:val="00772639"/>
    <w:rPr>
      <w:rFonts w:ascii="Courier New" w:hAnsi="Courier New" w:cs="Courier New"/>
    </w:rPr>
  </w:style>
  <w:style w:type="character" w:customStyle="1" w:styleId="WW8Num1z2">
    <w:name w:val="WW8Num1z2"/>
    <w:rsid w:val="00772639"/>
    <w:rPr>
      <w:rFonts w:ascii="Wingdings" w:hAnsi="Wingdings" w:cs="Times New Roman"/>
    </w:rPr>
  </w:style>
  <w:style w:type="character" w:customStyle="1" w:styleId="WW8Num2z1">
    <w:name w:val="WW8Num2z1"/>
    <w:rsid w:val="00772639"/>
    <w:rPr>
      <w:rFonts w:ascii="Courier New" w:hAnsi="Courier New" w:cs="Courier New"/>
    </w:rPr>
  </w:style>
  <w:style w:type="character" w:customStyle="1" w:styleId="WW8Num2z2">
    <w:name w:val="WW8Num2z2"/>
    <w:rsid w:val="00772639"/>
    <w:rPr>
      <w:rFonts w:ascii="Wingdings" w:hAnsi="Wingdings" w:cs="Times New Roman"/>
    </w:rPr>
  </w:style>
  <w:style w:type="character" w:customStyle="1" w:styleId="WW8Num3z1">
    <w:name w:val="WW8Num3z1"/>
    <w:rsid w:val="00772639"/>
    <w:rPr>
      <w:rFonts w:ascii="Courier New" w:hAnsi="Courier New" w:cs="Courier New"/>
    </w:rPr>
  </w:style>
  <w:style w:type="character" w:customStyle="1" w:styleId="WW8Num3z2">
    <w:name w:val="WW8Num3z2"/>
    <w:rsid w:val="00772639"/>
    <w:rPr>
      <w:rFonts w:ascii="Wingdings" w:hAnsi="Wingdings" w:cs="Times New Roman"/>
    </w:rPr>
  </w:style>
  <w:style w:type="character" w:customStyle="1" w:styleId="WW8Num4z1">
    <w:name w:val="WW8Num4z1"/>
    <w:rsid w:val="00772639"/>
    <w:rPr>
      <w:rFonts w:ascii="Courier New" w:hAnsi="Courier New" w:cs="Courier New"/>
    </w:rPr>
  </w:style>
  <w:style w:type="character" w:customStyle="1" w:styleId="WW8Num4z2">
    <w:name w:val="WW8Num4z2"/>
    <w:rsid w:val="00772639"/>
    <w:rPr>
      <w:rFonts w:ascii="Wingdings" w:hAnsi="Wingdings" w:cs="Times New Roman"/>
    </w:rPr>
  </w:style>
  <w:style w:type="character" w:customStyle="1" w:styleId="WW8Num5z1">
    <w:name w:val="WW8Num5z1"/>
    <w:rsid w:val="00772639"/>
    <w:rPr>
      <w:rFonts w:ascii="Courier New" w:hAnsi="Courier New" w:cs="Courier New"/>
    </w:rPr>
  </w:style>
  <w:style w:type="character" w:customStyle="1" w:styleId="WW8Num5z2">
    <w:name w:val="WW8Num5z2"/>
    <w:rsid w:val="00772639"/>
    <w:rPr>
      <w:rFonts w:ascii="Wingdings" w:hAnsi="Wingdings" w:cs="Times New Roman"/>
    </w:rPr>
  </w:style>
  <w:style w:type="character" w:customStyle="1" w:styleId="WW8Num6z0">
    <w:name w:val="WW8Num6z0"/>
    <w:rsid w:val="00772639"/>
    <w:rPr>
      <w:rFonts w:ascii="Symbol" w:hAnsi="Symbol" w:cs="Times New Roman"/>
    </w:rPr>
  </w:style>
  <w:style w:type="character" w:customStyle="1" w:styleId="WW8Num6z1">
    <w:name w:val="WW8Num6z1"/>
    <w:rsid w:val="00772639"/>
    <w:rPr>
      <w:rFonts w:ascii="Courier New" w:hAnsi="Courier New" w:cs="Courier New"/>
    </w:rPr>
  </w:style>
  <w:style w:type="character" w:customStyle="1" w:styleId="WW8Num6z2">
    <w:name w:val="WW8Num6z2"/>
    <w:rsid w:val="00772639"/>
    <w:rPr>
      <w:rFonts w:ascii="Wingdings" w:hAnsi="Wingdings" w:cs="Times New Roman"/>
    </w:rPr>
  </w:style>
  <w:style w:type="character" w:customStyle="1" w:styleId="WW8Num7z0">
    <w:name w:val="WW8Num7z0"/>
    <w:rsid w:val="00772639"/>
    <w:rPr>
      <w:rFonts w:ascii="Symbol" w:hAnsi="Symbol" w:cs="Times New Roman"/>
    </w:rPr>
  </w:style>
  <w:style w:type="character" w:customStyle="1" w:styleId="WW8Num7z1">
    <w:name w:val="WW8Num7z1"/>
    <w:rsid w:val="00772639"/>
    <w:rPr>
      <w:rFonts w:ascii="Courier New" w:hAnsi="Courier New" w:cs="Courier New"/>
    </w:rPr>
  </w:style>
  <w:style w:type="character" w:customStyle="1" w:styleId="WW8Num7z2">
    <w:name w:val="WW8Num7z2"/>
    <w:rsid w:val="00772639"/>
    <w:rPr>
      <w:rFonts w:ascii="Wingdings" w:hAnsi="Wingdings" w:cs="Times New Roman"/>
    </w:rPr>
  </w:style>
  <w:style w:type="character" w:customStyle="1" w:styleId="WW8Num8z0">
    <w:name w:val="WW8Num8z0"/>
    <w:rsid w:val="00772639"/>
    <w:rPr>
      <w:rFonts w:ascii="Symbol" w:hAnsi="Symbol" w:cs="Times New Roman"/>
    </w:rPr>
  </w:style>
  <w:style w:type="character" w:customStyle="1" w:styleId="WW8Num8z1">
    <w:name w:val="WW8Num8z1"/>
    <w:rsid w:val="00772639"/>
    <w:rPr>
      <w:rFonts w:ascii="Courier New" w:hAnsi="Courier New" w:cs="Courier New"/>
    </w:rPr>
  </w:style>
  <w:style w:type="character" w:customStyle="1" w:styleId="WW8Num8z2">
    <w:name w:val="WW8Num8z2"/>
    <w:rsid w:val="00772639"/>
    <w:rPr>
      <w:rFonts w:ascii="Wingdings" w:hAnsi="Wingdings" w:cs="Times New Roman"/>
    </w:rPr>
  </w:style>
  <w:style w:type="character" w:customStyle="1" w:styleId="WW8Num9z0">
    <w:name w:val="WW8Num9z0"/>
    <w:rsid w:val="00772639"/>
    <w:rPr>
      <w:rFonts w:ascii="Symbol" w:hAnsi="Symbol" w:cs="Symbol"/>
    </w:rPr>
  </w:style>
  <w:style w:type="character" w:customStyle="1" w:styleId="WW8Num9z1">
    <w:name w:val="WW8Num9z1"/>
    <w:rsid w:val="00772639"/>
    <w:rPr>
      <w:rFonts w:ascii="Courier New" w:hAnsi="Courier New" w:cs="Courier New"/>
    </w:rPr>
  </w:style>
  <w:style w:type="character" w:customStyle="1" w:styleId="WW8Num9z2">
    <w:name w:val="WW8Num9z2"/>
    <w:rsid w:val="00772639"/>
    <w:rPr>
      <w:rFonts w:ascii="Wingdings" w:hAnsi="Wingdings" w:cs="Wingdings"/>
    </w:rPr>
  </w:style>
  <w:style w:type="character" w:customStyle="1" w:styleId="WW8Num10z0">
    <w:name w:val="WW8Num10z0"/>
    <w:rsid w:val="00772639"/>
    <w:rPr>
      <w:rFonts w:ascii="Symbol" w:hAnsi="Symbol" w:cs="Times New Roman"/>
    </w:rPr>
  </w:style>
  <w:style w:type="character" w:customStyle="1" w:styleId="WW8Num10z1">
    <w:name w:val="WW8Num10z1"/>
    <w:rsid w:val="00772639"/>
    <w:rPr>
      <w:rFonts w:ascii="Courier New" w:hAnsi="Courier New" w:cs="Courier New"/>
    </w:rPr>
  </w:style>
  <w:style w:type="character" w:customStyle="1" w:styleId="WW8Num10z2">
    <w:name w:val="WW8Num10z2"/>
    <w:rsid w:val="00772639"/>
    <w:rPr>
      <w:rFonts w:ascii="Wingdings" w:hAnsi="Wingdings" w:cs="Times New Roman"/>
    </w:rPr>
  </w:style>
  <w:style w:type="character" w:customStyle="1" w:styleId="WW8Num11z0">
    <w:name w:val="WW8Num11z0"/>
    <w:rsid w:val="00772639"/>
    <w:rPr>
      <w:rFonts w:ascii="Symbol" w:hAnsi="Symbol" w:cs="Symbol"/>
    </w:rPr>
  </w:style>
  <w:style w:type="character" w:customStyle="1" w:styleId="WW8Num11z1">
    <w:name w:val="WW8Num11z1"/>
    <w:rsid w:val="00772639"/>
    <w:rPr>
      <w:rFonts w:ascii="Courier New" w:hAnsi="Courier New" w:cs="Courier New"/>
    </w:rPr>
  </w:style>
  <w:style w:type="character" w:customStyle="1" w:styleId="WW8Num11z2">
    <w:name w:val="WW8Num11z2"/>
    <w:rsid w:val="00772639"/>
    <w:rPr>
      <w:rFonts w:ascii="Wingdings" w:hAnsi="Wingdings" w:cs="Wingdings"/>
    </w:rPr>
  </w:style>
  <w:style w:type="character" w:customStyle="1" w:styleId="WW8Num12z0">
    <w:name w:val="WW8Num12z0"/>
    <w:rsid w:val="00772639"/>
    <w:rPr>
      <w:rFonts w:ascii="Symbol" w:hAnsi="Symbol" w:cs="Symbol"/>
    </w:rPr>
  </w:style>
  <w:style w:type="character" w:customStyle="1" w:styleId="WW8Num12z1">
    <w:name w:val="WW8Num12z1"/>
    <w:rsid w:val="00772639"/>
    <w:rPr>
      <w:rFonts w:ascii="Courier New" w:hAnsi="Courier New" w:cs="Courier New"/>
    </w:rPr>
  </w:style>
  <w:style w:type="character" w:customStyle="1" w:styleId="WW8Num12z2">
    <w:name w:val="WW8Num12z2"/>
    <w:rsid w:val="00772639"/>
    <w:rPr>
      <w:rFonts w:ascii="Wingdings" w:hAnsi="Wingdings" w:cs="Wingdings"/>
    </w:rPr>
  </w:style>
  <w:style w:type="character" w:customStyle="1" w:styleId="WW8Num13z0">
    <w:name w:val="WW8Num13z0"/>
    <w:rsid w:val="00772639"/>
    <w:rPr>
      <w:rFonts w:ascii="Symbol" w:hAnsi="Symbol" w:cs="Times New Roman"/>
    </w:rPr>
  </w:style>
  <w:style w:type="character" w:customStyle="1" w:styleId="WW8Num13z1">
    <w:name w:val="WW8Num13z1"/>
    <w:rsid w:val="00772639"/>
    <w:rPr>
      <w:rFonts w:ascii="Courier New" w:hAnsi="Courier New" w:cs="Courier New"/>
    </w:rPr>
  </w:style>
  <w:style w:type="character" w:customStyle="1" w:styleId="WW8Num13z2">
    <w:name w:val="WW8Num13z2"/>
    <w:rsid w:val="00772639"/>
    <w:rPr>
      <w:rFonts w:ascii="Wingdings" w:hAnsi="Wingdings" w:cs="Times New Roman"/>
    </w:rPr>
  </w:style>
  <w:style w:type="character" w:customStyle="1" w:styleId="WW8Num14z0">
    <w:name w:val="WW8Num14z0"/>
    <w:rsid w:val="00772639"/>
    <w:rPr>
      <w:rFonts w:ascii="Symbol" w:hAnsi="Symbol" w:cs="Times New Roman"/>
    </w:rPr>
  </w:style>
  <w:style w:type="character" w:customStyle="1" w:styleId="WW8Num14z1">
    <w:name w:val="WW8Num14z1"/>
    <w:rsid w:val="00772639"/>
    <w:rPr>
      <w:rFonts w:ascii="Courier New" w:hAnsi="Courier New" w:cs="Courier New"/>
    </w:rPr>
  </w:style>
  <w:style w:type="character" w:customStyle="1" w:styleId="WW8Num14z2">
    <w:name w:val="WW8Num14z2"/>
    <w:rsid w:val="00772639"/>
    <w:rPr>
      <w:rFonts w:ascii="Wingdings" w:hAnsi="Wingdings" w:cs="Times New Roman"/>
    </w:rPr>
  </w:style>
  <w:style w:type="character" w:customStyle="1" w:styleId="WW8Num15z0">
    <w:name w:val="WW8Num15z0"/>
    <w:rsid w:val="00772639"/>
    <w:rPr>
      <w:rFonts w:ascii="Symbol" w:hAnsi="Symbol" w:cs="Times New Roman"/>
    </w:rPr>
  </w:style>
  <w:style w:type="character" w:customStyle="1" w:styleId="WW8Num15z1">
    <w:name w:val="WW8Num15z1"/>
    <w:rsid w:val="00772639"/>
    <w:rPr>
      <w:rFonts w:ascii="Courier New" w:hAnsi="Courier New" w:cs="Courier New"/>
    </w:rPr>
  </w:style>
  <w:style w:type="character" w:customStyle="1" w:styleId="WW8Num15z2">
    <w:name w:val="WW8Num15z2"/>
    <w:rsid w:val="00772639"/>
    <w:rPr>
      <w:rFonts w:ascii="Wingdings" w:hAnsi="Wingdings" w:cs="Times New Roman"/>
    </w:rPr>
  </w:style>
  <w:style w:type="character" w:customStyle="1" w:styleId="WW8Num16z0">
    <w:name w:val="WW8Num16z0"/>
    <w:rsid w:val="00772639"/>
    <w:rPr>
      <w:rFonts w:ascii="Symbol" w:hAnsi="Symbol" w:cs="Times New Roman"/>
    </w:rPr>
  </w:style>
  <w:style w:type="character" w:customStyle="1" w:styleId="WW8Num17z0">
    <w:name w:val="WW8Num17z0"/>
    <w:rsid w:val="00772639"/>
    <w:rPr>
      <w:rFonts w:ascii="Symbol" w:hAnsi="Symbol" w:cs="Symbol"/>
    </w:rPr>
  </w:style>
  <w:style w:type="character" w:customStyle="1" w:styleId="WW8Num17z1">
    <w:name w:val="WW8Num17z1"/>
    <w:rsid w:val="00772639"/>
    <w:rPr>
      <w:rFonts w:ascii="Courier New" w:hAnsi="Courier New" w:cs="Courier New"/>
    </w:rPr>
  </w:style>
  <w:style w:type="character" w:customStyle="1" w:styleId="WW8Num17z2">
    <w:name w:val="WW8Num17z2"/>
    <w:rsid w:val="00772639"/>
    <w:rPr>
      <w:rFonts w:ascii="Wingdings" w:hAnsi="Wingdings" w:cs="Wingdings"/>
    </w:rPr>
  </w:style>
  <w:style w:type="character" w:customStyle="1" w:styleId="WW8Num18z0">
    <w:name w:val="WW8Num18z0"/>
    <w:rsid w:val="00772639"/>
    <w:rPr>
      <w:rFonts w:ascii="Symbol" w:hAnsi="Symbol" w:cs="Times New Roman"/>
    </w:rPr>
  </w:style>
  <w:style w:type="character" w:customStyle="1" w:styleId="WW8Num18z1">
    <w:name w:val="WW8Num18z1"/>
    <w:rsid w:val="00772639"/>
    <w:rPr>
      <w:rFonts w:ascii="Courier New" w:hAnsi="Courier New" w:cs="Courier New"/>
    </w:rPr>
  </w:style>
  <w:style w:type="character" w:customStyle="1" w:styleId="WW8Num18z2">
    <w:name w:val="WW8Num18z2"/>
    <w:rsid w:val="00772639"/>
    <w:rPr>
      <w:rFonts w:ascii="Wingdings" w:hAnsi="Wingdings" w:cs="Times New Roman"/>
    </w:rPr>
  </w:style>
  <w:style w:type="character" w:styleId="Hyperlink">
    <w:name w:val="Hyperlink"/>
    <w:rsid w:val="00772639"/>
    <w:rPr>
      <w:color w:val="0000FF"/>
      <w:u w:val="single"/>
    </w:rPr>
  </w:style>
  <w:style w:type="character" w:styleId="FollowedHyperlink">
    <w:name w:val="FollowedHyperlink"/>
    <w:rsid w:val="00772639"/>
    <w:rPr>
      <w:color w:val="800080"/>
      <w:u w:val="single"/>
    </w:rPr>
  </w:style>
  <w:style w:type="character" w:styleId="Strong">
    <w:name w:val="Strong"/>
    <w:qFormat/>
    <w:rsid w:val="00772639"/>
    <w:rPr>
      <w:b/>
      <w:bCs/>
    </w:rPr>
  </w:style>
  <w:style w:type="character" w:customStyle="1" w:styleId="apple-converted-space">
    <w:name w:val="apple-converted-space"/>
    <w:basedOn w:val="DefaultParagraphFont"/>
    <w:rsid w:val="00772639"/>
  </w:style>
  <w:style w:type="character" w:customStyle="1" w:styleId="RTFNum21">
    <w:name w:val="RTF_Num 2 1"/>
    <w:rsid w:val="00772639"/>
    <w:rPr>
      <w:rFonts w:ascii="Symbol" w:hAnsi="Symbol"/>
    </w:rPr>
  </w:style>
  <w:style w:type="paragraph" w:customStyle="1" w:styleId="Heading">
    <w:name w:val="Heading"/>
    <w:basedOn w:val="Normal"/>
    <w:next w:val="BodyText"/>
    <w:rsid w:val="0077263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772639"/>
    <w:pPr>
      <w:tabs>
        <w:tab w:val="left" w:pos="360"/>
      </w:tabs>
      <w:jc w:val="both"/>
    </w:pPr>
  </w:style>
  <w:style w:type="paragraph" w:styleId="List">
    <w:name w:val="List"/>
    <w:basedOn w:val="BodyText"/>
    <w:rsid w:val="00772639"/>
    <w:rPr>
      <w:rFonts w:cs="Mangal"/>
    </w:rPr>
  </w:style>
  <w:style w:type="paragraph" w:styleId="Caption">
    <w:name w:val="caption"/>
    <w:basedOn w:val="Normal"/>
    <w:qFormat/>
    <w:rsid w:val="0077263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772639"/>
    <w:pPr>
      <w:suppressLineNumbers/>
    </w:pPr>
    <w:rPr>
      <w:rFonts w:cs="Mangal"/>
    </w:rPr>
  </w:style>
  <w:style w:type="paragraph" w:customStyle="1" w:styleId="Institution">
    <w:name w:val="Institution"/>
    <w:basedOn w:val="Normal"/>
    <w:next w:val="Normal"/>
    <w:rsid w:val="00772639"/>
    <w:pPr>
      <w:widowControl/>
      <w:tabs>
        <w:tab w:val="left" w:pos="2160"/>
        <w:tab w:val="right" w:pos="6480"/>
      </w:tabs>
      <w:autoSpaceDE/>
      <w:spacing w:before="240" w:after="60" w:line="220" w:lineRule="atLeast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rsid w:val="00772639"/>
    <w:pPr>
      <w:tabs>
        <w:tab w:val="left" w:pos="360"/>
      </w:tabs>
      <w:autoSpaceDE/>
      <w:jc w:val="both"/>
    </w:pPr>
    <w:rPr>
      <w:color w:val="000000"/>
      <w:sz w:val="20"/>
      <w:szCs w:val="20"/>
      <w:lang w:val="en-GB"/>
    </w:rPr>
  </w:style>
  <w:style w:type="paragraph" w:styleId="DocumentMap">
    <w:name w:val="Document Map"/>
    <w:basedOn w:val="Normal"/>
    <w:rsid w:val="0077263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7726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7263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72639"/>
    <w:pPr>
      <w:widowControl/>
      <w:autoSpaceDE/>
      <w:ind w:left="720"/>
      <w:jc w:val="both"/>
    </w:pPr>
    <w:rPr>
      <w:rFonts w:ascii="Garamond" w:hAnsi="Garamond" w:cs="Garamond"/>
      <w:sz w:val="22"/>
      <w:szCs w:val="20"/>
    </w:rPr>
  </w:style>
  <w:style w:type="paragraph" w:customStyle="1" w:styleId="TableContents">
    <w:name w:val="Table Contents"/>
    <w:basedOn w:val="Normal"/>
    <w:rsid w:val="00772639"/>
    <w:pPr>
      <w:suppressLineNumbers/>
    </w:pPr>
  </w:style>
  <w:style w:type="paragraph" w:customStyle="1" w:styleId="TableHeading">
    <w:name w:val="Table Heading"/>
    <w:basedOn w:val="TableContents"/>
    <w:rsid w:val="00772639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A37E0"/>
    <w:pPr>
      <w:widowControl/>
      <w:suppressAutoHyphens w:val="0"/>
      <w:autoSpaceDE/>
      <w:spacing w:before="100" w:beforeAutospacing="1" w:after="115"/>
    </w:pPr>
    <w:rPr>
      <w:rFonts w:ascii="Times New Roman" w:hAnsi="Times New Roman" w:cs="Times New Roman"/>
      <w:lang w:eastAsia="en-US"/>
    </w:rPr>
  </w:style>
  <w:style w:type="character" w:customStyle="1" w:styleId="HeaderChar">
    <w:name w:val="Header Char"/>
    <w:link w:val="Header"/>
    <w:rsid w:val="004C5BB5"/>
    <w:rPr>
      <w:rFonts w:ascii="Palatino Linotype" w:hAnsi="Palatino Linotype" w:cs="Palatino Linotype"/>
      <w:sz w:val="24"/>
      <w:szCs w:val="24"/>
      <w:lang w:eastAsia="ar-SA"/>
    </w:rPr>
  </w:style>
  <w:style w:type="character" w:customStyle="1" w:styleId="FooterChar">
    <w:name w:val="Footer Char"/>
    <w:link w:val="Footer"/>
    <w:rsid w:val="004C5BB5"/>
    <w:rPr>
      <w:rFonts w:ascii="Palatino Linotype" w:hAnsi="Palatino Linotype" w:cs="Palatino Linotype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21"/>
    <w:rPr>
      <w:rFonts w:ascii="Tahoma" w:hAnsi="Tahoma" w:cs="Tahoma"/>
      <w:sz w:val="16"/>
      <w:szCs w:val="16"/>
      <w:lang w:eastAsia="ar-SA"/>
    </w:rPr>
  </w:style>
  <w:style w:type="character" w:customStyle="1" w:styleId="tgc">
    <w:name w:val="_tgc"/>
    <w:basedOn w:val="DefaultParagraphFont"/>
    <w:rsid w:val="001A33F3"/>
  </w:style>
  <w:style w:type="character" w:customStyle="1" w:styleId="tl8wme">
    <w:name w:val="tl8wme"/>
    <w:basedOn w:val="DefaultParagraphFont"/>
    <w:rsid w:val="00562F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3AC6-F0EB-4B66-A5DE-A6AF4348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 BHALERAO</vt:lpstr>
    </vt:vector>
  </TitlesOfParts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 BHALERAO</dc:title>
  <dc:creator>Raj</dc:creator>
  <cp:lastModifiedBy>toshiba</cp:lastModifiedBy>
  <cp:revision>59</cp:revision>
  <cp:lastPrinted>1901-01-01T04:00:00Z</cp:lastPrinted>
  <dcterms:created xsi:type="dcterms:W3CDTF">2016-09-06T17:39:00Z</dcterms:created>
  <dcterms:modified xsi:type="dcterms:W3CDTF">2017-04-16T11:02:00Z</dcterms:modified>
</cp:coreProperties>
</file>