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FA5" w:rsidRDefault="00975FA5" w:rsidP="001D4AA1">
      <w:pPr>
        <w:pBdr>
          <w:bottom w:val="single" w:sz="6" w:space="1" w:color="auto"/>
        </w:pBdr>
        <w:tabs>
          <w:tab w:val="right" w:pos="8640"/>
        </w:tabs>
        <w:jc w:val="center"/>
        <w:rPr>
          <w:rFonts w:ascii="Arial" w:hAnsi="Arial" w:cs="Arial"/>
          <w:b/>
          <w:sz w:val="20"/>
          <w:szCs w:val="20"/>
        </w:rPr>
      </w:pPr>
    </w:p>
    <w:p w:rsidR="00975FA5" w:rsidRDefault="00975FA5" w:rsidP="001D4AA1">
      <w:pPr>
        <w:tabs>
          <w:tab w:val="right" w:pos="8640"/>
        </w:tabs>
        <w:jc w:val="center"/>
        <w:rPr>
          <w:rFonts w:ascii="Arial" w:hAnsi="Arial" w:cs="Arial"/>
          <w:b/>
          <w:sz w:val="20"/>
          <w:szCs w:val="20"/>
        </w:rPr>
      </w:pPr>
    </w:p>
    <w:p w:rsidR="006A018D" w:rsidRPr="0076440A" w:rsidRDefault="5AC5016F" w:rsidP="5AC5016F">
      <w:pPr>
        <w:tabs>
          <w:tab w:val="right" w:pos="8640"/>
        </w:tabs>
        <w:jc w:val="both"/>
        <w:rPr>
          <w:rFonts w:ascii="Calibri,Arial" w:eastAsia="Calibri,Arial" w:hAnsi="Calibri,Arial" w:cs="Calibri,Arial"/>
          <w:b/>
          <w:bCs/>
          <w:sz w:val="22"/>
          <w:szCs w:val="22"/>
        </w:rPr>
      </w:pPr>
      <w:r w:rsidRPr="5AC5016F">
        <w:rPr>
          <w:rFonts w:ascii="Calibri,Arial" w:eastAsia="Calibri,Arial" w:hAnsi="Calibri,Arial" w:cs="Calibri,Arial"/>
          <w:b/>
          <w:bCs/>
          <w:sz w:val="22"/>
          <w:szCs w:val="22"/>
        </w:rPr>
        <w:t>Summary:</w:t>
      </w:r>
    </w:p>
    <w:p w:rsidR="00FC57DF" w:rsidRPr="002D5AF3" w:rsidRDefault="00FC57DF">
      <w:pPr>
        <w:tabs>
          <w:tab w:val="right" w:pos="8640"/>
        </w:tabs>
        <w:jc w:val="both"/>
        <w:rPr>
          <w:rFonts w:ascii="Arial" w:hAnsi="Arial" w:cs="Arial"/>
          <w:sz w:val="20"/>
          <w:szCs w:val="20"/>
        </w:rPr>
      </w:pPr>
      <w:r w:rsidRPr="002D5AF3">
        <w:rPr>
          <w:rFonts w:ascii="Arial" w:hAnsi="Arial" w:cs="Arial"/>
          <w:sz w:val="20"/>
          <w:szCs w:val="20"/>
        </w:rPr>
        <w:tab/>
      </w:r>
    </w:p>
    <w:p w:rsidR="00926F9D" w:rsidRPr="00F600A8" w:rsidRDefault="577CBBBC" w:rsidP="577CBBBC">
      <w:pPr>
        <w:numPr>
          <w:ilvl w:val="0"/>
          <w:numId w:val="5"/>
        </w:numPr>
        <w:tabs>
          <w:tab w:val="left" w:pos="360"/>
        </w:tabs>
        <w:jc w:val="both"/>
        <w:rPr>
          <w:rFonts w:ascii="Calibri" w:eastAsia="Calibri" w:hAnsi="Calibri" w:cs="Calibri"/>
          <w:sz w:val="22"/>
          <w:szCs w:val="22"/>
        </w:rPr>
      </w:pPr>
      <w:r w:rsidRPr="577CBBBC">
        <w:rPr>
          <w:rFonts w:ascii="Calibri" w:eastAsia="Calibri" w:hAnsi="Calibri" w:cs="Calibri"/>
          <w:sz w:val="22"/>
          <w:szCs w:val="22"/>
        </w:rPr>
        <w:t>Over 12+ years of expertise in Analysis, Design, Development, Testing and Implementation of Windows Based Applications using Microsoft .Net Technologies.</w:t>
      </w:r>
    </w:p>
    <w:p w:rsidR="00D97F4C" w:rsidRPr="00EB0026" w:rsidRDefault="577CBBBC" w:rsidP="577CBBBC">
      <w:pPr>
        <w:numPr>
          <w:ilvl w:val="0"/>
          <w:numId w:val="5"/>
        </w:numPr>
        <w:tabs>
          <w:tab w:val="left" w:pos="360"/>
        </w:tabs>
        <w:jc w:val="both"/>
        <w:rPr>
          <w:rFonts w:ascii="Calibri" w:eastAsia="Calibri" w:hAnsi="Calibri" w:cs="Calibri"/>
          <w:sz w:val="22"/>
          <w:szCs w:val="22"/>
        </w:rPr>
      </w:pPr>
      <w:r w:rsidRPr="577CBBBC">
        <w:rPr>
          <w:rFonts w:ascii="Calibri" w:eastAsia="Calibri" w:hAnsi="Calibri" w:cs="Calibri"/>
          <w:sz w:val="22"/>
          <w:szCs w:val="22"/>
        </w:rPr>
        <w:t>Experience in developing the applications using Microsoft C#.Net, WinForms, WebForms, ASP.NET ADO.NET, and XML.</w:t>
      </w:r>
    </w:p>
    <w:p w:rsidR="006A018D" w:rsidRDefault="5AC5016F"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sz w:val="22"/>
          <w:szCs w:val="22"/>
        </w:rPr>
        <w:t>Excellent experience in building the software packages using Null Soft Install Shield 2.0 (NSIS) and Install Shield 6.3 Scripting Languages.</w:t>
      </w:r>
    </w:p>
    <w:p w:rsidR="006A018D" w:rsidRPr="00EB0026" w:rsidRDefault="577CBBBC" w:rsidP="577CBBBC">
      <w:pPr>
        <w:numPr>
          <w:ilvl w:val="0"/>
          <w:numId w:val="5"/>
        </w:numPr>
        <w:tabs>
          <w:tab w:val="left" w:pos="360"/>
        </w:tabs>
        <w:jc w:val="both"/>
        <w:rPr>
          <w:rFonts w:ascii="Calibri" w:eastAsia="Calibri" w:hAnsi="Calibri" w:cs="Calibri"/>
          <w:sz w:val="22"/>
          <w:szCs w:val="22"/>
        </w:rPr>
      </w:pPr>
      <w:r w:rsidRPr="577CBBBC">
        <w:rPr>
          <w:rFonts w:ascii="Calibri" w:eastAsia="Calibri" w:hAnsi="Calibri" w:cs="Calibri"/>
          <w:sz w:val="22"/>
          <w:szCs w:val="22"/>
        </w:rPr>
        <w:t xml:space="preserve">Expertise in Microsoft .Net Technologies Framework </w:t>
      </w:r>
      <w:r w:rsidRPr="577CBBBC">
        <w:rPr>
          <w:rFonts w:ascii="Calibri" w:eastAsia="Calibri" w:hAnsi="Calibri" w:cs="Calibri"/>
          <w:b/>
          <w:bCs/>
          <w:sz w:val="22"/>
          <w:szCs w:val="22"/>
        </w:rPr>
        <w:t>4.0</w:t>
      </w:r>
      <w:r w:rsidRPr="577CBBBC">
        <w:rPr>
          <w:rFonts w:ascii="Calibri" w:eastAsia="Calibri" w:hAnsi="Calibri" w:cs="Calibri"/>
          <w:sz w:val="22"/>
          <w:szCs w:val="22"/>
        </w:rPr>
        <w:t>,</w:t>
      </w:r>
      <w:r w:rsidRPr="577CBBBC">
        <w:rPr>
          <w:rFonts w:ascii="Calibri" w:eastAsia="Calibri" w:hAnsi="Calibri" w:cs="Calibri"/>
          <w:b/>
          <w:bCs/>
          <w:sz w:val="22"/>
          <w:szCs w:val="22"/>
        </w:rPr>
        <w:t xml:space="preserve"> 3.5, 3.0, 2.0</w:t>
      </w:r>
      <w:r w:rsidRPr="577CBBBC">
        <w:rPr>
          <w:rFonts w:ascii="Calibri" w:eastAsia="Calibri" w:hAnsi="Calibri" w:cs="Calibri"/>
          <w:sz w:val="22"/>
          <w:szCs w:val="22"/>
        </w:rPr>
        <w:t xml:space="preserve"> using </w:t>
      </w:r>
      <w:r w:rsidRPr="577CBBBC">
        <w:rPr>
          <w:rFonts w:ascii="Calibri" w:eastAsia="Calibri" w:hAnsi="Calibri" w:cs="Calibri"/>
          <w:b/>
          <w:bCs/>
          <w:sz w:val="22"/>
          <w:szCs w:val="22"/>
        </w:rPr>
        <w:t>MS Visual Studio 2008, 2010, 2013</w:t>
      </w:r>
      <w:r w:rsidRPr="577CBBBC">
        <w:rPr>
          <w:rFonts w:ascii="Calibri" w:eastAsia="Calibri" w:hAnsi="Calibri" w:cs="Calibri"/>
          <w:sz w:val="22"/>
          <w:szCs w:val="22"/>
        </w:rPr>
        <w:t>.</w:t>
      </w:r>
    </w:p>
    <w:p w:rsidR="006A018D" w:rsidRPr="00EB0026" w:rsidRDefault="006A018D"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color w:val="222222"/>
          <w:sz w:val="22"/>
          <w:szCs w:val="22"/>
          <w:shd w:val="clear" w:color="auto" w:fill="FFFFFF"/>
        </w:rPr>
        <w:t>Extensive experience in</w:t>
      </w:r>
      <w:r w:rsidRPr="5AC5016F">
        <w:rPr>
          <w:rStyle w:val="apple-converted-space"/>
          <w:rFonts w:ascii="Calibri" w:eastAsia="Calibri" w:hAnsi="Calibri" w:cs="Calibri"/>
          <w:color w:val="222222"/>
          <w:sz w:val="22"/>
          <w:szCs w:val="22"/>
          <w:shd w:val="clear" w:color="auto" w:fill="FFFFFF"/>
        </w:rPr>
        <w:t> </w:t>
      </w:r>
      <w:r w:rsidRPr="5AC5016F">
        <w:rPr>
          <w:rFonts w:ascii="Calibri" w:eastAsia="Calibri" w:hAnsi="Calibri" w:cs="Calibri"/>
          <w:b/>
          <w:bCs/>
          <w:color w:val="222222"/>
          <w:sz w:val="22"/>
          <w:szCs w:val="22"/>
          <w:shd w:val="clear" w:color="auto" w:fill="FFFFFF"/>
        </w:rPr>
        <w:t>SQL Server 2000/2005/2008</w:t>
      </w:r>
      <w:r w:rsidRPr="5AC5016F">
        <w:rPr>
          <w:rStyle w:val="apple-converted-space"/>
          <w:rFonts w:ascii="Calibri" w:eastAsia="Calibri" w:hAnsi="Calibri" w:cs="Calibri"/>
          <w:color w:val="222222"/>
          <w:sz w:val="22"/>
          <w:szCs w:val="22"/>
          <w:shd w:val="clear" w:color="auto" w:fill="FFFFFF"/>
        </w:rPr>
        <w:t> </w:t>
      </w:r>
      <w:r w:rsidRPr="5AC5016F">
        <w:rPr>
          <w:rFonts w:ascii="Calibri" w:eastAsia="Calibri" w:hAnsi="Calibri" w:cs="Calibri"/>
          <w:color w:val="222222"/>
          <w:sz w:val="22"/>
          <w:szCs w:val="22"/>
          <w:shd w:val="clear" w:color="auto" w:fill="FFFFFF"/>
        </w:rPr>
        <w:t>databases, Transact-SQL, and MS Access. Proficient in database design and development, which includes effectively modeling the normalized databases, implementing backend components such as complex stored procedures, views, indexes, triggers, develop migration and deployment scripts using Transact SQL, backup and recovery.</w:t>
      </w:r>
    </w:p>
    <w:p w:rsidR="008A1AF8" w:rsidRPr="00EB0026" w:rsidRDefault="008A1AF8" w:rsidP="5AC5016F">
      <w:pPr>
        <w:numPr>
          <w:ilvl w:val="0"/>
          <w:numId w:val="5"/>
        </w:numPr>
        <w:tabs>
          <w:tab w:val="left" w:pos="360"/>
        </w:tabs>
        <w:jc w:val="both"/>
        <w:rPr>
          <w:rFonts w:ascii="Calibri" w:eastAsia="Calibri" w:hAnsi="Calibri" w:cs="Calibri"/>
          <w:sz w:val="22"/>
          <w:szCs w:val="22"/>
        </w:rPr>
      </w:pPr>
      <w:r>
        <w:rPr>
          <w:rStyle w:val="apple-converted-space"/>
          <w:color w:val="222222"/>
          <w:sz w:val="14"/>
          <w:szCs w:val="14"/>
          <w:shd w:val="clear" w:color="auto" w:fill="FFFFFF"/>
        </w:rPr>
        <w:t> </w:t>
      </w:r>
      <w:r w:rsidRPr="5AC5016F">
        <w:rPr>
          <w:rFonts w:ascii="Calibri" w:eastAsia="Calibri" w:hAnsi="Calibri" w:cs="Calibri"/>
          <w:color w:val="222222"/>
          <w:sz w:val="22"/>
          <w:szCs w:val="22"/>
          <w:shd w:val="clear" w:color="auto" w:fill="FFFFFF"/>
        </w:rPr>
        <w:t xml:space="preserve">Experience on design and develop reporting solutions using Crystal </w:t>
      </w:r>
      <w:r w:rsidR="002344BE" w:rsidRPr="5AC5016F">
        <w:rPr>
          <w:rFonts w:ascii="Calibri" w:eastAsia="Calibri" w:hAnsi="Calibri" w:cs="Calibri"/>
          <w:color w:val="222222"/>
          <w:sz w:val="22"/>
          <w:szCs w:val="22"/>
          <w:shd w:val="clear" w:color="auto" w:fill="FFFFFF"/>
        </w:rPr>
        <w:t>Reports and</w:t>
      </w:r>
      <w:r w:rsidRPr="5AC5016F">
        <w:rPr>
          <w:rFonts w:ascii="Calibri" w:eastAsia="Calibri" w:hAnsi="Calibri" w:cs="Calibri"/>
          <w:b/>
          <w:bCs/>
          <w:color w:val="222222"/>
          <w:sz w:val="22"/>
          <w:szCs w:val="22"/>
          <w:shd w:val="clear" w:color="auto" w:fill="FFFFFF"/>
        </w:rPr>
        <w:t>Micro Strategy</w:t>
      </w:r>
      <w:r w:rsidR="00D067F2" w:rsidRPr="5AC5016F">
        <w:rPr>
          <w:rFonts w:ascii="Calibri" w:eastAsia="Calibri" w:hAnsi="Calibri" w:cs="Calibri"/>
          <w:b/>
          <w:bCs/>
          <w:color w:val="222222"/>
          <w:sz w:val="22"/>
          <w:szCs w:val="22"/>
          <w:shd w:val="clear" w:color="auto" w:fill="FFFFFF"/>
        </w:rPr>
        <w:t>.</w:t>
      </w:r>
    </w:p>
    <w:p w:rsidR="006A018D" w:rsidRPr="00EB0026" w:rsidRDefault="5AC5016F"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sz w:val="22"/>
          <w:szCs w:val="22"/>
        </w:rPr>
        <w:t>Excellent understanding of Object Oriented Analysis, Design and Development on C, C++, data Structures and standard coding practices.</w:t>
      </w:r>
    </w:p>
    <w:p w:rsidR="006A018D" w:rsidRPr="007B070E" w:rsidRDefault="5AC5016F"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sz w:val="22"/>
          <w:szCs w:val="22"/>
        </w:rPr>
        <w:t>Possesses Expertise in producing polished, robust software in timely fashion, ability to quickly assimilate code leverage new code off existing libraries.</w:t>
      </w:r>
    </w:p>
    <w:p w:rsidR="007B070E" w:rsidRPr="007B070E" w:rsidRDefault="5AC5016F"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sz w:val="22"/>
          <w:szCs w:val="22"/>
        </w:rPr>
        <w:t>Expertise as an electronic data processing engineer in a government IT department.</w:t>
      </w:r>
    </w:p>
    <w:p w:rsidR="006A018D" w:rsidRPr="00EB0026" w:rsidRDefault="5AC5016F"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sz w:val="22"/>
          <w:szCs w:val="22"/>
        </w:rPr>
        <w:t>Proficient in Visual Basic 5.0,6.0,</w:t>
      </w:r>
      <w:r w:rsidRPr="5AC5016F">
        <w:rPr>
          <w:rFonts w:ascii="Calibri" w:eastAsia="Calibri" w:hAnsi="Calibri" w:cs="Calibri"/>
          <w:b/>
          <w:bCs/>
          <w:sz w:val="22"/>
          <w:szCs w:val="22"/>
        </w:rPr>
        <w:t>Microsoft Foundation Classes,Visual C++,ActiveX, COM/DCOM</w:t>
      </w:r>
      <w:r w:rsidRPr="5AC5016F">
        <w:rPr>
          <w:rFonts w:ascii="Calibri" w:eastAsia="Calibri" w:hAnsi="Calibri" w:cs="Calibri"/>
          <w:sz w:val="22"/>
          <w:szCs w:val="22"/>
        </w:rPr>
        <w:t xml:space="preserve"> Programming using </w:t>
      </w:r>
      <w:r w:rsidRPr="5AC5016F">
        <w:rPr>
          <w:rFonts w:ascii="Calibri" w:eastAsia="Calibri" w:hAnsi="Calibri" w:cs="Calibri"/>
          <w:b/>
          <w:bCs/>
          <w:sz w:val="22"/>
          <w:szCs w:val="22"/>
        </w:rPr>
        <w:t>MS Visual Studio 6.0.</w:t>
      </w:r>
    </w:p>
    <w:p w:rsidR="006A018D" w:rsidRPr="00EB0026" w:rsidRDefault="000C10ED"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sz w:val="22"/>
          <w:szCs w:val="22"/>
        </w:rPr>
        <w:t xml:space="preserve">Good </w:t>
      </w:r>
      <w:r w:rsidR="006A018D" w:rsidRPr="5AC5016F">
        <w:rPr>
          <w:rFonts w:ascii="Calibri" w:eastAsia="Calibri" w:hAnsi="Calibri" w:cs="Calibri"/>
          <w:sz w:val="22"/>
          <w:szCs w:val="22"/>
        </w:rPr>
        <w:t xml:space="preserve">experience </w:t>
      </w:r>
      <w:r w:rsidRPr="5AC5016F">
        <w:rPr>
          <w:rFonts w:ascii="Calibri" w:eastAsia="Calibri" w:hAnsi="Calibri" w:cs="Calibri"/>
          <w:sz w:val="22"/>
          <w:szCs w:val="22"/>
        </w:rPr>
        <w:t>o</w:t>
      </w:r>
      <w:r w:rsidR="006A018D" w:rsidRPr="5AC5016F">
        <w:rPr>
          <w:rFonts w:ascii="Calibri" w:eastAsia="Calibri" w:hAnsi="Calibri" w:cs="Calibri"/>
          <w:sz w:val="22"/>
          <w:szCs w:val="22"/>
        </w:rPr>
        <w:t>n</w:t>
      </w:r>
      <w:r w:rsidRPr="5AC5016F">
        <w:rPr>
          <w:rFonts w:ascii="Calibri" w:eastAsia="Calibri" w:hAnsi="Calibri" w:cs="Calibri"/>
          <w:sz w:val="22"/>
          <w:szCs w:val="22"/>
        </w:rPr>
        <w:t xml:space="preserve"> version control systems such as </w:t>
      </w:r>
      <w:r w:rsidRPr="5AC5016F">
        <w:rPr>
          <w:rFonts w:ascii="Calibri" w:eastAsia="Calibri" w:hAnsi="Calibri" w:cs="Calibri"/>
          <w:b/>
          <w:bCs/>
          <w:sz w:val="22"/>
          <w:szCs w:val="22"/>
        </w:rPr>
        <w:t>Visual Source Safe (VSS)</w:t>
      </w:r>
      <w:r w:rsidRPr="5AC5016F">
        <w:rPr>
          <w:rFonts w:ascii="Calibri" w:eastAsia="Calibri" w:hAnsi="Calibri" w:cs="Calibri"/>
          <w:sz w:val="22"/>
          <w:szCs w:val="22"/>
        </w:rPr>
        <w:t>, PVCS</w:t>
      </w:r>
      <w:r w:rsidR="007F3203" w:rsidRPr="5AC5016F">
        <w:rPr>
          <w:rFonts w:ascii="Calibri" w:eastAsia="Calibri" w:hAnsi="Calibri" w:cs="Calibri"/>
          <w:sz w:val="22"/>
          <w:szCs w:val="22"/>
        </w:rPr>
        <w:t xml:space="preserve">, </w:t>
      </w:r>
      <w:r w:rsidR="006A018D" w:rsidRPr="5AC5016F">
        <w:rPr>
          <w:rFonts w:ascii="Calibri" w:eastAsia="Calibri" w:hAnsi="Calibri" w:cs="Calibri"/>
          <w:sz w:val="22"/>
          <w:szCs w:val="22"/>
        </w:rPr>
        <w:t xml:space="preserve">IBM </w:t>
      </w:r>
      <w:r w:rsidR="007F3203" w:rsidRPr="5AC5016F">
        <w:rPr>
          <w:rFonts w:ascii="Calibri" w:eastAsia="Calibri" w:hAnsi="Calibri" w:cs="Calibri"/>
          <w:sz w:val="22"/>
          <w:szCs w:val="22"/>
        </w:rPr>
        <w:t>Change-</w:t>
      </w:r>
      <w:r w:rsidR="006A018D" w:rsidRPr="5AC5016F">
        <w:rPr>
          <w:rFonts w:ascii="Calibri" w:eastAsia="Calibri" w:hAnsi="Calibri" w:cs="Calibri"/>
          <w:sz w:val="22"/>
          <w:szCs w:val="22"/>
        </w:rPr>
        <w:t>Man,</w:t>
      </w:r>
      <w:r w:rsidR="006A018D" w:rsidRPr="5AC5016F">
        <w:rPr>
          <w:rFonts w:ascii="Calibri" w:eastAsia="Calibri" w:hAnsi="Calibri" w:cs="Calibri"/>
          <w:b/>
          <w:bCs/>
          <w:sz w:val="22"/>
          <w:szCs w:val="22"/>
        </w:rPr>
        <w:t xml:space="preserve"> TFS</w:t>
      </w:r>
      <w:r w:rsidR="006A018D" w:rsidRPr="5AC5016F">
        <w:rPr>
          <w:rFonts w:ascii="Calibri" w:eastAsia="Calibri" w:hAnsi="Calibri" w:cs="Calibri"/>
          <w:sz w:val="22"/>
          <w:szCs w:val="22"/>
        </w:rPr>
        <w:t xml:space="preserve"> and </w:t>
      </w:r>
      <w:r w:rsidR="006A018D" w:rsidRPr="5AC5016F">
        <w:rPr>
          <w:rFonts w:ascii="Calibri" w:eastAsia="Calibri" w:hAnsi="Calibri" w:cs="Calibri"/>
          <w:b/>
          <w:bCs/>
          <w:sz w:val="22"/>
          <w:szCs w:val="22"/>
        </w:rPr>
        <w:t>SVN</w:t>
      </w:r>
      <w:r w:rsidRPr="5AC5016F">
        <w:rPr>
          <w:rFonts w:ascii="Calibri" w:eastAsia="Calibri" w:hAnsi="Calibri" w:cs="Calibri"/>
          <w:sz w:val="22"/>
          <w:szCs w:val="22"/>
        </w:rPr>
        <w:t xml:space="preserve">. </w:t>
      </w:r>
      <w:r w:rsidR="006A018D" w:rsidRPr="5AC5016F">
        <w:rPr>
          <w:rFonts w:ascii="Calibri" w:eastAsia="Calibri" w:hAnsi="Calibri" w:cs="Calibri"/>
          <w:color w:val="222222"/>
          <w:sz w:val="22"/>
          <w:szCs w:val="22"/>
          <w:shd w:val="clear" w:color="auto" w:fill="FFFFFF"/>
        </w:rPr>
        <w:t>Excellent team player with problem-solving and trouble-shooting capabilities.</w:t>
      </w:r>
    </w:p>
    <w:p w:rsidR="000C10ED" w:rsidRPr="006D2C05" w:rsidRDefault="006A018D" w:rsidP="5AC5016F">
      <w:pPr>
        <w:numPr>
          <w:ilvl w:val="0"/>
          <w:numId w:val="5"/>
        </w:numPr>
        <w:tabs>
          <w:tab w:val="left" w:pos="360"/>
        </w:tabs>
        <w:jc w:val="both"/>
        <w:rPr>
          <w:rFonts w:ascii="Calibri" w:eastAsia="Calibri" w:hAnsi="Calibri" w:cs="Calibri"/>
          <w:sz w:val="22"/>
          <w:szCs w:val="22"/>
        </w:rPr>
      </w:pPr>
      <w:r w:rsidRPr="5AC5016F">
        <w:rPr>
          <w:rFonts w:ascii="Calibri" w:eastAsia="Calibri" w:hAnsi="Calibri" w:cs="Calibri"/>
          <w:color w:val="222222"/>
          <w:sz w:val="22"/>
          <w:szCs w:val="22"/>
          <w:shd w:val="clear" w:color="auto" w:fill="FFFFFF"/>
        </w:rPr>
        <w:t>Strong problem solving abilities and</w:t>
      </w:r>
      <w:r w:rsidRPr="5AC5016F">
        <w:rPr>
          <w:rStyle w:val="apple-converted-space"/>
          <w:rFonts w:ascii="Calibri" w:eastAsia="Calibri" w:hAnsi="Calibri" w:cs="Calibri"/>
          <w:color w:val="222222"/>
          <w:sz w:val="22"/>
          <w:szCs w:val="22"/>
          <w:shd w:val="clear" w:color="auto" w:fill="FFFFFF"/>
        </w:rPr>
        <w:t> </w:t>
      </w:r>
      <w:r w:rsidRPr="5AC5016F">
        <w:rPr>
          <w:rFonts w:ascii="Calibri" w:eastAsia="Calibri" w:hAnsi="Calibri" w:cs="Calibri"/>
          <w:b/>
          <w:bCs/>
          <w:color w:val="222222"/>
          <w:sz w:val="22"/>
          <w:szCs w:val="22"/>
          <w:shd w:val="clear" w:color="auto" w:fill="FFFFFF"/>
        </w:rPr>
        <w:t>aptitude to learn new technologies</w:t>
      </w:r>
      <w:r w:rsidRPr="5AC5016F">
        <w:rPr>
          <w:rFonts w:ascii="Calibri" w:eastAsia="Calibri" w:hAnsi="Calibri" w:cs="Calibri"/>
          <w:sz w:val="22"/>
          <w:szCs w:val="22"/>
        </w:rPr>
        <w:t>.</w:t>
      </w:r>
      <w:r w:rsidRPr="5AC5016F">
        <w:rPr>
          <w:rFonts w:ascii="Calibri" w:eastAsia="Calibri" w:hAnsi="Calibri" w:cs="Calibri"/>
          <w:color w:val="222222"/>
          <w:shd w:val="clear" w:color="auto" w:fill="FFFFFF"/>
        </w:rPr>
        <w:t>Demonstrative experience in interacting the customers and provide</w:t>
      </w:r>
      <w:r w:rsidRPr="5AC5016F">
        <w:rPr>
          <w:rStyle w:val="apple-converted-space"/>
          <w:rFonts w:ascii="Calibri" w:eastAsia="Calibri" w:hAnsi="Calibri" w:cs="Calibri"/>
          <w:color w:val="222222"/>
          <w:shd w:val="clear" w:color="auto" w:fill="FFFFFF"/>
        </w:rPr>
        <w:t> </w:t>
      </w:r>
      <w:r w:rsidRPr="5AC5016F">
        <w:rPr>
          <w:rFonts w:ascii="Calibri" w:eastAsia="Calibri" w:hAnsi="Calibri" w:cs="Calibri"/>
          <w:b/>
          <w:bCs/>
          <w:color w:val="222222"/>
          <w:shd w:val="clear" w:color="auto" w:fill="FFFFFF"/>
        </w:rPr>
        <w:t>best practices</w:t>
      </w:r>
      <w:r w:rsidRPr="5AC5016F">
        <w:rPr>
          <w:rFonts w:ascii="Calibri" w:eastAsia="Calibri" w:hAnsi="Calibri" w:cs="Calibri"/>
          <w:color w:val="222222"/>
          <w:shd w:val="clear" w:color="auto" w:fill="FFFFFF"/>
        </w:rPr>
        <w:t>.</w:t>
      </w:r>
    </w:p>
    <w:p w:rsidR="00C619FD" w:rsidRDefault="00C619FD" w:rsidP="000C10ED">
      <w:pPr>
        <w:ind w:left="720"/>
        <w:jc w:val="both"/>
        <w:rPr>
          <w:rFonts w:ascii="Arial" w:hAnsi="Arial" w:cs="Arial"/>
          <w:sz w:val="20"/>
          <w:szCs w:val="20"/>
        </w:rPr>
      </w:pPr>
    </w:p>
    <w:p w:rsidR="003A7313" w:rsidRPr="00224F00" w:rsidRDefault="5AC5016F" w:rsidP="5AC5016F">
      <w:pPr>
        <w:pStyle w:val="Heading1"/>
        <w:numPr>
          <w:ilvl w:val="0"/>
          <w:numId w:val="0"/>
        </w:numPr>
        <w:rPr>
          <w:rFonts w:ascii="Calibri,Arial" w:eastAsia="Calibri,Arial" w:hAnsi="Calibri,Arial" w:cs="Calibri,Arial"/>
          <w:b w:val="0"/>
          <w:sz w:val="20"/>
          <w:szCs w:val="20"/>
        </w:rPr>
      </w:pPr>
      <w:r w:rsidRPr="5AC5016F">
        <w:rPr>
          <w:rFonts w:ascii="Calibri" w:eastAsia="Calibri" w:hAnsi="Calibri" w:cs="Calibri"/>
          <w:sz w:val="22"/>
        </w:rPr>
        <w:t>Education</w:t>
      </w:r>
    </w:p>
    <w:p w:rsidR="00844D15" w:rsidRPr="0081051D" w:rsidRDefault="577CBBBC" w:rsidP="577CBBBC">
      <w:pPr>
        <w:numPr>
          <w:ilvl w:val="0"/>
          <w:numId w:val="4"/>
        </w:numPr>
        <w:spacing w:line="360" w:lineRule="auto"/>
        <w:jc w:val="both"/>
        <w:rPr>
          <w:rFonts w:ascii="Calibri" w:eastAsia="Calibri" w:hAnsi="Calibri" w:cs="Calibri"/>
          <w:sz w:val="22"/>
          <w:szCs w:val="22"/>
        </w:rPr>
      </w:pPr>
      <w:r w:rsidRPr="577CBBBC">
        <w:rPr>
          <w:rFonts w:ascii="Calibri" w:eastAsia="Calibri" w:hAnsi="Calibri" w:cs="Calibri"/>
          <w:sz w:val="22"/>
          <w:szCs w:val="22"/>
        </w:rPr>
        <w:t>Master of Science in Electronics from Nagarjuna University, India, Year 1999.</w:t>
      </w:r>
    </w:p>
    <w:p w:rsidR="00844D15" w:rsidRDefault="577CBBBC" w:rsidP="577CBBBC">
      <w:pPr>
        <w:numPr>
          <w:ilvl w:val="0"/>
          <w:numId w:val="4"/>
        </w:numPr>
        <w:spacing w:line="360" w:lineRule="auto"/>
        <w:jc w:val="both"/>
        <w:rPr>
          <w:rFonts w:ascii="Calibri" w:eastAsia="Calibri" w:hAnsi="Calibri" w:cs="Calibri"/>
          <w:sz w:val="22"/>
          <w:szCs w:val="22"/>
        </w:rPr>
      </w:pPr>
      <w:r w:rsidRPr="577CBBBC">
        <w:rPr>
          <w:rFonts w:ascii="Calibri" w:eastAsia="Calibri" w:hAnsi="Calibri" w:cs="Calibri"/>
          <w:sz w:val="22"/>
          <w:szCs w:val="22"/>
        </w:rPr>
        <w:t>Bachelor of Science in Electronics from Sri Venkateswara University, India</w:t>
      </w:r>
      <w:r w:rsidRPr="577CBBBC">
        <w:rPr>
          <w:rFonts w:ascii="Calibri" w:eastAsia="Calibri" w:hAnsi="Calibri" w:cs="Calibri"/>
          <w:b/>
          <w:bCs/>
          <w:sz w:val="22"/>
          <w:szCs w:val="22"/>
        </w:rPr>
        <w:t xml:space="preserve">, </w:t>
      </w:r>
      <w:r w:rsidRPr="577CBBBC">
        <w:rPr>
          <w:rFonts w:ascii="Calibri" w:eastAsia="Calibri" w:hAnsi="Calibri" w:cs="Calibri"/>
          <w:sz w:val="22"/>
          <w:szCs w:val="22"/>
        </w:rPr>
        <w:t>Year 1996.</w:t>
      </w:r>
    </w:p>
    <w:p w:rsidR="00DC1BA3" w:rsidRPr="00844D15" w:rsidRDefault="5AC5016F" w:rsidP="5AC5016F">
      <w:pPr>
        <w:spacing w:line="360" w:lineRule="auto"/>
        <w:jc w:val="both"/>
        <w:rPr>
          <w:rFonts w:ascii="Calibri" w:eastAsia="Calibri" w:hAnsi="Calibri" w:cs="Calibri"/>
          <w:b/>
          <w:bCs/>
          <w:sz w:val="22"/>
          <w:szCs w:val="22"/>
        </w:rPr>
      </w:pPr>
      <w:r w:rsidRPr="5AC5016F">
        <w:rPr>
          <w:rFonts w:ascii="Calibri" w:eastAsia="Calibri" w:hAnsi="Calibri" w:cs="Calibri"/>
          <w:b/>
          <w:bCs/>
          <w:sz w:val="22"/>
          <w:szCs w:val="22"/>
        </w:rPr>
        <w:t>Technical Skills</w:t>
      </w:r>
    </w:p>
    <w:p w:rsidR="00CC7038" w:rsidRPr="00F90391" w:rsidRDefault="00CC7038" w:rsidP="577CBBBC">
      <w:pPr>
        <w:spacing w:line="240" w:lineRule="atLeast"/>
        <w:ind w:left="2880" w:hanging="2880"/>
        <w:rPr>
          <w:rFonts w:ascii="Calibri" w:eastAsia="Calibri" w:hAnsi="Calibri" w:cs="Calibri"/>
          <w:sz w:val="22"/>
          <w:szCs w:val="22"/>
        </w:rPr>
      </w:pPr>
      <w:r w:rsidRPr="5AC5016F">
        <w:rPr>
          <w:rFonts w:ascii="Calibri" w:eastAsia="Calibri" w:hAnsi="Calibri" w:cs="Calibri"/>
          <w:b/>
          <w:bCs/>
          <w:sz w:val="22"/>
          <w:szCs w:val="22"/>
        </w:rPr>
        <w:t>Specialization</w:t>
      </w:r>
      <w:r w:rsidRPr="00F90391">
        <w:rPr>
          <w:rFonts w:ascii="Calibri" w:hAnsi="Calibri" w:cs="Calibri"/>
          <w:b/>
          <w:sz w:val="22"/>
          <w:szCs w:val="22"/>
        </w:rPr>
        <w:tab/>
      </w:r>
      <w:r w:rsidRPr="5AC5016F">
        <w:rPr>
          <w:rFonts w:ascii="Calibri" w:eastAsia="Calibri" w:hAnsi="Calibri" w:cs="Calibri"/>
          <w:sz w:val="22"/>
          <w:szCs w:val="22"/>
        </w:rPr>
        <w:t>Microsoft.Net Framework 4.0/3.5/3.0 Microsoft Visual Studio.NET 2005/2008/2010,C#.Net,</w:t>
      </w:r>
      <w:r w:rsidR="00BC287C" w:rsidRPr="5AC5016F">
        <w:rPr>
          <w:rFonts w:ascii="Calibri" w:eastAsia="Calibri" w:hAnsi="Calibri" w:cs="Calibri"/>
          <w:sz w:val="22"/>
          <w:szCs w:val="22"/>
        </w:rPr>
        <w:t>MVC,</w:t>
      </w:r>
      <w:r w:rsidRPr="5AC5016F">
        <w:rPr>
          <w:rFonts w:ascii="Calibri" w:eastAsia="Calibri" w:hAnsi="Calibri" w:cs="Calibri"/>
          <w:sz w:val="22"/>
          <w:szCs w:val="22"/>
        </w:rPr>
        <w:t xml:space="preserve"> ADO.NET, Microsoft SQL Server 2000/2005,SQL Server 2000/2005/2008, XML, HTML, DHTM</w:t>
      </w:r>
      <w:r w:rsidR="000170B5" w:rsidRPr="5AC5016F">
        <w:rPr>
          <w:rFonts w:ascii="Calibri" w:eastAsia="Calibri" w:hAnsi="Calibri" w:cs="Calibri"/>
          <w:sz w:val="22"/>
          <w:szCs w:val="22"/>
        </w:rPr>
        <w:t>L, Visual Basic 6.0 ,Visual C++</w:t>
      </w:r>
    </w:p>
    <w:p w:rsidR="00CC7038" w:rsidRPr="00F90391" w:rsidRDefault="00CC7038" w:rsidP="577CBBBC">
      <w:pPr>
        <w:ind w:left="2880" w:hanging="2880"/>
        <w:rPr>
          <w:rFonts w:ascii="Calibri" w:eastAsia="Calibri" w:hAnsi="Calibri" w:cs="Calibri"/>
          <w:sz w:val="22"/>
          <w:szCs w:val="22"/>
        </w:rPr>
      </w:pPr>
      <w:r w:rsidRPr="5AC5016F">
        <w:rPr>
          <w:rFonts w:ascii="Calibri" w:eastAsia="Calibri" w:hAnsi="Calibri" w:cs="Calibri"/>
          <w:b/>
          <w:bCs/>
          <w:sz w:val="22"/>
          <w:szCs w:val="22"/>
        </w:rPr>
        <w:t>Web Technologies</w:t>
      </w:r>
      <w:r w:rsidRPr="00F90391">
        <w:rPr>
          <w:rFonts w:ascii="Calibri" w:hAnsi="Calibri" w:cs="Calibri"/>
          <w:b/>
          <w:sz w:val="22"/>
          <w:szCs w:val="22"/>
        </w:rPr>
        <w:tab/>
      </w:r>
      <w:r w:rsidRPr="5AC5016F">
        <w:rPr>
          <w:rFonts w:ascii="Calibri" w:eastAsia="Calibri" w:hAnsi="Calibri" w:cs="Calibri"/>
          <w:sz w:val="22"/>
          <w:szCs w:val="22"/>
        </w:rPr>
        <w:t>MicrosoftNET framework 4.0, 3.5, 3.0, 2.0, C#.Net, ADO.NET, Servlets, JSP, WebLogic Servers and HTML XML Web Services</w:t>
      </w:r>
      <w:r w:rsidR="00776378" w:rsidRPr="5AC5016F">
        <w:rPr>
          <w:rFonts w:ascii="Calibri" w:eastAsia="Calibri" w:hAnsi="Calibri" w:cs="Calibri"/>
          <w:sz w:val="22"/>
          <w:szCs w:val="22"/>
        </w:rPr>
        <w:t>,ASP.Net,MVC,WPF</w:t>
      </w:r>
    </w:p>
    <w:p w:rsidR="00CC7038" w:rsidRPr="00F90391" w:rsidRDefault="00CC7038" w:rsidP="5AC5016F">
      <w:pPr>
        <w:rPr>
          <w:rFonts w:ascii="Calibri" w:eastAsia="Calibri" w:hAnsi="Calibri" w:cs="Calibri"/>
          <w:sz w:val="22"/>
          <w:szCs w:val="22"/>
        </w:rPr>
      </w:pPr>
      <w:r w:rsidRPr="5AC5016F">
        <w:rPr>
          <w:rFonts w:ascii="Calibri" w:eastAsia="Calibri" w:hAnsi="Calibri" w:cs="Calibri"/>
          <w:b/>
          <w:bCs/>
          <w:sz w:val="22"/>
          <w:szCs w:val="22"/>
        </w:rPr>
        <w:t xml:space="preserve">Methodologies </w:t>
      </w:r>
      <w:r w:rsidRPr="00F90391">
        <w:rPr>
          <w:rFonts w:ascii="Calibri" w:hAnsi="Calibri" w:cs="Calibri"/>
          <w:b/>
          <w:sz w:val="22"/>
          <w:szCs w:val="22"/>
        </w:rPr>
        <w:tab/>
      </w:r>
      <w:r w:rsidRPr="00F90391">
        <w:rPr>
          <w:rFonts w:ascii="Calibri" w:hAnsi="Calibri" w:cs="Calibri"/>
          <w:b/>
          <w:sz w:val="22"/>
          <w:szCs w:val="22"/>
        </w:rPr>
        <w:tab/>
      </w:r>
      <w:r w:rsidRPr="5AC5016F">
        <w:rPr>
          <w:rFonts w:ascii="Calibri" w:eastAsia="Calibri" w:hAnsi="Calibri" w:cs="Calibri"/>
          <w:sz w:val="22"/>
          <w:szCs w:val="22"/>
        </w:rPr>
        <w:t xml:space="preserve">Object Oriented Analysis </w:t>
      </w:r>
      <w:r w:rsidR="000170B5" w:rsidRPr="5AC5016F">
        <w:rPr>
          <w:rFonts w:ascii="Calibri" w:eastAsia="Calibri" w:hAnsi="Calibri" w:cs="Calibri"/>
          <w:sz w:val="22"/>
          <w:szCs w:val="22"/>
        </w:rPr>
        <w:t>&amp; Design, UML and Data Modeling</w:t>
      </w:r>
    </w:p>
    <w:p w:rsidR="00CC7038" w:rsidRPr="00F90391" w:rsidRDefault="00CC7038" w:rsidP="577CBBBC">
      <w:pPr>
        <w:rPr>
          <w:rFonts w:ascii="Calibri" w:eastAsia="Calibri" w:hAnsi="Calibri" w:cs="Calibri"/>
          <w:sz w:val="22"/>
          <w:szCs w:val="22"/>
        </w:rPr>
      </w:pPr>
      <w:r w:rsidRPr="5AC5016F">
        <w:rPr>
          <w:rFonts w:ascii="Calibri" w:eastAsia="Calibri" w:hAnsi="Calibri" w:cs="Calibri"/>
          <w:b/>
          <w:bCs/>
          <w:sz w:val="22"/>
          <w:szCs w:val="22"/>
        </w:rPr>
        <w:t>Databases</w:t>
      </w:r>
      <w:r w:rsidRPr="00F90391">
        <w:rPr>
          <w:rFonts w:ascii="Calibri" w:hAnsi="Calibri" w:cs="Calibri"/>
          <w:b/>
          <w:bCs/>
          <w:sz w:val="22"/>
          <w:szCs w:val="22"/>
        </w:rPr>
        <w:tab/>
      </w:r>
      <w:r w:rsidRPr="00F90391">
        <w:rPr>
          <w:rFonts w:ascii="Calibri" w:hAnsi="Calibri" w:cs="Calibri"/>
          <w:b/>
          <w:bCs/>
          <w:sz w:val="22"/>
          <w:szCs w:val="22"/>
        </w:rPr>
        <w:tab/>
      </w:r>
      <w:r w:rsidRPr="00F90391">
        <w:rPr>
          <w:rFonts w:ascii="Calibri" w:hAnsi="Calibri" w:cs="Calibri"/>
          <w:b/>
          <w:bCs/>
          <w:sz w:val="22"/>
          <w:szCs w:val="22"/>
        </w:rPr>
        <w:tab/>
      </w:r>
      <w:r w:rsidRPr="5AC5016F">
        <w:rPr>
          <w:rFonts w:ascii="Calibri" w:eastAsia="Calibri" w:hAnsi="Calibri" w:cs="Calibri"/>
          <w:sz w:val="22"/>
          <w:szCs w:val="22"/>
        </w:rPr>
        <w:t>MS SQL Server 2000/2005/2008, Oracle 8i, Visual FoxPro, MS Access</w:t>
      </w:r>
    </w:p>
    <w:p w:rsidR="00CC7038" w:rsidRPr="00F90391" w:rsidRDefault="00CC7038" w:rsidP="5AC5016F">
      <w:pPr>
        <w:rPr>
          <w:rFonts w:ascii="Calibri" w:eastAsia="Calibri" w:hAnsi="Calibri" w:cs="Calibri"/>
          <w:sz w:val="22"/>
          <w:szCs w:val="22"/>
        </w:rPr>
      </w:pPr>
      <w:r w:rsidRPr="5AC5016F">
        <w:rPr>
          <w:rFonts w:ascii="Calibri" w:eastAsia="Calibri" w:hAnsi="Calibri" w:cs="Calibri"/>
          <w:b/>
          <w:bCs/>
          <w:sz w:val="22"/>
          <w:szCs w:val="22"/>
        </w:rPr>
        <w:t>Markup Languages</w:t>
      </w:r>
      <w:r w:rsidRPr="00F90391">
        <w:rPr>
          <w:rFonts w:ascii="Calibri" w:hAnsi="Calibri" w:cs="Calibri"/>
          <w:b/>
          <w:sz w:val="22"/>
          <w:szCs w:val="22"/>
        </w:rPr>
        <w:tab/>
      </w:r>
      <w:r w:rsidRPr="00F90391">
        <w:rPr>
          <w:rFonts w:ascii="Calibri" w:hAnsi="Calibri" w:cs="Calibri"/>
          <w:b/>
          <w:sz w:val="22"/>
          <w:szCs w:val="22"/>
        </w:rPr>
        <w:tab/>
      </w:r>
      <w:r w:rsidRPr="5AC5016F">
        <w:rPr>
          <w:rFonts w:ascii="Calibri" w:eastAsia="Calibri" w:hAnsi="Calibri" w:cs="Calibri"/>
          <w:sz w:val="22"/>
          <w:szCs w:val="22"/>
        </w:rPr>
        <w:t>HTML, DHTML, XHTML, XML</w:t>
      </w:r>
    </w:p>
    <w:p w:rsidR="00CC7038" w:rsidRPr="00F90391" w:rsidRDefault="577CBBBC" w:rsidP="577CBBBC">
      <w:pPr>
        <w:rPr>
          <w:rFonts w:ascii="Calibri" w:eastAsia="Calibri" w:hAnsi="Calibri" w:cs="Calibri"/>
          <w:sz w:val="22"/>
          <w:szCs w:val="22"/>
        </w:rPr>
      </w:pPr>
      <w:r w:rsidRPr="577CBBBC">
        <w:rPr>
          <w:rFonts w:ascii="Calibri" w:eastAsia="Calibri" w:hAnsi="Calibri" w:cs="Calibri"/>
          <w:b/>
          <w:bCs/>
          <w:sz w:val="22"/>
          <w:szCs w:val="22"/>
        </w:rPr>
        <w:t xml:space="preserve">Programming Languages             </w:t>
      </w:r>
      <w:r w:rsidRPr="577CBBBC">
        <w:rPr>
          <w:rFonts w:ascii="Calibri" w:eastAsia="Calibri" w:hAnsi="Calibri" w:cs="Calibri"/>
          <w:sz w:val="22"/>
          <w:szCs w:val="22"/>
        </w:rPr>
        <w:t>C, C++, C#.Net, VB.Net</w:t>
      </w:r>
    </w:p>
    <w:p w:rsidR="00CC7038" w:rsidRPr="00F90391" w:rsidRDefault="00CC7038" w:rsidP="577CBBBC">
      <w:pPr>
        <w:rPr>
          <w:rFonts w:ascii="Calibri" w:eastAsia="Calibri" w:hAnsi="Calibri" w:cs="Calibri"/>
          <w:sz w:val="22"/>
          <w:szCs w:val="22"/>
        </w:rPr>
      </w:pPr>
      <w:r w:rsidRPr="5AC5016F">
        <w:rPr>
          <w:rFonts w:ascii="Calibri" w:eastAsia="Calibri" w:hAnsi="Calibri" w:cs="Calibri"/>
          <w:b/>
          <w:bCs/>
          <w:sz w:val="22"/>
          <w:szCs w:val="22"/>
        </w:rPr>
        <w:t>Packages</w:t>
      </w:r>
      <w:r w:rsidRPr="00F90391">
        <w:rPr>
          <w:rFonts w:ascii="Calibri" w:hAnsi="Calibri" w:cs="Calibri"/>
          <w:b/>
          <w:sz w:val="22"/>
          <w:szCs w:val="22"/>
        </w:rPr>
        <w:tab/>
      </w:r>
      <w:r w:rsidRPr="00F90391">
        <w:rPr>
          <w:rFonts w:ascii="Calibri" w:hAnsi="Calibri" w:cs="Calibri"/>
          <w:b/>
          <w:sz w:val="22"/>
          <w:szCs w:val="22"/>
        </w:rPr>
        <w:tab/>
      </w:r>
      <w:r w:rsidRPr="00F90391">
        <w:rPr>
          <w:rFonts w:ascii="Calibri" w:hAnsi="Calibri" w:cs="Calibri"/>
          <w:b/>
          <w:sz w:val="22"/>
          <w:szCs w:val="22"/>
        </w:rPr>
        <w:tab/>
      </w:r>
      <w:r w:rsidRPr="5AC5016F">
        <w:rPr>
          <w:rFonts w:ascii="Calibri" w:eastAsia="Calibri" w:hAnsi="Calibri" w:cs="Calibri"/>
          <w:sz w:val="22"/>
          <w:szCs w:val="22"/>
        </w:rPr>
        <w:t>dBase, Lotus-123, MS Office</w:t>
      </w:r>
    </w:p>
    <w:p w:rsidR="00CC7038" w:rsidRPr="00F90391" w:rsidRDefault="00CC7038" w:rsidP="577CBBBC">
      <w:pPr>
        <w:ind w:left="2880" w:hanging="2880"/>
        <w:rPr>
          <w:rFonts w:ascii="Calibri" w:eastAsia="Calibri" w:hAnsi="Calibri" w:cs="Calibri"/>
          <w:sz w:val="22"/>
          <w:szCs w:val="22"/>
        </w:rPr>
      </w:pPr>
      <w:r w:rsidRPr="5AC5016F">
        <w:rPr>
          <w:rFonts w:ascii="Calibri" w:eastAsia="Calibri" w:hAnsi="Calibri" w:cs="Calibri"/>
          <w:b/>
          <w:bCs/>
          <w:sz w:val="22"/>
          <w:szCs w:val="22"/>
        </w:rPr>
        <w:t>Scripting Languages</w:t>
      </w:r>
      <w:r w:rsidRPr="00F90391">
        <w:rPr>
          <w:rFonts w:ascii="Calibri" w:hAnsi="Calibri" w:cs="Calibri"/>
          <w:b/>
          <w:sz w:val="22"/>
          <w:szCs w:val="22"/>
        </w:rPr>
        <w:tab/>
      </w:r>
      <w:r w:rsidRPr="5AC5016F">
        <w:rPr>
          <w:rFonts w:ascii="Calibri" w:eastAsia="Calibri" w:hAnsi="Calibri" w:cs="Calibri"/>
          <w:sz w:val="22"/>
          <w:szCs w:val="22"/>
        </w:rPr>
        <w:t>NSIS, Install Shield 6.3, Bash Script, Power CLI, JavaScript</w:t>
      </w:r>
      <w:r w:rsidR="002A5008" w:rsidRPr="5AC5016F">
        <w:rPr>
          <w:rFonts w:ascii="Calibri" w:eastAsia="Calibri" w:hAnsi="Calibri" w:cs="Calibri"/>
          <w:sz w:val="22"/>
          <w:szCs w:val="22"/>
        </w:rPr>
        <w:t>, JQuery, AngularJS</w:t>
      </w:r>
    </w:p>
    <w:p w:rsidR="00927FC3" w:rsidRDefault="00CC7038" w:rsidP="577CBBBC">
      <w:pPr>
        <w:rPr>
          <w:rFonts w:ascii="Calibri" w:eastAsia="Calibri" w:hAnsi="Calibri" w:cs="Calibri"/>
          <w:sz w:val="22"/>
          <w:szCs w:val="22"/>
        </w:rPr>
      </w:pPr>
      <w:r w:rsidRPr="5AC5016F">
        <w:rPr>
          <w:rFonts w:ascii="Calibri" w:eastAsia="Calibri" w:hAnsi="Calibri" w:cs="Calibri"/>
          <w:b/>
          <w:bCs/>
          <w:sz w:val="22"/>
          <w:szCs w:val="22"/>
        </w:rPr>
        <w:lastRenderedPageBreak/>
        <w:t xml:space="preserve">Operating </w:t>
      </w:r>
      <w:r w:rsidRPr="00F90391">
        <w:rPr>
          <w:rFonts w:ascii="Calibri" w:hAnsi="Calibri" w:cs="Calibri"/>
          <w:b/>
          <w:sz w:val="22"/>
          <w:szCs w:val="22"/>
        </w:rPr>
        <w:tab/>
      </w:r>
      <w:r w:rsidR="5AC5016F" w:rsidRPr="5AC5016F">
        <w:rPr>
          <w:rFonts w:ascii="Calibri" w:eastAsia="Calibri" w:hAnsi="Calibri" w:cs="Calibri"/>
          <w:b/>
          <w:bCs/>
          <w:sz w:val="22"/>
          <w:szCs w:val="22"/>
        </w:rPr>
        <w:t>Systems</w:t>
      </w:r>
      <w:r w:rsidRPr="00F90391">
        <w:rPr>
          <w:rFonts w:ascii="Calibri" w:hAnsi="Calibri" w:cs="Calibri"/>
          <w:b/>
          <w:sz w:val="22"/>
          <w:szCs w:val="22"/>
        </w:rPr>
        <w:tab/>
      </w:r>
      <w:r w:rsidR="00927FC3" w:rsidRPr="5AC5016F">
        <w:rPr>
          <w:rFonts w:ascii="Calibri" w:eastAsia="Calibri" w:hAnsi="Calibri" w:cs="Calibri"/>
          <w:sz w:val="22"/>
          <w:szCs w:val="22"/>
        </w:rPr>
        <w:t>Windows 2008, Windows</w:t>
      </w:r>
      <w:r w:rsidRPr="5AC5016F">
        <w:rPr>
          <w:rFonts w:ascii="Calibri" w:eastAsia="Calibri" w:hAnsi="Calibri" w:cs="Calibri"/>
          <w:sz w:val="22"/>
          <w:szCs w:val="22"/>
        </w:rPr>
        <w:t xml:space="preserve"> 2003, Windows 2000, Windows NT 4.0, </w:t>
      </w:r>
    </w:p>
    <w:p w:rsidR="00CC7038" w:rsidRPr="00927FC3" w:rsidRDefault="5AC5016F" w:rsidP="5AC5016F">
      <w:pPr>
        <w:ind w:left="2160" w:firstLine="720"/>
        <w:rPr>
          <w:rFonts w:ascii="Calibri" w:eastAsia="Calibri" w:hAnsi="Calibri" w:cs="Calibri"/>
          <w:b/>
          <w:bCs/>
          <w:sz w:val="22"/>
          <w:szCs w:val="22"/>
        </w:rPr>
      </w:pPr>
      <w:r w:rsidRPr="5AC5016F">
        <w:rPr>
          <w:rFonts w:ascii="Calibri" w:eastAsia="Calibri" w:hAnsi="Calibri" w:cs="Calibri"/>
          <w:sz w:val="22"/>
          <w:szCs w:val="22"/>
        </w:rPr>
        <w:t>Red Hat Linux6.0,Windows 8/10,VMWare 7x/12.5</w:t>
      </w:r>
    </w:p>
    <w:p w:rsidR="00CC7038" w:rsidRDefault="00CC7038" w:rsidP="5AC5016F">
      <w:pPr>
        <w:rPr>
          <w:rFonts w:ascii="Calibri" w:eastAsia="Calibri" w:hAnsi="Calibri" w:cs="Calibri"/>
        </w:rPr>
      </w:pPr>
      <w:r w:rsidRPr="5AC5016F">
        <w:rPr>
          <w:rFonts w:ascii="Calibri" w:eastAsia="Calibri" w:hAnsi="Calibri" w:cs="Calibri"/>
          <w:b/>
          <w:bCs/>
          <w:sz w:val="22"/>
          <w:szCs w:val="22"/>
        </w:rPr>
        <w:t>Tools</w:t>
      </w:r>
      <w:r w:rsidRPr="00F90391">
        <w:rPr>
          <w:rFonts w:ascii="Calibri" w:hAnsi="Calibri" w:cs="Calibri"/>
          <w:b/>
          <w:sz w:val="22"/>
          <w:szCs w:val="22"/>
        </w:rPr>
        <w:tab/>
      </w:r>
      <w:r w:rsidRPr="00F90391">
        <w:rPr>
          <w:rFonts w:ascii="Calibri" w:hAnsi="Calibri" w:cs="Calibri"/>
          <w:b/>
          <w:sz w:val="22"/>
          <w:szCs w:val="22"/>
        </w:rPr>
        <w:tab/>
      </w:r>
      <w:r w:rsidRPr="00F90391">
        <w:rPr>
          <w:rFonts w:ascii="Calibri" w:hAnsi="Calibri" w:cs="Calibri"/>
          <w:b/>
          <w:sz w:val="22"/>
          <w:szCs w:val="22"/>
        </w:rPr>
        <w:tab/>
      </w:r>
      <w:r w:rsidRPr="00F90391">
        <w:rPr>
          <w:rFonts w:ascii="Calibri" w:hAnsi="Calibri" w:cs="Calibri"/>
          <w:b/>
          <w:sz w:val="22"/>
          <w:szCs w:val="22"/>
        </w:rPr>
        <w:tab/>
      </w:r>
      <w:r w:rsidRPr="5AC5016F">
        <w:rPr>
          <w:rFonts w:ascii="Calibri" w:eastAsia="Calibri" w:hAnsi="Calibri" w:cs="Calibri"/>
          <w:sz w:val="22"/>
          <w:szCs w:val="22"/>
        </w:rPr>
        <w:t>vSphere, Putty</w:t>
      </w:r>
    </w:p>
    <w:p w:rsidR="00BC36ED" w:rsidRPr="00DC099C" w:rsidRDefault="00BC36ED" w:rsidP="00CC7038">
      <w:pPr>
        <w:rPr>
          <w:rFonts w:ascii="Calibri" w:hAnsi="Calibri" w:cs="Calibri"/>
        </w:rPr>
      </w:pPr>
    </w:p>
    <w:p w:rsidR="00456707" w:rsidRDefault="5AC5016F" w:rsidP="5AC5016F">
      <w:pPr>
        <w:rPr>
          <w:rFonts w:ascii="Calibri" w:eastAsia="Calibri" w:hAnsi="Calibri" w:cs="Calibri"/>
          <w:b/>
          <w:bCs/>
          <w:sz w:val="22"/>
          <w:szCs w:val="22"/>
        </w:rPr>
      </w:pPr>
      <w:r w:rsidRPr="5AC5016F">
        <w:rPr>
          <w:rFonts w:ascii="Calibri" w:eastAsia="Calibri" w:hAnsi="Calibri" w:cs="Calibri"/>
          <w:b/>
          <w:bCs/>
          <w:sz w:val="22"/>
          <w:szCs w:val="22"/>
        </w:rPr>
        <w:t>EXPERIENCE: </w:t>
      </w:r>
    </w:p>
    <w:p w:rsidR="00A27148" w:rsidRPr="00DE1AD2" w:rsidRDefault="00A27148" w:rsidP="00A27148">
      <w:pPr>
        <w:spacing w:line="280" w:lineRule="exact"/>
        <w:rPr>
          <w:rFonts w:ascii="Calibri" w:hAnsi="Calibri" w:cs="Arial"/>
          <w:b/>
          <w:bCs/>
          <w:sz w:val="22"/>
          <w:szCs w:val="22"/>
        </w:rPr>
      </w:pPr>
    </w:p>
    <w:p w:rsidR="00A27148" w:rsidRPr="000276A1" w:rsidRDefault="00A27148" w:rsidP="577CBBBC">
      <w:pPr>
        <w:spacing w:line="280" w:lineRule="exact"/>
        <w:rPr>
          <w:rFonts w:ascii="Calibri" w:eastAsia="Calibri" w:hAnsi="Calibri" w:cs="Calibri"/>
          <w:b/>
          <w:bCs/>
          <w:sz w:val="22"/>
          <w:szCs w:val="22"/>
        </w:rPr>
      </w:pPr>
      <w:r w:rsidRPr="5AC5016F">
        <w:rPr>
          <w:rFonts w:ascii="Calibri,Arial" w:eastAsia="Calibri,Arial" w:hAnsi="Calibri,Arial" w:cs="Calibri,Arial"/>
          <w:b/>
          <w:bCs/>
          <w:color w:val="252525"/>
          <w:sz w:val="22"/>
          <w:szCs w:val="22"/>
          <w:shd w:val="clear" w:color="auto" w:fill="FFFFFF"/>
        </w:rPr>
        <w:t>Change Healthcare</w:t>
      </w:r>
      <w:r w:rsidRPr="5AC5016F">
        <w:rPr>
          <w:rFonts w:ascii="Calibri" w:eastAsia="Calibri" w:hAnsi="Calibri" w:cs="Calibri"/>
          <w:b/>
          <w:bCs/>
          <w:sz w:val="22"/>
          <w:szCs w:val="22"/>
        </w:rPr>
        <w:t>, St.louis,</w:t>
      </w:r>
      <w:r w:rsidRPr="5AC5016F">
        <w:rPr>
          <w:rFonts w:ascii="Calibri,Arial" w:eastAsia="Calibri,Arial" w:hAnsi="Calibri,Arial" w:cs="Calibri,Arial"/>
          <w:b/>
          <w:bCs/>
          <w:sz w:val="22"/>
          <w:szCs w:val="22"/>
        </w:rPr>
        <w:t>MO</w:t>
      </w:r>
      <w:r w:rsidR="003B6893" w:rsidRPr="5AC5016F">
        <w:rPr>
          <w:rFonts w:ascii="Calibri" w:eastAsia="Calibri" w:hAnsi="Calibri" w:cs="Calibri"/>
          <w:b/>
          <w:bCs/>
          <w:sz w:val="22"/>
          <w:szCs w:val="22"/>
        </w:rPr>
        <w:t>May</w:t>
      </w:r>
      <w:r w:rsidRPr="5AC5016F">
        <w:rPr>
          <w:rFonts w:ascii="Calibri" w:eastAsia="Calibri" w:hAnsi="Calibri" w:cs="Calibri"/>
          <w:b/>
          <w:bCs/>
          <w:sz w:val="22"/>
          <w:szCs w:val="22"/>
        </w:rPr>
        <w:t xml:space="preserve"> 2016 – </w:t>
      </w:r>
      <w:r w:rsidR="00FA6716" w:rsidRPr="5AC5016F">
        <w:rPr>
          <w:rFonts w:ascii="Calibri" w:eastAsia="Calibri" w:hAnsi="Calibri" w:cs="Calibri"/>
          <w:b/>
          <w:bCs/>
          <w:sz w:val="22"/>
          <w:szCs w:val="22"/>
        </w:rPr>
        <w:t>TillDate</w:t>
      </w:r>
    </w:p>
    <w:p w:rsidR="00A27148" w:rsidRPr="000276A1" w:rsidRDefault="5AC5016F" w:rsidP="5AC5016F">
      <w:pPr>
        <w:spacing w:line="280" w:lineRule="exact"/>
        <w:jc w:val="both"/>
        <w:rPr>
          <w:rFonts w:ascii="Calibri" w:eastAsia="Calibri" w:hAnsi="Calibri" w:cs="Calibri"/>
          <w:b/>
          <w:bCs/>
          <w:sz w:val="22"/>
          <w:szCs w:val="22"/>
          <w:lang/>
        </w:rPr>
      </w:pPr>
      <w:r w:rsidRPr="5AC5016F">
        <w:rPr>
          <w:rFonts w:ascii="Calibri,Arial" w:eastAsia="Calibri,Arial" w:hAnsi="Calibri,Arial" w:cs="Calibri,Arial"/>
          <w:b/>
          <w:bCs/>
          <w:sz w:val="22"/>
          <w:szCs w:val="22"/>
        </w:rPr>
        <w:t>Software Developer II</w:t>
      </w:r>
    </w:p>
    <w:p w:rsidR="00A27148" w:rsidRDefault="5AC5016F" w:rsidP="5AC5016F">
      <w:pPr>
        <w:spacing w:line="280" w:lineRule="exact"/>
        <w:rPr>
          <w:rFonts w:ascii="Calibri" w:eastAsia="Calibri" w:hAnsi="Calibri" w:cs="Calibri"/>
          <w:b/>
          <w:bCs/>
          <w:sz w:val="22"/>
          <w:szCs w:val="22"/>
        </w:rPr>
      </w:pPr>
      <w:r w:rsidRPr="5AC5016F">
        <w:rPr>
          <w:rFonts w:ascii="Calibri" w:eastAsia="Calibri" w:hAnsi="Calibri" w:cs="Calibri"/>
          <w:b/>
          <w:bCs/>
          <w:sz w:val="22"/>
          <w:szCs w:val="22"/>
        </w:rPr>
        <w:t>Multi Channel Distribution System (MCDS)</w:t>
      </w:r>
    </w:p>
    <w:p w:rsidR="00994F62" w:rsidRPr="000276A1" w:rsidRDefault="00994F62" w:rsidP="00A27148">
      <w:pPr>
        <w:spacing w:line="280" w:lineRule="exact"/>
        <w:rPr>
          <w:rFonts w:ascii="Calibri" w:hAnsi="Calibri" w:cs="Arial"/>
          <w:b/>
          <w:bCs/>
          <w:sz w:val="22"/>
          <w:szCs w:val="22"/>
        </w:rPr>
      </w:pPr>
    </w:p>
    <w:p w:rsidR="00994F62" w:rsidRDefault="5AC5016F" w:rsidP="5AC5016F">
      <w:pPr>
        <w:spacing w:line="240" w:lineRule="exact"/>
        <w:jc w:val="both"/>
        <w:rPr>
          <w:rFonts w:ascii="Calibri" w:eastAsia="Calibri" w:hAnsi="Calibri" w:cs="Calibri"/>
          <w:sz w:val="22"/>
          <w:szCs w:val="22"/>
          <w:lang/>
        </w:rPr>
      </w:pPr>
      <w:r w:rsidRPr="5AC5016F">
        <w:rPr>
          <w:rFonts w:ascii="Calibri" w:eastAsia="Calibri" w:hAnsi="Calibri" w:cs="Calibri"/>
          <w:sz w:val="22"/>
          <w:szCs w:val="22"/>
          <w:lang/>
        </w:rPr>
        <w:t>Change Healthcare Provider Solutions consist of all the processes and efforts that providers undertake to ensure they are properly compensated by payers and patients for the medical services rendered to patients.  These processes begin with the collection of relevant eligibility, financial and demographic information about the patient and co-pay amounts before care is provided and end with the collection of payment from payers and patients.</w:t>
      </w:r>
    </w:p>
    <w:p w:rsidR="00994F62" w:rsidRDefault="00994F62" w:rsidP="00A27148">
      <w:pPr>
        <w:spacing w:line="240" w:lineRule="exact"/>
        <w:jc w:val="both"/>
        <w:rPr>
          <w:rFonts w:ascii="Calibri" w:hAnsi="Calibri" w:cs="Calibri"/>
          <w:sz w:val="22"/>
          <w:szCs w:val="22"/>
          <w:lang/>
        </w:rPr>
      </w:pPr>
    </w:p>
    <w:p w:rsidR="00994F62" w:rsidRDefault="5AC5016F" w:rsidP="5AC5016F">
      <w:pPr>
        <w:spacing w:line="240" w:lineRule="exact"/>
        <w:jc w:val="both"/>
        <w:rPr>
          <w:rFonts w:ascii="Calibri" w:eastAsia="Calibri" w:hAnsi="Calibri" w:cs="Calibri"/>
          <w:sz w:val="22"/>
          <w:szCs w:val="22"/>
          <w:lang/>
        </w:rPr>
      </w:pPr>
      <w:r w:rsidRPr="5AC5016F">
        <w:rPr>
          <w:rFonts w:ascii="Calibri" w:eastAsia="Calibri" w:hAnsi="Calibri" w:cs="Calibri"/>
          <w:sz w:val="22"/>
          <w:szCs w:val="22"/>
          <w:lang/>
        </w:rPr>
        <w:t xml:space="preserve">MCDS - Multi Channel Distribution System is a Claim Print Service. Document Management, tracks all incoming files, provides history, and provides distribution status for shipment.   </w:t>
      </w:r>
    </w:p>
    <w:p w:rsidR="00994F62" w:rsidRDefault="00994F62" w:rsidP="00994F62">
      <w:pPr>
        <w:spacing w:line="240" w:lineRule="exact"/>
        <w:jc w:val="both"/>
        <w:rPr>
          <w:rFonts w:ascii="Calibri" w:hAnsi="Calibri" w:cs="Calibri"/>
          <w:sz w:val="22"/>
          <w:szCs w:val="22"/>
          <w:lang/>
        </w:rPr>
      </w:pPr>
    </w:p>
    <w:p w:rsidR="00A27148" w:rsidRDefault="5AC5016F" w:rsidP="5AC5016F">
      <w:pPr>
        <w:spacing w:line="240" w:lineRule="exact"/>
        <w:jc w:val="both"/>
        <w:rPr>
          <w:rFonts w:ascii="Calibri,Arial" w:eastAsia="Calibri,Arial" w:hAnsi="Calibri,Arial" w:cs="Calibri,Arial"/>
          <w:b/>
          <w:bCs/>
          <w:sz w:val="22"/>
          <w:szCs w:val="22"/>
          <w:u w:val="single"/>
        </w:rPr>
      </w:pPr>
      <w:r w:rsidRPr="5AC5016F">
        <w:rPr>
          <w:rFonts w:ascii="Calibri,Arial" w:eastAsia="Calibri,Arial" w:hAnsi="Calibri,Arial" w:cs="Calibri,Arial"/>
          <w:b/>
          <w:bCs/>
          <w:sz w:val="22"/>
          <w:szCs w:val="22"/>
          <w:u w:val="single"/>
        </w:rPr>
        <w:t>Responsibilities:</w:t>
      </w:r>
    </w:p>
    <w:p w:rsidR="00994F62" w:rsidRPr="006B5F50" w:rsidRDefault="00994F62" w:rsidP="00A27148">
      <w:pPr>
        <w:spacing w:line="240" w:lineRule="exact"/>
        <w:jc w:val="both"/>
        <w:rPr>
          <w:rFonts w:ascii="Calibri" w:hAnsi="Calibri" w:cs="Arial"/>
          <w:bCs/>
          <w:sz w:val="22"/>
          <w:szCs w:val="22"/>
        </w:rPr>
      </w:pPr>
    </w:p>
    <w:p w:rsidR="00A27148" w:rsidRPr="00FE3B3F" w:rsidRDefault="00A27148" w:rsidP="5AC5016F">
      <w:pPr>
        <w:widowControl w:val="0"/>
        <w:numPr>
          <w:ilvl w:val="0"/>
          <w:numId w:val="15"/>
        </w:numPr>
        <w:suppressAutoHyphens/>
        <w:spacing w:line="240" w:lineRule="exact"/>
        <w:jc w:val="both"/>
        <w:rPr>
          <w:rFonts w:ascii="Calibri" w:eastAsia="Calibri" w:hAnsi="Calibri" w:cs="Calibri"/>
          <w:sz w:val="22"/>
          <w:szCs w:val="22"/>
        </w:rPr>
      </w:pPr>
      <w:r w:rsidRPr="5AC5016F">
        <w:rPr>
          <w:rFonts w:ascii="Calibri" w:eastAsia="Calibri" w:hAnsi="Calibri" w:cs="Calibri"/>
          <w:snapToGrid w:val="0"/>
          <w:color w:val="000000"/>
          <w:sz w:val="22"/>
          <w:szCs w:val="22"/>
        </w:rPr>
        <w:t xml:space="preserve">Analyzing the requirements from the existing system and gathering the requirements, convert them to technical requirement specifications, </w:t>
      </w:r>
      <w:r w:rsidRPr="5AC5016F">
        <w:rPr>
          <w:rFonts w:ascii="Calibri" w:eastAsia="Calibri" w:hAnsi="Calibri" w:cs="Calibri"/>
          <w:sz w:val="22"/>
          <w:szCs w:val="22"/>
          <w:lang/>
        </w:rPr>
        <w:t>customer interaction and code implementation, testing and delivery.</w:t>
      </w:r>
    </w:p>
    <w:p w:rsidR="00A27148"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Design process document (DPD) preparation, based on the functional requirements preparation of modules and user interface design.</w:t>
      </w:r>
    </w:p>
    <w:p w:rsidR="00933F2D"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Worked on the core component design, implementation and the change requirements as per the business requirements from the customers’ needs. </w:t>
      </w:r>
    </w:p>
    <w:p w:rsidR="00F965E6"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Worked on the SOAP service design, implementation and the change requirements as per the business requirements from the customers’ needs. </w:t>
      </w:r>
    </w:p>
    <w:p w:rsidR="00933F2D"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the Development support and production support on resolving the issues.</w:t>
      </w:r>
    </w:p>
    <w:p w:rsidR="00A27148" w:rsidRDefault="577CBBBC" w:rsidP="577CBBBC">
      <w:pPr>
        <w:widowControl w:val="0"/>
        <w:numPr>
          <w:ilvl w:val="0"/>
          <w:numId w:val="15"/>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By using </w:t>
      </w:r>
      <w:r w:rsidRPr="577CBBBC">
        <w:rPr>
          <w:rFonts w:ascii="Calibri" w:eastAsia="Calibri" w:hAnsi="Calibri" w:cs="Calibri"/>
          <w:b/>
          <w:bCs/>
          <w:sz w:val="22"/>
          <w:szCs w:val="22"/>
        </w:rPr>
        <w:t>C#.Net</w:t>
      </w:r>
      <w:r w:rsidRPr="577CBBBC">
        <w:rPr>
          <w:rFonts w:ascii="Calibri" w:eastAsia="Calibri" w:hAnsi="Calibri" w:cs="Calibri"/>
          <w:sz w:val="22"/>
          <w:szCs w:val="22"/>
        </w:rPr>
        <w:t xml:space="preserve"> frame work, worked on </w:t>
      </w:r>
      <w:r w:rsidRPr="577CBBBC">
        <w:rPr>
          <w:rFonts w:ascii="Calibri" w:eastAsia="Calibri" w:hAnsi="Calibri" w:cs="Calibri"/>
          <w:b/>
          <w:bCs/>
          <w:sz w:val="22"/>
          <w:szCs w:val="22"/>
        </w:rPr>
        <w:t>ASP.Net</w:t>
      </w:r>
      <w:r w:rsidRPr="577CBBBC">
        <w:rPr>
          <w:rFonts w:ascii="Calibri" w:eastAsia="Calibri" w:hAnsi="Calibri" w:cs="Calibri"/>
          <w:sz w:val="22"/>
          <w:szCs w:val="22"/>
        </w:rPr>
        <w:t xml:space="preserve"> combo control for auto population of the countries, region wise selection based on the location change and also the language selection for the selected countries from the combo control.</w:t>
      </w:r>
    </w:p>
    <w:p w:rsidR="00A27148"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SQL Server database stored procedures and optimized queries for fetching the results as per the applied business rules.</w:t>
      </w:r>
    </w:p>
    <w:p w:rsidR="002E6474"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SQL Server SSRS report generation based on the by applying business rules.</w:t>
      </w:r>
    </w:p>
    <w:p w:rsidR="00A27148" w:rsidRPr="006B5F50"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the Install shield script for generating the software pack for installation of the application in the desktops.</w:t>
      </w:r>
    </w:p>
    <w:p w:rsidR="00A27148"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Application unit testing, tracking errors, Re-Building the application and working with the testing team for mitigation of the bugs during testing phase.</w:t>
      </w:r>
    </w:p>
    <w:p w:rsidR="001F3620" w:rsidRPr="006B5F50"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Deploying the code in the TFS 2012 </w:t>
      </w:r>
    </w:p>
    <w:p w:rsidR="00A27148" w:rsidRDefault="7B319FBB" w:rsidP="7B319FBB">
      <w:pPr>
        <w:pBdr>
          <w:bottom w:val="single" w:sz="12" w:space="1" w:color="auto"/>
        </w:pBdr>
        <w:jc w:val="both"/>
        <w:rPr>
          <w:rFonts w:ascii="Calibri" w:eastAsia="Calibri" w:hAnsi="Calibri" w:cs="Calibri"/>
          <w:sz w:val="22"/>
          <w:szCs w:val="22"/>
        </w:rPr>
      </w:pPr>
      <w:r w:rsidRPr="7B319FBB">
        <w:rPr>
          <w:rFonts w:ascii="Calibri,Arial" w:eastAsia="Calibri,Arial" w:hAnsi="Calibri,Arial" w:cs="Calibri,Arial"/>
          <w:b/>
          <w:bCs/>
          <w:sz w:val="22"/>
          <w:szCs w:val="22"/>
          <w:lang w:eastAsia="ar-SA"/>
        </w:rPr>
        <w:t>Environment</w:t>
      </w:r>
      <w:r w:rsidRPr="7B319FBB">
        <w:rPr>
          <w:rFonts w:ascii="Calibri,Arial" w:eastAsia="Calibri,Arial" w:hAnsi="Calibri,Arial" w:cs="Calibri,Arial"/>
          <w:b/>
          <w:bCs/>
          <w:sz w:val="22"/>
          <w:szCs w:val="22"/>
        </w:rPr>
        <w:t xml:space="preserve">: </w:t>
      </w:r>
      <w:r w:rsidRPr="7B319FBB">
        <w:rPr>
          <w:rStyle w:val="normal--char"/>
          <w:rFonts w:ascii="Calibri" w:eastAsia="Calibri" w:hAnsi="Calibri" w:cs="Calibri"/>
          <w:sz w:val="22"/>
          <w:szCs w:val="22"/>
        </w:rPr>
        <w:t>.NET, ADO.NET/Asp.Net,COM,Visual Basic6.0, FoxPro6.0/9.0,Delphi,ASMX services,</w:t>
      </w:r>
    </w:p>
    <w:p w:rsidR="00A27148" w:rsidRDefault="7B319FBB" w:rsidP="7B319FBB">
      <w:pPr>
        <w:pBdr>
          <w:bottom w:val="single" w:sz="12" w:space="1" w:color="auto"/>
        </w:pBdr>
        <w:jc w:val="both"/>
        <w:rPr>
          <w:rFonts w:ascii="Calibri" w:eastAsia="Calibri" w:hAnsi="Calibri" w:cs="Calibri"/>
          <w:sz w:val="22"/>
          <w:szCs w:val="22"/>
        </w:rPr>
      </w:pPr>
      <w:r w:rsidRPr="7B319FBB">
        <w:rPr>
          <w:rStyle w:val="normal--char"/>
          <w:rFonts w:ascii="Calibri" w:eastAsia="Calibri" w:hAnsi="Calibri" w:cs="Calibri"/>
          <w:sz w:val="22"/>
          <w:szCs w:val="22"/>
        </w:rPr>
        <w:t xml:space="preserve"> SQL Server 2008,</w:t>
      </w:r>
      <w:r w:rsidRPr="7B319FBB">
        <w:rPr>
          <w:rFonts w:ascii="Calibri" w:eastAsia="Calibri" w:hAnsi="Calibri" w:cs="Calibri"/>
          <w:sz w:val="22"/>
          <w:szCs w:val="22"/>
          <w:lang/>
        </w:rPr>
        <w:t>TFS2012, Entity Framework 6.0,LINQ,SOAP UI, Windows</w:t>
      </w:r>
    </w:p>
    <w:p w:rsidR="00A27148" w:rsidRDefault="7B319FBB" w:rsidP="7B319FBB">
      <w:pPr>
        <w:pBdr>
          <w:bottom w:val="single" w:sz="12" w:space="1" w:color="auto"/>
        </w:pBdr>
        <w:jc w:val="both"/>
        <w:rPr>
          <w:rFonts w:ascii="Calibri" w:eastAsia="Calibri" w:hAnsi="Calibri" w:cs="Calibri"/>
          <w:sz w:val="22"/>
          <w:szCs w:val="22"/>
        </w:rPr>
      </w:pPr>
      <w:r w:rsidRPr="7B319FBB">
        <w:rPr>
          <w:rFonts w:ascii="Calibri" w:eastAsia="Calibri" w:hAnsi="Calibri" w:cs="Calibri"/>
          <w:sz w:val="22"/>
          <w:szCs w:val="22"/>
          <w:lang/>
        </w:rPr>
        <w:t xml:space="preserve"> Server2003/2008,</w:t>
      </w:r>
      <w:r w:rsidRPr="7B319FBB">
        <w:rPr>
          <w:rFonts w:ascii="Calibri" w:eastAsia="Calibri" w:hAnsi="Calibri" w:cs="Calibri"/>
          <w:sz w:val="22"/>
          <w:szCs w:val="22"/>
        </w:rPr>
        <w:t xml:space="preserve"> Windows7/8 ,VMWare 7x/12.5</w:t>
      </w:r>
    </w:p>
    <w:p w:rsidR="00DC1BA3" w:rsidRPr="00DE1AD2" w:rsidRDefault="00DC1BA3" w:rsidP="00D80C2D">
      <w:pPr>
        <w:spacing w:line="280" w:lineRule="exact"/>
        <w:rPr>
          <w:rFonts w:ascii="Calibri" w:hAnsi="Calibri" w:cs="Arial"/>
          <w:b/>
          <w:bCs/>
          <w:sz w:val="22"/>
          <w:szCs w:val="22"/>
        </w:rPr>
      </w:pPr>
    </w:p>
    <w:p w:rsidR="0035384D" w:rsidRPr="000276A1" w:rsidRDefault="000170B5" w:rsidP="5AC5016F">
      <w:pPr>
        <w:spacing w:line="280" w:lineRule="exact"/>
        <w:rPr>
          <w:rFonts w:ascii="Calibri" w:eastAsia="Calibri" w:hAnsi="Calibri" w:cs="Calibri"/>
          <w:b/>
          <w:bCs/>
          <w:sz w:val="22"/>
          <w:szCs w:val="22"/>
        </w:rPr>
      </w:pPr>
      <w:r w:rsidRPr="5AC5016F">
        <w:rPr>
          <w:rFonts w:ascii="Calibri,Arial" w:eastAsia="Calibri,Arial" w:hAnsi="Calibri,Arial" w:cs="Calibri,Arial"/>
          <w:b/>
          <w:bCs/>
          <w:color w:val="252525"/>
          <w:sz w:val="22"/>
          <w:szCs w:val="22"/>
          <w:shd w:val="clear" w:color="auto" w:fill="FFFFFF"/>
        </w:rPr>
        <w:lastRenderedPageBreak/>
        <w:t>Johnson &amp; Johnson</w:t>
      </w:r>
      <w:r w:rsidRPr="5AC5016F">
        <w:rPr>
          <w:rFonts w:ascii="Calibri" w:eastAsia="Calibri" w:hAnsi="Calibri" w:cs="Calibri"/>
          <w:b/>
          <w:bCs/>
          <w:sz w:val="22"/>
          <w:szCs w:val="22"/>
        </w:rPr>
        <w:t>,</w:t>
      </w:r>
      <w:r w:rsidR="00DE1AD2" w:rsidRPr="5AC5016F">
        <w:rPr>
          <w:rFonts w:ascii="Calibri" w:eastAsia="Calibri" w:hAnsi="Calibri" w:cs="Calibri"/>
          <w:b/>
          <w:bCs/>
          <w:sz w:val="22"/>
          <w:szCs w:val="22"/>
        </w:rPr>
        <w:t>Wayne,</w:t>
      </w:r>
      <w:r w:rsidRPr="5AC5016F">
        <w:rPr>
          <w:rFonts w:ascii="Calibri,Arial" w:eastAsia="Calibri,Arial" w:hAnsi="Calibri,Arial" w:cs="Calibri,Arial"/>
          <w:b/>
          <w:bCs/>
          <w:sz w:val="22"/>
          <w:szCs w:val="22"/>
        </w:rPr>
        <w:t>PA</w:t>
      </w:r>
      <w:r w:rsidR="00456707" w:rsidRPr="5AC5016F">
        <w:rPr>
          <w:rFonts w:ascii="Calibri" w:eastAsia="Calibri" w:hAnsi="Calibri" w:cs="Calibri"/>
          <w:b/>
          <w:bCs/>
          <w:sz w:val="22"/>
          <w:szCs w:val="22"/>
        </w:rPr>
        <w:t xml:space="preserve">March 2015 </w:t>
      </w:r>
      <w:r w:rsidR="00BD679F" w:rsidRPr="5AC5016F">
        <w:rPr>
          <w:rFonts w:ascii="Calibri" w:eastAsia="Calibri" w:hAnsi="Calibri" w:cs="Calibri"/>
          <w:b/>
          <w:bCs/>
          <w:sz w:val="22"/>
          <w:szCs w:val="22"/>
        </w:rPr>
        <w:t>–</w:t>
      </w:r>
      <w:r w:rsidR="003B6893" w:rsidRPr="5AC5016F">
        <w:rPr>
          <w:rFonts w:ascii="Calibri" w:eastAsia="Calibri" w:hAnsi="Calibri" w:cs="Calibri"/>
          <w:b/>
          <w:bCs/>
          <w:sz w:val="22"/>
          <w:szCs w:val="22"/>
        </w:rPr>
        <w:t>May</w:t>
      </w:r>
      <w:r w:rsidR="000B0E45" w:rsidRPr="5AC5016F">
        <w:rPr>
          <w:rFonts w:ascii="Calibri" w:eastAsia="Calibri" w:hAnsi="Calibri" w:cs="Calibri"/>
          <w:b/>
          <w:bCs/>
          <w:sz w:val="22"/>
          <w:szCs w:val="22"/>
        </w:rPr>
        <w:t xml:space="preserve"> 2016</w:t>
      </w:r>
    </w:p>
    <w:p w:rsidR="0035384D" w:rsidRPr="000276A1" w:rsidRDefault="5AC5016F" w:rsidP="5AC5016F">
      <w:pPr>
        <w:spacing w:line="280" w:lineRule="exact"/>
        <w:jc w:val="both"/>
        <w:rPr>
          <w:rFonts w:ascii="Calibri" w:eastAsia="Calibri" w:hAnsi="Calibri" w:cs="Calibri"/>
          <w:b/>
          <w:bCs/>
          <w:sz w:val="22"/>
          <w:szCs w:val="22"/>
          <w:lang/>
        </w:rPr>
      </w:pPr>
      <w:r w:rsidRPr="5AC5016F">
        <w:rPr>
          <w:rFonts w:ascii="Calibri,Arial" w:eastAsia="Calibri,Arial" w:hAnsi="Calibri,Arial" w:cs="Calibri,Arial"/>
          <w:b/>
          <w:bCs/>
          <w:sz w:val="22"/>
          <w:szCs w:val="22"/>
        </w:rPr>
        <w:t>Project Lead</w:t>
      </w:r>
    </w:p>
    <w:p w:rsidR="00456707" w:rsidRPr="000276A1" w:rsidRDefault="5AC5016F" w:rsidP="5AC5016F">
      <w:pPr>
        <w:spacing w:line="280" w:lineRule="exact"/>
        <w:rPr>
          <w:rFonts w:ascii="Calibri,Arial" w:eastAsia="Calibri,Arial" w:hAnsi="Calibri,Arial" w:cs="Calibri,Arial"/>
          <w:b/>
          <w:bCs/>
          <w:sz w:val="22"/>
          <w:szCs w:val="22"/>
        </w:rPr>
      </w:pPr>
      <w:r w:rsidRPr="5AC5016F">
        <w:rPr>
          <w:rFonts w:ascii="Calibri" w:eastAsia="Calibri" w:hAnsi="Calibri" w:cs="Calibri"/>
          <w:b/>
          <w:bCs/>
          <w:sz w:val="22"/>
          <w:szCs w:val="22"/>
        </w:rPr>
        <w:t>LFS Sustenance</w:t>
      </w:r>
    </w:p>
    <w:p w:rsidR="0035384D" w:rsidRPr="006B5F50" w:rsidRDefault="00843E85" w:rsidP="5AC5016F">
      <w:pPr>
        <w:spacing w:before="120" w:after="120"/>
        <w:jc w:val="both"/>
        <w:rPr>
          <w:rFonts w:ascii="Calibri" w:eastAsia="Calibri" w:hAnsi="Calibri" w:cs="Calibri"/>
          <w:sz w:val="22"/>
          <w:szCs w:val="22"/>
          <w:lang/>
        </w:rPr>
      </w:pPr>
      <w:r w:rsidRPr="5AC5016F">
        <w:rPr>
          <w:rFonts w:ascii="Calibri" w:eastAsia="Calibri" w:hAnsi="Calibri" w:cs="Calibri"/>
          <w:sz w:val="22"/>
          <w:szCs w:val="22"/>
          <w:lang/>
        </w:rPr>
        <w:t>This is a legacy application for patient’s information about their diabetes state over a period of time. Thissoftware application is an interface for an In-touch meter for diagnose and test the diabetes using the One Touchmeter. This application can store the data from the meter to this software for further analysis of the patient used by the doctors. I as an independent contributor worked on software development, package software for installing this application at the customer’s location on the</w:t>
      </w:r>
      <w:r w:rsidRPr="5AC5016F">
        <w:rPr>
          <w:rFonts w:ascii="Calibri" w:eastAsia="Calibri" w:hAnsi="Calibri" w:cs="Calibri"/>
          <w:spacing w:val="1"/>
          <w:sz w:val="22"/>
          <w:szCs w:val="22"/>
          <w:lang/>
        </w:rPr>
        <w:t xml:space="preserve"> desktop </w:t>
      </w:r>
      <w:r w:rsidRPr="5AC5016F">
        <w:rPr>
          <w:rFonts w:ascii="Calibri" w:eastAsia="Calibri" w:hAnsi="Calibri" w:cs="Calibri"/>
          <w:sz w:val="22"/>
          <w:szCs w:val="22"/>
          <w:lang/>
        </w:rPr>
        <w:t>computer.</w:t>
      </w:r>
    </w:p>
    <w:p w:rsidR="00843E85" w:rsidRPr="006B5F50" w:rsidRDefault="5AC5016F" w:rsidP="5AC5016F">
      <w:pPr>
        <w:spacing w:line="240" w:lineRule="exact"/>
        <w:jc w:val="both"/>
        <w:rPr>
          <w:rFonts w:ascii="Calibri,Arial" w:eastAsia="Calibri,Arial" w:hAnsi="Calibri,Arial" w:cs="Calibri,Arial"/>
          <w:sz w:val="22"/>
          <w:szCs w:val="22"/>
        </w:rPr>
      </w:pPr>
      <w:r w:rsidRPr="5AC5016F">
        <w:rPr>
          <w:rFonts w:ascii="Calibri,Arial" w:eastAsia="Calibri,Arial" w:hAnsi="Calibri,Arial" w:cs="Calibri,Arial"/>
          <w:b/>
          <w:bCs/>
          <w:sz w:val="22"/>
          <w:szCs w:val="22"/>
          <w:u w:val="single"/>
        </w:rPr>
        <w:t>Responsibilities:</w:t>
      </w:r>
    </w:p>
    <w:p w:rsidR="00FE3B3F" w:rsidRPr="00FE3B3F" w:rsidRDefault="009034E9" w:rsidP="5AC5016F">
      <w:pPr>
        <w:widowControl w:val="0"/>
        <w:numPr>
          <w:ilvl w:val="0"/>
          <w:numId w:val="15"/>
        </w:numPr>
        <w:suppressAutoHyphens/>
        <w:spacing w:line="240" w:lineRule="exact"/>
        <w:jc w:val="both"/>
        <w:rPr>
          <w:rFonts w:ascii="Calibri" w:eastAsia="Calibri" w:hAnsi="Calibri" w:cs="Calibri"/>
          <w:sz w:val="22"/>
          <w:szCs w:val="22"/>
        </w:rPr>
      </w:pPr>
      <w:r w:rsidRPr="5AC5016F">
        <w:rPr>
          <w:rFonts w:ascii="Calibri" w:eastAsia="Calibri" w:hAnsi="Calibri" w:cs="Calibri"/>
          <w:snapToGrid w:val="0"/>
          <w:color w:val="000000"/>
          <w:sz w:val="22"/>
          <w:szCs w:val="22"/>
        </w:rPr>
        <w:t>Analyzing the requirements from the existing system and gathering the requirements, convert them to technical requirement specifications</w:t>
      </w:r>
      <w:r w:rsidR="00FE3B3F" w:rsidRPr="5AC5016F">
        <w:rPr>
          <w:rFonts w:ascii="Calibri" w:eastAsia="Calibri" w:hAnsi="Calibri" w:cs="Calibri"/>
          <w:snapToGrid w:val="0"/>
          <w:color w:val="000000"/>
          <w:sz w:val="22"/>
          <w:szCs w:val="22"/>
        </w:rPr>
        <w:t xml:space="preserve">, </w:t>
      </w:r>
      <w:r w:rsidR="00FE3B3F" w:rsidRPr="5AC5016F">
        <w:rPr>
          <w:rFonts w:ascii="Calibri" w:eastAsia="Calibri" w:hAnsi="Calibri" w:cs="Calibri"/>
          <w:sz w:val="22"/>
          <w:szCs w:val="22"/>
          <w:lang/>
        </w:rPr>
        <w:t>customer interaction and code implementation, testing and delivery.</w:t>
      </w:r>
    </w:p>
    <w:p w:rsidR="00206BE3"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Design document preparation, based on the functional requirements preparation of modules and user interface design.</w:t>
      </w:r>
    </w:p>
    <w:p w:rsidR="001F36CF" w:rsidRDefault="577CBBBC" w:rsidP="577CBBBC">
      <w:pPr>
        <w:widowControl w:val="0"/>
        <w:numPr>
          <w:ilvl w:val="0"/>
          <w:numId w:val="15"/>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By using </w:t>
      </w:r>
      <w:r w:rsidRPr="577CBBBC">
        <w:rPr>
          <w:rFonts w:ascii="Calibri" w:eastAsia="Calibri" w:hAnsi="Calibri" w:cs="Calibri"/>
          <w:b/>
          <w:bCs/>
          <w:sz w:val="22"/>
          <w:szCs w:val="22"/>
        </w:rPr>
        <w:t>C#.Net</w:t>
      </w:r>
      <w:r w:rsidRPr="577CBBBC">
        <w:rPr>
          <w:rFonts w:ascii="Calibri" w:eastAsia="Calibri" w:hAnsi="Calibri" w:cs="Calibri"/>
          <w:sz w:val="22"/>
          <w:szCs w:val="22"/>
        </w:rPr>
        <w:t xml:space="preserve"> frame work, worked on </w:t>
      </w:r>
      <w:r w:rsidRPr="577CBBBC">
        <w:rPr>
          <w:rFonts w:ascii="Calibri" w:eastAsia="Calibri" w:hAnsi="Calibri" w:cs="Calibri"/>
          <w:b/>
          <w:bCs/>
          <w:sz w:val="22"/>
          <w:szCs w:val="22"/>
        </w:rPr>
        <w:t>ASP.Net</w:t>
      </w:r>
      <w:r w:rsidRPr="577CBBBC">
        <w:rPr>
          <w:rFonts w:ascii="Calibri" w:eastAsia="Calibri" w:hAnsi="Calibri" w:cs="Calibri"/>
          <w:sz w:val="22"/>
          <w:szCs w:val="22"/>
        </w:rPr>
        <w:t xml:space="preserve"> combo control for auto population of the countries, region wise selection based on the location change and also the language selection for the selected countries from the combo control.</w:t>
      </w:r>
    </w:p>
    <w:p w:rsidR="00541864" w:rsidRPr="006B5F50" w:rsidRDefault="577CBBBC" w:rsidP="577CBBBC">
      <w:pPr>
        <w:widowControl w:val="0"/>
        <w:numPr>
          <w:ilvl w:val="0"/>
          <w:numId w:val="15"/>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Worked on the </w:t>
      </w:r>
      <w:r w:rsidRPr="577CBBBC">
        <w:rPr>
          <w:rFonts w:ascii="Calibri" w:eastAsia="Calibri" w:hAnsi="Calibri" w:cs="Calibri"/>
          <w:b/>
          <w:bCs/>
          <w:sz w:val="22"/>
          <w:szCs w:val="22"/>
        </w:rPr>
        <w:t>screens design for the C#.Net WinForms GUI</w:t>
      </w:r>
      <w:r w:rsidRPr="577CBBBC">
        <w:rPr>
          <w:rFonts w:ascii="Calibri" w:eastAsia="Calibri" w:hAnsi="Calibri" w:cs="Calibri"/>
          <w:sz w:val="22"/>
          <w:szCs w:val="22"/>
        </w:rPr>
        <w:t xml:space="preserve"> resource files.</w:t>
      </w:r>
    </w:p>
    <w:p w:rsidR="00206BE3" w:rsidRPr="006B5F50"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Application </w:t>
      </w:r>
      <w:r w:rsidRPr="5AC5016F">
        <w:rPr>
          <w:rFonts w:ascii="Calibri" w:eastAsia="Calibri" w:hAnsi="Calibri" w:cs="Calibri"/>
          <w:b/>
          <w:bCs/>
          <w:sz w:val="22"/>
          <w:szCs w:val="22"/>
        </w:rPr>
        <w:t>Environmental and configuration</w:t>
      </w:r>
      <w:r w:rsidRPr="5AC5016F">
        <w:rPr>
          <w:rFonts w:ascii="Calibri" w:eastAsia="Calibri" w:hAnsi="Calibri" w:cs="Calibri"/>
          <w:sz w:val="22"/>
          <w:szCs w:val="22"/>
        </w:rPr>
        <w:t xml:space="preserve"> setup entries in registry and </w:t>
      </w:r>
      <w:r w:rsidRPr="5AC5016F">
        <w:rPr>
          <w:rFonts w:ascii="Calibri" w:eastAsia="Calibri" w:hAnsi="Calibri" w:cs="Calibri"/>
          <w:b/>
          <w:bCs/>
          <w:sz w:val="22"/>
          <w:szCs w:val="22"/>
        </w:rPr>
        <w:t>XML files.</w:t>
      </w:r>
    </w:p>
    <w:p w:rsidR="00206BE3"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Worked on code Reviews, application integrations, fine tuning of the function calls and providing optimization techniques. </w:t>
      </w:r>
    </w:p>
    <w:p w:rsidR="008617B5"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SQL Server database stored procedures and optimized queries for fetching the results as per the applied business rules.</w:t>
      </w:r>
    </w:p>
    <w:p w:rsidR="00661B10" w:rsidRPr="006B5F50"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the Install shield script for generating the software pack for installation of the application in the desktops.</w:t>
      </w:r>
    </w:p>
    <w:p w:rsidR="00206BE3"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Application unit testing, tracking errors, Re-Building the application and working with the testing team for mitigation of the bugs during testing phase.</w:t>
      </w:r>
    </w:p>
    <w:p w:rsidR="001F3620" w:rsidRPr="006B5F50" w:rsidRDefault="5AC5016F" w:rsidP="5AC5016F">
      <w:pPr>
        <w:widowControl w:val="0"/>
        <w:numPr>
          <w:ilvl w:val="0"/>
          <w:numId w:val="15"/>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Integrating the code and deploying in TFS</w:t>
      </w:r>
    </w:p>
    <w:p w:rsidR="0035384D" w:rsidRDefault="577CBBBC" w:rsidP="577CBBBC">
      <w:pPr>
        <w:pBdr>
          <w:bottom w:val="single" w:sz="12" w:space="1" w:color="auto"/>
        </w:pBdr>
        <w:jc w:val="both"/>
        <w:rPr>
          <w:rFonts w:ascii="Calibri" w:eastAsia="Calibri" w:hAnsi="Calibri" w:cs="Calibri"/>
          <w:sz w:val="22"/>
          <w:szCs w:val="22"/>
        </w:rPr>
      </w:pPr>
      <w:r w:rsidRPr="577CBBBC">
        <w:rPr>
          <w:rFonts w:ascii="Calibri,Arial" w:eastAsia="Calibri,Arial" w:hAnsi="Calibri,Arial" w:cs="Calibri,Arial"/>
          <w:b/>
          <w:bCs/>
          <w:sz w:val="22"/>
          <w:szCs w:val="22"/>
          <w:lang w:eastAsia="ar-SA"/>
        </w:rPr>
        <w:t>Environment</w:t>
      </w:r>
      <w:r w:rsidRPr="577CBBBC">
        <w:rPr>
          <w:rFonts w:ascii="Calibri,Arial" w:eastAsia="Calibri,Arial" w:hAnsi="Calibri,Arial" w:cs="Calibri,Arial"/>
          <w:b/>
          <w:bCs/>
          <w:sz w:val="22"/>
          <w:szCs w:val="22"/>
        </w:rPr>
        <w:t xml:space="preserve">: </w:t>
      </w:r>
      <w:r w:rsidRPr="577CBBBC">
        <w:rPr>
          <w:rStyle w:val="normal--char"/>
          <w:rFonts w:ascii="Calibri" w:eastAsia="Calibri" w:hAnsi="Calibri" w:cs="Calibri"/>
          <w:sz w:val="22"/>
          <w:szCs w:val="22"/>
        </w:rPr>
        <w:t>.NET, ADO.NET/Asp.Net MVC, WPF, JavaScript, CSS, WEB APIs,COM,VSS,LINQ,</w:t>
      </w:r>
    </w:p>
    <w:p w:rsidR="0035384D" w:rsidRDefault="0C228018" w:rsidP="0C228018">
      <w:pPr>
        <w:pBdr>
          <w:bottom w:val="single" w:sz="12" w:space="1" w:color="auto"/>
        </w:pBdr>
        <w:jc w:val="both"/>
        <w:rPr>
          <w:rFonts w:ascii="Calibri" w:eastAsia="Calibri" w:hAnsi="Calibri" w:cs="Calibri"/>
          <w:sz w:val="22"/>
          <w:szCs w:val="22"/>
        </w:rPr>
      </w:pPr>
      <w:r w:rsidRPr="0C228018">
        <w:rPr>
          <w:rStyle w:val="normal--char"/>
          <w:rFonts w:ascii="Calibri" w:eastAsia="Calibri" w:hAnsi="Calibri" w:cs="Calibri"/>
          <w:sz w:val="22"/>
          <w:szCs w:val="22"/>
        </w:rPr>
        <w:t>Entity framework 6.0,</w:t>
      </w:r>
      <w:r w:rsidR="53EB0BFA" w:rsidRPr="53EB0BFA">
        <w:rPr>
          <w:rStyle w:val="normal--char"/>
          <w:rFonts w:ascii="Calibri" w:eastAsia="Calibri" w:hAnsi="Calibri" w:cs="Calibri"/>
          <w:sz w:val="22"/>
          <w:szCs w:val="22"/>
        </w:rPr>
        <w:t>SQL Server 2008,</w:t>
      </w:r>
      <w:r w:rsidR="00EB7B40">
        <w:rPr>
          <w:rFonts w:ascii="Calibri" w:hAnsi="Calibri"/>
          <w:sz w:val="22"/>
          <w:szCs w:val="22"/>
          <w:lang/>
        </w:rPr>
        <w:tab/>
      </w:r>
      <w:r w:rsidR="006275FE" w:rsidRPr="5AC5016F">
        <w:rPr>
          <w:rFonts w:ascii="Calibri" w:eastAsia="Calibri" w:hAnsi="Calibri" w:cs="Calibri"/>
          <w:sz w:val="22"/>
          <w:szCs w:val="22"/>
          <w:lang/>
        </w:rPr>
        <w:t>InstallShield6.3x</w:t>
      </w:r>
      <w:r w:rsidR="006E3785" w:rsidRPr="5AC5016F">
        <w:rPr>
          <w:rFonts w:ascii="Calibri" w:eastAsia="Calibri" w:hAnsi="Calibri" w:cs="Calibri"/>
          <w:sz w:val="22"/>
          <w:szCs w:val="22"/>
          <w:lang/>
        </w:rPr>
        <w:t>,</w:t>
      </w:r>
      <w:r w:rsidR="00211028">
        <w:rPr>
          <w:rFonts w:ascii="Calibri" w:hAnsi="Calibri"/>
          <w:sz w:val="22"/>
          <w:szCs w:val="22"/>
          <w:lang/>
        </w:rPr>
        <w:tab/>
      </w:r>
      <w:r w:rsidR="00843E85" w:rsidRPr="5AC5016F">
        <w:rPr>
          <w:rFonts w:ascii="Calibri" w:eastAsia="Calibri" w:hAnsi="Calibri" w:cs="Calibri"/>
          <w:sz w:val="22"/>
          <w:szCs w:val="22"/>
        </w:rPr>
        <w:t>Windows7/8 ,VMWare 11.0v OS</w:t>
      </w:r>
    </w:p>
    <w:p w:rsidR="00CD09C2" w:rsidRDefault="00CD09C2" w:rsidP="00211028">
      <w:pPr>
        <w:pBdr>
          <w:bottom w:val="single" w:sz="12" w:space="1" w:color="auto"/>
        </w:pBdr>
        <w:spacing w:line="360" w:lineRule="auto"/>
        <w:jc w:val="both"/>
        <w:rPr>
          <w:rFonts w:ascii="Calibri" w:hAnsi="Calibri" w:cs="Calibri"/>
          <w:sz w:val="22"/>
          <w:szCs w:val="22"/>
        </w:rPr>
      </w:pPr>
    </w:p>
    <w:p w:rsidR="00206BE3" w:rsidRPr="006B5F50" w:rsidRDefault="5AC5016F" w:rsidP="5AC5016F">
      <w:pPr>
        <w:spacing w:line="280" w:lineRule="exact"/>
        <w:rPr>
          <w:rFonts w:ascii="Calibri,Arial" w:eastAsia="Calibri,Arial" w:hAnsi="Calibri,Arial" w:cs="Calibri,Arial"/>
          <w:b/>
          <w:bCs/>
          <w:sz w:val="22"/>
          <w:szCs w:val="22"/>
        </w:rPr>
      </w:pPr>
      <w:r w:rsidRPr="5AC5016F">
        <w:rPr>
          <w:rFonts w:ascii="Calibri" w:eastAsia="Calibri" w:hAnsi="Calibri" w:cs="Calibri"/>
          <w:b/>
          <w:bCs/>
          <w:sz w:val="22"/>
          <w:szCs w:val="22"/>
        </w:rPr>
        <w:t>KLA-Tencor, Milpitas,CAJune 2014 - Feb2015</w:t>
      </w:r>
    </w:p>
    <w:p w:rsidR="00206BE3" w:rsidRDefault="002E30B5" w:rsidP="00206BE3">
      <w:pPr>
        <w:spacing w:line="280" w:lineRule="exact"/>
        <w:rPr>
          <w:rFonts w:ascii="Calibri" w:hAnsi="Calibri" w:cs="Calibri"/>
          <w:b/>
          <w:sz w:val="22"/>
          <w:szCs w:val="22"/>
          <w:lang/>
        </w:rPr>
      </w:pPr>
      <w:r>
        <w:rPr>
          <w:rFonts w:ascii="Calibri" w:hAnsi="Calibri" w:cs="Calibri"/>
          <w:b/>
          <w:sz w:val="22"/>
          <w:szCs w:val="22"/>
          <w:lang/>
        </w:rPr>
        <w:t>Sr.Developer</w:t>
      </w:r>
    </w:p>
    <w:p w:rsidR="00456707" w:rsidRPr="006B5F50" w:rsidRDefault="5AC5016F" w:rsidP="5AC5016F">
      <w:pPr>
        <w:spacing w:line="280" w:lineRule="exact"/>
        <w:rPr>
          <w:rFonts w:ascii="Calibri,Arial" w:eastAsia="Calibri,Arial" w:hAnsi="Calibri,Arial" w:cs="Calibri,Arial"/>
          <w:b/>
          <w:bCs/>
          <w:sz w:val="22"/>
          <w:szCs w:val="22"/>
        </w:rPr>
      </w:pPr>
      <w:r w:rsidRPr="5AC5016F">
        <w:rPr>
          <w:rFonts w:ascii="Calibri" w:eastAsia="Calibri" w:hAnsi="Calibri" w:cs="Calibri"/>
          <w:b/>
          <w:bCs/>
          <w:sz w:val="22"/>
          <w:szCs w:val="22"/>
        </w:rPr>
        <w:t>Nexus Automation</w:t>
      </w:r>
    </w:p>
    <w:p w:rsidR="00206BE3" w:rsidRPr="006B5F50" w:rsidRDefault="5AC5016F" w:rsidP="5AC5016F">
      <w:pPr>
        <w:spacing w:before="120" w:after="120"/>
        <w:rPr>
          <w:rFonts w:ascii="Calibri" w:eastAsia="Calibri" w:hAnsi="Calibri" w:cs="Calibri"/>
          <w:sz w:val="22"/>
          <w:szCs w:val="22"/>
        </w:rPr>
      </w:pPr>
      <w:r w:rsidRPr="5AC5016F">
        <w:rPr>
          <w:rFonts w:ascii="Calibri" w:eastAsia="Calibri" w:hAnsi="Calibri" w:cs="Calibri"/>
          <w:sz w:val="22"/>
          <w:szCs w:val="22"/>
        </w:rPr>
        <w:t>This application automates the robotic handlers for a given instruction it presents the substrate into the appropriate slot of a given port. There are two ports which represent the handler operations and each slot has a capacity of 25 racks to present the substrate and for other alerts for invalid operations / any power downs as well.</w:t>
      </w:r>
    </w:p>
    <w:p w:rsidR="00206BE3" w:rsidRPr="00326B82" w:rsidRDefault="5AC5016F" w:rsidP="5AC5016F">
      <w:pPr>
        <w:rPr>
          <w:rFonts w:ascii="Calibri" w:eastAsia="Calibri" w:hAnsi="Calibri" w:cs="Calibri"/>
          <w:b/>
          <w:bCs/>
          <w:sz w:val="22"/>
          <w:szCs w:val="22"/>
          <w:u w:val="single"/>
        </w:rPr>
      </w:pPr>
      <w:r w:rsidRPr="5AC5016F">
        <w:rPr>
          <w:rFonts w:ascii="Calibri" w:eastAsia="Calibri" w:hAnsi="Calibri" w:cs="Calibri"/>
          <w:b/>
          <w:bCs/>
          <w:sz w:val="22"/>
          <w:szCs w:val="22"/>
          <w:u w:val="single"/>
        </w:rPr>
        <w:t>Responsibilities:</w:t>
      </w:r>
    </w:p>
    <w:p w:rsidR="00966FE7" w:rsidRPr="006B5F50" w:rsidRDefault="00F5486A"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napToGrid w:val="0"/>
          <w:color w:val="000000"/>
          <w:sz w:val="22"/>
          <w:szCs w:val="22"/>
        </w:rPr>
        <w:t>Analyzing the requirements from the existing system and gathering the requirements</w:t>
      </w:r>
      <w:r w:rsidR="00206BE3" w:rsidRPr="5AC5016F">
        <w:rPr>
          <w:rFonts w:ascii="Calibri" w:eastAsia="Calibri" w:hAnsi="Calibri" w:cs="Calibri"/>
          <w:sz w:val="22"/>
          <w:szCs w:val="22"/>
        </w:rPr>
        <w:t xml:space="preserve">and providing the application flow using </w:t>
      </w:r>
      <w:r w:rsidR="00206BE3" w:rsidRPr="5AC5016F">
        <w:rPr>
          <w:rFonts w:ascii="Calibri" w:eastAsia="Calibri" w:hAnsi="Calibri" w:cs="Calibri"/>
          <w:b/>
          <w:bCs/>
          <w:sz w:val="22"/>
          <w:szCs w:val="22"/>
        </w:rPr>
        <w:t>UML diagrams</w:t>
      </w:r>
      <w:r w:rsidR="00966FE7" w:rsidRPr="5AC5016F">
        <w:rPr>
          <w:rFonts w:ascii="Calibri" w:eastAsia="Calibri" w:hAnsi="Calibri" w:cs="Calibri"/>
          <w:b/>
          <w:bCs/>
          <w:sz w:val="22"/>
          <w:szCs w:val="22"/>
        </w:rPr>
        <w:t>.</w:t>
      </w:r>
    </w:p>
    <w:p w:rsidR="00966FE7"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Customer interactions in freezing the requirements and providing solutions for the new </w:t>
      </w:r>
      <w:r w:rsidRPr="5AC5016F">
        <w:rPr>
          <w:rFonts w:ascii="Calibri" w:eastAsia="Calibri" w:hAnsi="Calibri" w:cs="Calibri"/>
          <w:sz w:val="22"/>
          <w:szCs w:val="22"/>
        </w:rPr>
        <w:lastRenderedPageBreak/>
        <w:t>features in the automation application.</w:t>
      </w:r>
    </w:p>
    <w:p w:rsidR="009354EC"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Wrote spec flow scripts by using </w:t>
      </w:r>
      <w:r w:rsidRPr="577CBBBC">
        <w:rPr>
          <w:rFonts w:ascii="Calibri" w:eastAsia="Calibri" w:hAnsi="Calibri" w:cs="Calibri"/>
          <w:b/>
          <w:bCs/>
          <w:sz w:val="22"/>
          <w:szCs w:val="22"/>
        </w:rPr>
        <w:t>C#.Net framework 4.5</w:t>
      </w:r>
      <w:r w:rsidRPr="577CBBBC">
        <w:rPr>
          <w:rFonts w:ascii="Calibri" w:eastAsia="Calibri" w:hAnsi="Calibri" w:cs="Calibri"/>
          <w:sz w:val="22"/>
          <w:szCs w:val="22"/>
        </w:rPr>
        <w:t>for the test scenarios which links the NUnit service for execution.</w:t>
      </w:r>
    </w:p>
    <w:p w:rsidR="001E0788"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Worked on </w:t>
      </w:r>
      <w:r w:rsidRPr="577CBBBC">
        <w:rPr>
          <w:rFonts w:ascii="Calibri" w:eastAsia="Calibri" w:hAnsi="Calibri" w:cs="Calibri"/>
          <w:b/>
          <w:bCs/>
          <w:sz w:val="22"/>
          <w:szCs w:val="22"/>
        </w:rPr>
        <w:t>C#.Net WinForms grid control</w:t>
      </w:r>
      <w:r w:rsidRPr="577CBBBC">
        <w:rPr>
          <w:rFonts w:ascii="Calibri" w:eastAsia="Calibri" w:hAnsi="Calibri" w:cs="Calibri"/>
          <w:sz w:val="22"/>
          <w:szCs w:val="22"/>
        </w:rPr>
        <w:t xml:space="preserve"> for displaying the handler initial settings information and based on the initial information in the grid, the corresponding options can be matched from the list control.</w:t>
      </w:r>
    </w:p>
    <w:p w:rsidR="00F977B4" w:rsidRPr="006B5F50"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Wrote code for test case scenarios for the handler to automate the cases.</w:t>
      </w:r>
    </w:p>
    <w:p w:rsidR="00966FE7" w:rsidRPr="006B5F50"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b/>
          <w:bCs/>
          <w:sz w:val="22"/>
          <w:szCs w:val="22"/>
        </w:rPr>
        <w:t>Generated Reports in EXCEL format</w:t>
      </w:r>
      <w:r w:rsidRPr="5AC5016F">
        <w:rPr>
          <w:rFonts w:ascii="Calibri" w:eastAsia="Calibri" w:hAnsi="Calibri" w:cs="Calibri"/>
          <w:sz w:val="22"/>
          <w:szCs w:val="22"/>
        </w:rPr>
        <w:t xml:space="preserve"> for the application with specific error handler messages and also the success messages for the substrate test case execution.</w:t>
      </w:r>
    </w:p>
    <w:p w:rsidR="00206BE3"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Integration of the code, bug fixes and testing the application in customer’s remote testing environment.</w:t>
      </w:r>
    </w:p>
    <w:p w:rsidR="00F64776"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By using </w:t>
      </w:r>
      <w:r w:rsidRPr="577CBBBC">
        <w:rPr>
          <w:rFonts w:ascii="Calibri" w:eastAsia="Calibri" w:hAnsi="Calibri" w:cs="Calibri"/>
          <w:b/>
          <w:bCs/>
          <w:sz w:val="22"/>
          <w:szCs w:val="22"/>
        </w:rPr>
        <w:t>C#.Net frame 4.5</w:t>
      </w:r>
      <w:r w:rsidRPr="577CBBBC">
        <w:rPr>
          <w:rFonts w:ascii="Calibri" w:eastAsia="Calibri" w:hAnsi="Calibri" w:cs="Calibri"/>
          <w:sz w:val="22"/>
          <w:szCs w:val="22"/>
        </w:rPr>
        <w:t>, workedon data-dictionaries for export and import of data.</w:t>
      </w:r>
    </w:p>
    <w:p w:rsidR="000E0058"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Worked on up gradation of the libraries with new enhancements as per the new requirements for C#.Net frame work 2.0 to C#.Net frame work 4.5. </w:t>
      </w:r>
    </w:p>
    <w:p w:rsidR="001F3620"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checking the binaries into TFS</w:t>
      </w:r>
    </w:p>
    <w:p w:rsidR="00303CD5" w:rsidRPr="006B5F50" w:rsidRDefault="577CBBBC" w:rsidP="577CBBBC">
      <w:pPr>
        <w:rPr>
          <w:rFonts w:ascii="Calibri" w:eastAsia="Calibri" w:hAnsi="Calibri" w:cs="Calibri"/>
          <w:sz w:val="22"/>
          <w:szCs w:val="22"/>
        </w:rPr>
      </w:pPr>
      <w:r w:rsidRPr="577CBBBC">
        <w:rPr>
          <w:rStyle w:val="normal--char"/>
          <w:rFonts w:ascii="Calibri" w:eastAsia="Calibri" w:hAnsi="Calibri" w:cs="Calibri"/>
          <w:b/>
          <w:bCs/>
          <w:sz w:val="22"/>
          <w:szCs w:val="22"/>
        </w:rPr>
        <w:t xml:space="preserve">Environment: </w:t>
      </w:r>
      <w:r w:rsidRPr="577CBBBC">
        <w:rPr>
          <w:rFonts w:ascii="Calibri" w:eastAsia="Calibri" w:hAnsi="Calibri" w:cs="Calibri"/>
          <w:b/>
          <w:bCs/>
          <w:sz w:val="22"/>
          <w:szCs w:val="22"/>
        </w:rPr>
        <w:t xml:space="preserve">C#.Net,C#.Net frame work 4.5,WinForms, </w:t>
      </w:r>
      <w:r w:rsidRPr="577CBBBC">
        <w:rPr>
          <w:rFonts w:ascii="Calibri" w:eastAsia="Calibri" w:hAnsi="Calibri" w:cs="Calibri"/>
          <w:color w:val="000000" w:themeColor="text1"/>
          <w:sz w:val="22"/>
          <w:szCs w:val="22"/>
        </w:rPr>
        <w:t>EntityFramework5.0,</w:t>
      </w:r>
      <w:r w:rsidRPr="577CBBBC">
        <w:rPr>
          <w:rFonts w:ascii="Calibri" w:eastAsia="Calibri" w:hAnsi="Calibri" w:cs="Calibri"/>
          <w:sz w:val="22"/>
          <w:szCs w:val="22"/>
        </w:rPr>
        <w:t>SQL Server 2008, WPF,</w:t>
      </w:r>
    </w:p>
    <w:p w:rsidR="00303CD5" w:rsidRPr="006B5F50" w:rsidRDefault="53EB0BFA" w:rsidP="577CBBBC">
      <w:pPr>
        <w:rPr>
          <w:rFonts w:ascii="Calibri" w:eastAsia="Calibri" w:hAnsi="Calibri" w:cs="Calibri"/>
          <w:sz w:val="22"/>
          <w:szCs w:val="22"/>
        </w:rPr>
      </w:pPr>
      <w:r w:rsidRPr="53EB0BFA">
        <w:rPr>
          <w:rFonts w:ascii="Calibri" w:eastAsia="Calibri" w:hAnsi="Calibri" w:cs="Calibri"/>
          <w:sz w:val="22"/>
          <w:szCs w:val="22"/>
        </w:rPr>
        <w:t>spec flow script,</w:t>
      </w:r>
      <w:r w:rsidRPr="53EB0BFA">
        <w:rPr>
          <w:rFonts w:ascii="Calibri" w:eastAsia="Calibri" w:hAnsi="Calibri" w:cs="Calibri"/>
          <w:b/>
          <w:bCs/>
          <w:sz w:val="22"/>
          <w:szCs w:val="22"/>
        </w:rPr>
        <w:t>NUnit</w:t>
      </w:r>
      <w:r w:rsidR="0098370B">
        <w:rPr>
          <w:rFonts w:ascii="Calibri" w:hAnsi="Calibri" w:cs="Calibri"/>
          <w:b/>
          <w:sz w:val="22"/>
          <w:szCs w:val="22"/>
        </w:rPr>
        <w:tab/>
      </w:r>
      <w:r w:rsidR="00206BE3" w:rsidRPr="5AC5016F">
        <w:rPr>
          <w:rFonts w:ascii="Calibri" w:eastAsia="Calibri" w:hAnsi="Calibri" w:cs="Calibri"/>
          <w:b/>
          <w:bCs/>
          <w:sz w:val="22"/>
          <w:szCs w:val="22"/>
        </w:rPr>
        <w:t>2.6.0,VisualStudio2013</w:t>
      </w:r>
      <w:r w:rsidR="00410C06" w:rsidRPr="5AC5016F">
        <w:rPr>
          <w:rFonts w:ascii="Calibri" w:eastAsia="Calibri" w:hAnsi="Calibri" w:cs="Calibri"/>
          <w:sz w:val="22"/>
          <w:szCs w:val="22"/>
        </w:rPr>
        <w:t>, WCF</w:t>
      </w:r>
      <w:r w:rsidR="0095446C" w:rsidRPr="5AC5016F">
        <w:rPr>
          <w:rFonts w:ascii="Calibri" w:eastAsia="Calibri" w:hAnsi="Calibri" w:cs="Calibri"/>
          <w:sz w:val="22"/>
          <w:szCs w:val="22"/>
        </w:rPr>
        <w:t>,</w:t>
      </w:r>
      <w:r w:rsidR="0098370B" w:rsidRPr="5AC5016F">
        <w:rPr>
          <w:rFonts w:ascii="Calibri" w:eastAsia="Calibri" w:hAnsi="Calibri" w:cs="Calibri"/>
          <w:sz w:val="22"/>
          <w:szCs w:val="22"/>
        </w:rPr>
        <w:t>InfragisticsControls, SVN,COM,</w:t>
      </w:r>
    </w:p>
    <w:p w:rsidR="00303CD5" w:rsidRPr="006B5F50" w:rsidRDefault="577CBBBC" w:rsidP="577CBBBC">
      <w:pPr>
        <w:rPr>
          <w:rFonts w:ascii="Calibri,Arial" w:eastAsia="Calibri,Arial" w:hAnsi="Calibri,Arial" w:cs="Calibri,Arial"/>
          <w:sz w:val="22"/>
          <w:szCs w:val="22"/>
        </w:rPr>
      </w:pPr>
      <w:r w:rsidRPr="577CBBBC">
        <w:rPr>
          <w:rFonts w:ascii="Calibri" w:eastAsia="Calibri" w:hAnsi="Calibri" w:cs="Calibri"/>
          <w:sz w:val="22"/>
          <w:szCs w:val="22"/>
        </w:rPr>
        <w:t>.NetFramework4.0, Windows7</w:t>
      </w:r>
      <w:r w:rsidRPr="577CBBBC">
        <w:rPr>
          <w:rFonts w:ascii="Calibri,Arial" w:eastAsia="Calibri,Arial" w:hAnsi="Calibri,Arial" w:cs="Calibri,Arial"/>
          <w:sz w:val="22"/>
          <w:szCs w:val="22"/>
        </w:rPr>
        <w:t>.</w:t>
      </w:r>
    </w:p>
    <w:p w:rsidR="00D80C2D" w:rsidRPr="006B5F50" w:rsidRDefault="00D80C2D" w:rsidP="00D80C2D">
      <w:pPr>
        <w:pBdr>
          <w:bottom w:val="single" w:sz="12" w:space="1" w:color="auto"/>
        </w:pBdr>
        <w:spacing w:line="360" w:lineRule="auto"/>
        <w:jc w:val="both"/>
        <w:rPr>
          <w:rFonts w:ascii="Calibri" w:hAnsi="Calibri" w:cs="Arial"/>
          <w:bCs/>
          <w:sz w:val="22"/>
          <w:szCs w:val="22"/>
        </w:rPr>
      </w:pPr>
    </w:p>
    <w:p w:rsidR="0098370B" w:rsidRDefault="0098370B" w:rsidP="007A019D">
      <w:pPr>
        <w:spacing w:line="280" w:lineRule="exact"/>
        <w:rPr>
          <w:rFonts w:ascii="Calibri" w:hAnsi="Calibri" w:cs="Calibri"/>
          <w:b/>
          <w:sz w:val="22"/>
          <w:szCs w:val="22"/>
        </w:rPr>
      </w:pPr>
    </w:p>
    <w:p w:rsidR="00C13D05" w:rsidRDefault="5AC5016F" w:rsidP="5AC5016F">
      <w:pPr>
        <w:spacing w:line="280" w:lineRule="exact"/>
        <w:rPr>
          <w:rFonts w:ascii="Calibri" w:eastAsia="Calibri" w:hAnsi="Calibri" w:cs="Calibri"/>
          <w:b/>
          <w:bCs/>
          <w:sz w:val="22"/>
          <w:szCs w:val="22"/>
        </w:rPr>
      </w:pPr>
      <w:r w:rsidRPr="5AC5016F">
        <w:rPr>
          <w:rFonts w:ascii="Calibri" w:eastAsia="Calibri" w:hAnsi="Calibri" w:cs="Calibri"/>
          <w:b/>
          <w:bCs/>
          <w:sz w:val="22"/>
          <w:szCs w:val="22"/>
        </w:rPr>
        <w:t>SCHAWK, New York, NY                                                                                          Jan 2011-May 2014</w:t>
      </w:r>
    </w:p>
    <w:p w:rsidR="0098370B" w:rsidRPr="006B5F50" w:rsidRDefault="0098370B" w:rsidP="0098370B">
      <w:pPr>
        <w:spacing w:line="280" w:lineRule="exact"/>
        <w:rPr>
          <w:rFonts w:ascii="Calibri" w:hAnsi="Calibri" w:cs="Arial"/>
          <w:b/>
          <w:sz w:val="22"/>
          <w:szCs w:val="22"/>
        </w:rPr>
      </w:pPr>
    </w:p>
    <w:p w:rsidR="0098370B" w:rsidRDefault="5AC5016F" w:rsidP="5AC5016F">
      <w:pPr>
        <w:tabs>
          <w:tab w:val="left" w:pos="1440"/>
          <w:tab w:val="left" w:pos="1800"/>
        </w:tabs>
        <w:rPr>
          <w:rFonts w:ascii="Calibri" w:eastAsia="Calibri" w:hAnsi="Calibri" w:cs="Calibri"/>
          <w:b/>
          <w:bCs/>
          <w:sz w:val="22"/>
          <w:szCs w:val="22"/>
        </w:rPr>
      </w:pPr>
      <w:r w:rsidRPr="5AC5016F">
        <w:rPr>
          <w:rFonts w:ascii="Calibri" w:eastAsia="Calibri" w:hAnsi="Calibri" w:cs="Calibri"/>
          <w:b/>
          <w:bCs/>
          <w:sz w:val="22"/>
          <w:szCs w:val="22"/>
        </w:rPr>
        <w:t>Sr.Systems Executive</w:t>
      </w:r>
    </w:p>
    <w:p w:rsidR="0098370B" w:rsidRPr="006B5F50" w:rsidRDefault="5AC5016F" w:rsidP="5AC5016F">
      <w:pPr>
        <w:spacing w:line="280" w:lineRule="exact"/>
        <w:rPr>
          <w:rFonts w:ascii="Calibri" w:eastAsia="Calibri" w:hAnsi="Calibri" w:cs="Calibri"/>
          <w:b/>
          <w:bCs/>
          <w:sz w:val="22"/>
          <w:szCs w:val="22"/>
        </w:rPr>
      </w:pPr>
      <w:r w:rsidRPr="5AC5016F">
        <w:rPr>
          <w:rFonts w:ascii="Calibri" w:eastAsia="Calibri" w:hAnsi="Calibri" w:cs="Calibri"/>
          <w:b/>
          <w:bCs/>
          <w:sz w:val="22"/>
          <w:szCs w:val="22"/>
        </w:rPr>
        <w:t>Digital Link</w:t>
      </w:r>
    </w:p>
    <w:p w:rsidR="0098370B" w:rsidRPr="006B5F50" w:rsidRDefault="5AC5016F" w:rsidP="5AC5016F">
      <w:pPr>
        <w:pStyle w:val="NormalWeb"/>
        <w:spacing w:before="120" w:beforeAutospacing="0" w:after="120" w:afterAutospacing="0"/>
        <w:jc w:val="both"/>
        <w:rPr>
          <w:rFonts w:ascii="Calibri" w:eastAsia="Calibri" w:hAnsi="Calibri" w:cs="Calibri"/>
          <w:sz w:val="22"/>
          <w:szCs w:val="22"/>
        </w:rPr>
      </w:pPr>
      <w:r w:rsidRPr="5AC5016F">
        <w:rPr>
          <w:rFonts w:ascii="Calibri" w:eastAsia="Calibri" w:hAnsi="Calibri" w:cs="Calibri"/>
          <w:sz w:val="22"/>
          <w:szCs w:val="22"/>
        </w:rPr>
        <w:t xml:space="preserve">Digital Link Application suite is a collection of high-level applications facilitating the Content Management of image assets of an organization. All the workflow right from induction of the assets into the system to their archiving and sale display on the website is addressed by the individual applications of the Suite. The key element in the assets is their annotations, which are to be conditionally searched by the operators and end clients alike. </w:t>
      </w:r>
    </w:p>
    <w:p w:rsidR="0098370B" w:rsidRPr="006B5F50" w:rsidRDefault="5AC5016F" w:rsidP="5AC5016F">
      <w:pPr>
        <w:pStyle w:val="NormalWeb"/>
        <w:spacing w:before="120" w:beforeAutospacing="0" w:after="120" w:afterAutospacing="0"/>
        <w:jc w:val="both"/>
        <w:rPr>
          <w:rFonts w:ascii="Calibri" w:eastAsia="Calibri" w:hAnsi="Calibri" w:cs="Calibri"/>
          <w:sz w:val="22"/>
          <w:szCs w:val="22"/>
        </w:rPr>
      </w:pPr>
      <w:r w:rsidRPr="5AC5016F">
        <w:rPr>
          <w:rFonts w:ascii="Calibri" w:eastAsia="Calibri" w:hAnsi="Calibri" w:cs="Calibri"/>
          <w:sz w:val="22"/>
          <w:szCs w:val="22"/>
        </w:rPr>
        <w:t xml:space="preserve">The Project involves porting of the original Digital Link database system from Hummingbird’s Fulcrum Search Server to Microsoft SQL Server due to increasing number of assets (numbering over 2.5 million that was above the number supported optimally by Fulcrum) and implementation of a number of much desired enhancements into the system. The search functionality of the Content Management System was dependent on the FULLTEXT search features offered by the Fulcrum document management system and corresponding FULLTEXT features were to be facilitated by making use of the FULLTEXT support of Microsoft SQL Server 2005. Also, as Fulcrum Search Server wasn’t a truly relational database system, a new relational design was to be incorporated in Microsoft SQL Server. </w:t>
      </w:r>
    </w:p>
    <w:p w:rsidR="0098370B" w:rsidRPr="006B5F50" w:rsidRDefault="577CBBBC" w:rsidP="577CBBBC">
      <w:pPr>
        <w:pStyle w:val="NormalWeb"/>
        <w:spacing w:before="120" w:beforeAutospacing="0" w:after="120" w:afterAutospacing="0"/>
        <w:jc w:val="both"/>
        <w:rPr>
          <w:rFonts w:ascii="Calibri" w:eastAsia="Calibri" w:hAnsi="Calibri" w:cs="Calibri"/>
          <w:sz w:val="22"/>
          <w:szCs w:val="22"/>
        </w:rPr>
      </w:pPr>
      <w:r w:rsidRPr="577CBBBC">
        <w:rPr>
          <w:rFonts w:ascii="Calibri" w:eastAsia="Calibri" w:hAnsi="Calibri" w:cs="Calibri"/>
          <w:sz w:val="22"/>
          <w:szCs w:val="22"/>
        </w:rPr>
        <w:t>Present phase in the project is the post SQL Server migration phase and its focus is upon incorporating more image processing capabilities and supporting more image formats by making use of the new ImageMagick 6.0 library. The website code itself is to be migrated from ASP to ASP.NET. Finally all the services are to be implemented as web services so that the functionality of the Digital Link may be leveraged over the network. Using a few critical CLR Stored Procedures has optimized the dynamic database.</w:t>
      </w:r>
    </w:p>
    <w:p w:rsidR="0098370B" w:rsidRDefault="5AC5016F" w:rsidP="5AC5016F">
      <w:pPr>
        <w:pStyle w:val="NormalWeb"/>
        <w:spacing w:before="0" w:beforeAutospacing="0" w:after="0" w:afterAutospacing="0" w:line="240" w:lineRule="exact"/>
        <w:jc w:val="both"/>
        <w:rPr>
          <w:rFonts w:ascii="Calibri" w:eastAsia="Calibri" w:hAnsi="Calibri" w:cs="Calibri"/>
          <w:b/>
          <w:bCs/>
          <w:sz w:val="22"/>
          <w:szCs w:val="22"/>
          <w:u w:val="single"/>
        </w:rPr>
      </w:pPr>
      <w:r w:rsidRPr="5AC5016F">
        <w:rPr>
          <w:rFonts w:ascii="Calibri" w:eastAsia="Calibri" w:hAnsi="Calibri" w:cs="Calibri"/>
          <w:b/>
          <w:bCs/>
          <w:sz w:val="22"/>
          <w:szCs w:val="22"/>
          <w:u w:val="single"/>
        </w:rPr>
        <w:lastRenderedPageBreak/>
        <w:t>Responsibilities:</w:t>
      </w:r>
    </w:p>
    <w:p w:rsidR="0098370B" w:rsidRDefault="0098370B" w:rsidP="5AC5016F">
      <w:pPr>
        <w:pStyle w:val="NormalWeb"/>
        <w:numPr>
          <w:ilvl w:val="0"/>
          <w:numId w:val="23"/>
        </w:numPr>
        <w:spacing w:before="0" w:beforeAutospacing="0" w:after="50" w:afterAutospacing="0"/>
        <w:ind w:left="1080"/>
        <w:jc w:val="both"/>
        <w:rPr>
          <w:rFonts w:ascii="Calibri" w:eastAsia="Calibri" w:hAnsi="Calibri" w:cs="Calibri"/>
          <w:sz w:val="22"/>
          <w:szCs w:val="22"/>
        </w:rPr>
      </w:pPr>
      <w:r w:rsidRPr="5AC5016F">
        <w:rPr>
          <w:rFonts w:ascii="Calibri" w:eastAsia="Calibri" w:hAnsi="Calibri" w:cs="Calibri"/>
          <w:snapToGrid w:val="0"/>
          <w:sz w:val="22"/>
          <w:szCs w:val="22"/>
        </w:rPr>
        <w:t>Analyzing the requirements from the existing system and gathering the requirements</w:t>
      </w:r>
      <w:r w:rsidRPr="5AC5016F">
        <w:rPr>
          <w:rFonts w:ascii="Calibri" w:eastAsia="Calibri" w:hAnsi="Calibri" w:cs="Calibri"/>
          <w:sz w:val="22"/>
          <w:szCs w:val="22"/>
        </w:rPr>
        <w:t xml:space="preserve"> and flow diagrams for the each module using Visio.</w:t>
      </w:r>
    </w:p>
    <w:p w:rsidR="0098370B" w:rsidRDefault="5AC5016F" w:rsidP="5AC5016F">
      <w:pPr>
        <w:numPr>
          <w:ilvl w:val="0"/>
          <w:numId w:val="21"/>
        </w:numPr>
        <w:tabs>
          <w:tab w:val="left" w:pos="720"/>
          <w:tab w:val="left" w:pos="1080"/>
        </w:tabs>
        <w:spacing w:after="5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Worked on Micro soft SQL database schema design, creation of the tables, store procedures and Functions.</w:t>
      </w:r>
    </w:p>
    <w:p w:rsidR="0098370B" w:rsidRDefault="5AC5016F" w:rsidP="5AC5016F">
      <w:pPr>
        <w:numPr>
          <w:ilvl w:val="0"/>
          <w:numId w:val="21"/>
        </w:numPr>
        <w:tabs>
          <w:tab w:val="left" w:pos="720"/>
          <w:tab w:val="left" w:pos="1080"/>
        </w:tabs>
        <w:spacing w:after="5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 xml:space="preserve">Worked on fulcrum database and upgraded into Microsoft SQL database by creating the database, tables and by writing the stored procedures and triggers.  </w:t>
      </w:r>
    </w:p>
    <w:p w:rsidR="0098370B" w:rsidRDefault="5AC5016F" w:rsidP="5AC5016F">
      <w:pPr>
        <w:numPr>
          <w:ilvl w:val="0"/>
          <w:numId w:val="21"/>
        </w:numPr>
        <w:tabs>
          <w:tab w:val="left" w:pos="720"/>
          <w:tab w:val="left" w:pos="1080"/>
        </w:tabs>
        <w:spacing w:after="5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Implemented business logic in a database component for users calls from application and display data in the User application.</w:t>
      </w:r>
    </w:p>
    <w:p w:rsidR="0098370B" w:rsidRPr="0015746E" w:rsidRDefault="577CBBBC" w:rsidP="577CBBBC">
      <w:pPr>
        <w:numPr>
          <w:ilvl w:val="0"/>
          <w:numId w:val="18"/>
        </w:numPr>
        <w:tabs>
          <w:tab w:val="left" w:pos="720"/>
          <w:tab w:val="left" w:pos="1080"/>
        </w:tabs>
        <w:spacing w:after="50"/>
        <w:jc w:val="both"/>
        <w:rPr>
          <w:rFonts w:ascii="Calibri" w:eastAsia="Calibri" w:hAnsi="Calibri" w:cs="Calibri"/>
          <w:color w:val="000000" w:themeColor="text1"/>
          <w:sz w:val="22"/>
          <w:szCs w:val="22"/>
        </w:rPr>
      </w:pPr>
      <w:r w:rsidRPr="577CBBBC">
        <w:rPr>
          <w:rFonts w:ascii="Calibri" w:eastAsia="Calibri" w:hAnsi="Calibri" w:cs="Calibri"/>
          <w:color w:val="000000" w:themeColor="text1"/>
          <w:sz w:val="22"/>
          <w:szCs w:val="22"/>
        </w:rPr>
        <w:t xml:space="preserve">Worked on database for creating tables and stored procedures for data up date and the Corresponding records display in the </w:t>
      </w:r>
      <w:r w:rsidRPr="577CBBBC">
        <w:rPr>
          <w:rFonts w:ascii="Calibri" w:eastAsia="Calibri" w:hAnsi="Calibri" w:cs="Calibri"/>
          <w:b/>
          <w:bCs/>
          <w:color w:val="000000" w:themeColor="text1"/>
          <w:sz w:val="22"/>
          <w:szCs w:val="22"/>
        </w:rPr>
        <w:t>C#.NetAsp.Net grid control</w:t>
      </w:r>
      <w:r w:rsidRPr="577CBBBC">
        <w:rPr>
          <w:rFonts w:ascii="Calibri" w:eastAsia="Calibri" w:hAnsi="Calibri" w:cs="Calibri"/>
          <w:color w:val="000000" w:themeColor="text1"/>
          <w:sz w:val="22"/>
          <w:szCs w:val="22"/>
        </w:rPr>
        <w:t>.</w:t>
      </w:r>
    </w:p>
    <w:p w:rsidR="0098370B" w:rsidRPr="0015746E" w:rsidRDefault="5AC5016F" w:rsidP="5AC5016F">
      <w:pPr>
        <w:numPr>
          <w:ilvl w:val="0"/>
          <w:numId w:val="18"/>
        </w:numPr>
        <w:tabs>
          <w:tab w:val="left" w:pos="720"/>
          <w:tab w:val="left" w:pos="1080"/>
        </w:tabs>
        <w:spacing w:after="5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Developed a COM component for updating the XML file in the server for Annotation of the Images and flag notifications.</w:t>
      </w:r>
    </w:p>
    <w:p w:rsidR="0098370B" w:rsidRDefault="5AC5016F" w:rsidP="5AC5016F">
      <w:pPr>
        <w:numPr>
          <w:ilvl w:val="0"/>
          <w:numId w:val="18"/>
        </w:numPr>
        <w:tabs>
          <w:tab w:val="left" w:pos="720"/>
          <w:tab w:val="left" w:pos="1080"/>
        </w:tabs>
        <w:spacing w:after="5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 xml:space="preserve">Wrote service for the application to run in the command mode through service. </w:t>
      </w:r>
    </w:p>
    <w:p w:rsidR="0098370B" w:rsidRDefault="577CBBBC" w:rsidP="577CBBBC">
      <w:pPr>
        <w:numPr>
          <w:ilvl w:val="0"/>
          <w:numId w:val="18"/>
        </w:numPr>
        <w:tabs>
          <w:tab w:val="left" w:pos="720"/>
          <w:tab w:val="left" w:pos="1080"/>
        </w:tabs>
        <w:spacing w:after="50"/>
        <w:jc w:val="both"/>
        <w:rPr>
          <w:rFonts w:ascii="Calibri" w:eastAsia="Calibri" w:hAnsi="Calibri" w:cs="Calibri"/>
          <w:color w:val="000000" w:themeColor="text1"/>
          <w:sz w:val="22"/>
          <w:szCs w:val="22"/>
        </w:rPr>
      </w:pPr>
      <w:r w:rsidRPr="577CBBBC">
        <w:rPr>
          <w:rFonts w:ascii="Calibri" w:eastAsia="Calibri" w:hAnsi="Calibri" w:cs="Calibri"/>
          <w:color w:val="000000" w:themeColor="text1"/>
          <w:sz w:val="22"/>
          <w:szCs w:val="22"/>
        </w:rPr>
        <w:t>Worked on dynamic file creation and writing/reading using C#.Net memory streams the application specific data in a file.</w:t>
      </w:r>
    </w:p>
    <w:p w:rsidR="0098370B" w:rsidRPr="00942615" w:rsidRDefault="5AC5016F" w:rsidP="5AC5016F">
      <w:pPr>
        <w:numPr>
          <w:ilvl w:val="0"/>
          <w:numId w:val="18"/>
        </w:numPr>
        <w:tabs>
          <w:tab w:val="left" w:pos="720"/>
          <w:tab w:val="left" w:pos="1080"/>
        </w:tabs>
        <w:spacing w:after="5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 xml:space="preserve">Wrote interface class for creating XML file and common methods to populate the XML data and the tags based on the schema selection by the user. </w:t>
      </w:r>
    </w:p>
    <w:p w:rsidR="00913902" w:rsidRDefault="577CBBBC" w:rsidP="577CBBBC">
      <w:pPr>
        <w:tabs>
          <w:tab w:val="left" w:pos="1440"/>
          <w:tab w:val="left" w:pos="1800"/>
        </w:tabs>
        <w:rPr>
          <w:rFonts w:ascii="Calibri" w:eastAsia="Calibri" w:hAnsi="Calibri" w:cs="Calibri"/>
          <w:b/>
          <w:bCs/>
          <w:color w:val="000000" w:themeColor="text1"/>
          <w:sz w:val="22"/>
          <w:szCs w:val="22"/>
        </w:rPr>
      </w:pPr>
      <w:r w:rsidRPr="577CBBBC">
        <w:rPr>
          <w:rFonts w:ascii="Calibri" w:eastAsia="Calibri" w:hAnsi="Calibri" w:cs="Calibri"/>
          <w:b/>
          <w:bCs/>
          <w:color w:val="000000" w:themeColor="text1"/>
          <w:sz w:val="22"/>
          <w:szCs w:val="22"/>
        </w:rPr>
        <w:t xml:space="preserve">Environment: </w:t>
      </w:r>
      <w:r w:rsidRPr="577CBBBC">
        <w:rPr>
          <w:rFonts w:ascii="Calibri" w:eastAsia="Calibri" w:hAnsi="Calibri" w:cs="Calibri"/>
          <w:color w:val="000000" w:themeColor="text1"/>
          <w:sz w:val="22"/>
          <w:szCs w:val="22"/>
        </w:rPr>
        <w:t>C++, VC++,C#.Net,Sockets,EntityFramework5.0/ASP.NET,JavaScript,</w:t>
      </w:r>
      <w:r w:rsidRPr="577CBBBC">
        <w:rPr>
          <w:rFonts w:ascii="Calibri" w:eastAsia="Calibri" w:hAnsi="Calibri" w:cs="Calibri"/>
          <w:b/>
          <w:bCs/>
          <w:color w:val="000000" w:themeColor="text1"/>
          <w:sz w:val="22"/>
          <w:szCs w:val="22"/>
        </w:rPr>
        <w:t xml:space="preserve"> Microsoft SQL </w:t>
      </w:r>
    </w:p>
    <w:p w:rsidR="0098370B" w:rsidRPr="006B5F50" w:rsidRDefault="577CBBBC" w:rsidP="577CBBBC">
      <w:pPr>
        <w:tabs>
          <w:tab w:val="left" w:pos="1440"/>
          <w:tab w:val="left" w:pos="1800"/>
        </w:tabs>
        <w:ind w:left="1440"/>
        <w:rPr>
          <w:rFonts w:ascii="Calibri" w:eastAsia="Calibri" w:hAnsi="Calibri" w:cs="Calibri"/>
          <w:b/>
          <w:bCs/>
          <w:sz w:val="22"/>
          <w:szCs w:val="22"/>
        </w:rPr>
      </w:pPr>
      <w:r w:rsidRPr="577CBBBC">
        <w:rPr>
          <w:rFonts w:ascii="Calibri" w:eastAsia="Calibri" w:hAnsi="Calibri" w:cs="Calibri"/>
          <w:b/>
          <w:bCs/>
          <w:color w:val="000000" w:themeColor="text1"/>
          <w:sz w:val="22"/>
          <w:szCs w:val="22"/>
        </w:rPr>
        <w:t>Server2005</w:t>
      </w:r>
      <w:r w:rsidRPr="577CBBBC">
        <w:rPr>
          <w:rFonts w:ascii="Calibri" w:eastAsia="Calibri" w:hAnsi="Calibri" w:cs="Calibri"/>
          <w:color w:val="000000" w:themeColor="text1"/>
          <w:sz w:val="22"/>
          <w:szCs w:val="22"/>
        </w:rPr>
        <w:t>,</w:t>
      </w:r>
      <w:r w:rsidRPr="577CBBBC">
        <w:rPr>
          <w:rFonts w:ascii="Calibri" w:eastAsia="Calibri" w:hAnsi="Calibri" w:cs="Calibri"/>
          <w:b/>
          <w:bCs/>
          <w:color w:val="000000" w:themeColor="text1"/>
          <w:sz w:val="22"/>
          <w:szCs w:val="22"/>
        </w:rPr>
        <w:t>COM</w:t>
      </w:r>
      <w:r w:rsidRPr="577CBBBC">
        <w:rPr>
          <w:rFonts w:ascii="Calibri" w:eastAsia="Calibri" w:hAnsi="Calibri" w:cs="Calibri"/>
          <w:color w:val="000000" w:themeColor="text1"/>
          <w:sz w:val="22"/>
          <w:szCs w:val="22"/>
        </w:rPr>
        <w:t>/DCOM, ImagXPress6.0, visualstudio6.0, Visual Studio 2005, NET 3.0, SVN,</w:t>
      </w:r>
      <w:r w:rsidRPr="577CBBBC">
        <w:rPr>
          <w:rFonts w:ascii="Calibri" w:eastAsia="Calibri" w:hAnsi="Calibri" w:cs="Calibri"/>
          <w:b/>
          <w:bCs/>
          <w:color w:val="000000" w:themeColor="text1"/>
          <w:sz w:val="22"/>
          <w:szCs w:val="22"/>
        </w:rPr>
        <w:t>Null Soft Install Shield (NSIS).</w:t>
      </w:r>
    </w:p>
    <w:p w:rsidR="00D930CA" w:rsidRPr="006B5F50" w:rsidRDefault="00D930CA" w:rsidP="00294803">
      <w:pPr>
        <w:pBdr>
          <w:bottom w:val="single" w:sz="12" w:space="1" w:color="auto"/>
        </w:pBdr>
        <w:spacing w:line="360" w:lineRule="auto"/>
        <w:jc w:val="both"/>
        <w:rPr>
          <w:rFonts w:ascii="Calibri" w:hAnsi="Calibri" w:cs="Arial"/>
          <w:b/>
          <w:bCs/>
          <w:sz w:val="22"/>
          <w:szCs w:val="22"/>
        </w:rPr>
      </w:pPr>
    </w:p>
    <w:p w:rsidR="00D930CA" w:rsidRPr="006B5F50" w:rsidRDefault="00D930CA" w:rsidP="00D930CA">
      <w:pPr>
        <w:jc w:val="right"/>
        <w:rPr>
          <w:rFonts w:ascii="Calibri" w:hAnsi="Calibri" w:cs="Arial"/>
          <w:sz w:val="22"/>
          <w:szCs w:val="22"/>
        </w:rPr>
      </w:pPr>
    </w:p>
    <w:p w:rsidR="0098370B" w:rsidRDefault="7B319FBB" w:rsidP="7B319FBB">
      <w:pPr>
        <w:spacing w:line="280" w:lineRule="exact"/>
        <w:rPr>
          <w:rFonts w:ascii="Calibri,Arial" w:eastAsia="Calibri,Arial" w:hAnsi="Calibri,Arial" w:cs="Calibri,Arial"/>
          <w:b/>
          <w:bCs/>
          <w:sz w:val="22"/>
          <w:szCs w:val="22"/>
        </w:rPr>
      </w:pPr>
      <w:r w:rsidRPr="7B319FBB">
        <w:rPr>
          <w:rFonts w:ascii="Calibri" w:eastAsia="Calibri" w:hAnsi="Calibri" w:cs="Calibri"/>
          <w:b/>
          <w:bCs/>
          <w:sz w:val="22"/>
          <w:szCs w:val="22"/>
        </w:rPr>
        <w:t>Nimble Storage, Alameda, CA              Nov 2009-Dec2010</w:t>
      </w:r>
      <w:r w:rsidRPr="7B319FBB">
        <w:rPr>
          <w:rFonts w:ascii="Calibri,Arial" w:eastAsia="Calibri,Arial" w:hAnsi="Calibri,Arial" w:cs="Calibri,Arial"/>
          <w:b/>
          <w:bCs/>
          <w:sz w:val="22"/>
          <w:szCs w:val="22"/>
        </w:rPr>
        <w:t>Sr.Developer</w:t>
      </w:r>
    </w:p>
    <w:p w:rsidR="0098370B" w:rsidRDefault="5AC5016F" w:rsidP="5AC5016F">
      <w:pPr>
        <w:spacing w:line="280" w:lineRule="exact"/>
        <w:rPr>
          <w:rFonts w:ascii="Calibri" w:eastAsia="Calibri" w:hAnsi="Calibri" w:cs="Calibri"/>
          <w:b/>
          <w:bCs/>
          <w:sz w:val="22"/>
          <w:szCs w:val="22"/>
        </w:rPr>
      </w:pPr>
      <w:r w:rsidRPr="5AC5016F">
        <w:rPr>
          <w:rFonts w:ascii="Calibri" w:eastAsia="Calibri" w:hAnsi="Calibri" w:cs="Calibri"/>
          <w:b/>
          <w:bCs/>
          <w:sz w:val="22"/>
          <w:szCs w:val="22"/>
        </w:rPr>
        <w:t xml:space="preserve">Site </w:t>
      </w:r>
      <w:r w:rsidRPr="5AC5016F">
        <w:rPr>
          <w:rFonts w:ascii="Calibri" w:eastAsia="Calibri" w:hAnsi="Calibri" w:cs="Calibri"/>
          <w:b/>
          <w:bCs/>
          <w:sz w:val="22"/>
          <w:szCs w:val="22"/>
          <w:lang w:eastAsia="ko-KR"/>
        </w:rPr>
        <w:t>Recovery Manager Automation</w:t>
      </w:r>
      <w:r w:rsidRPr="5AC5016F">
        <w:rPr>
          <w:rFonts w:ascii="Calibri" w:eastAsia="Calibri" w:hAnsi="Calibri" w:cs="Calibri"/>
          <w:b/>
          <w:bCs/>
          <w:sz w:val="22"/>
          <w:szCs w:val="22"/>
        </w:rPr>
        <w:t>Tool(SRMAT)</w:t>
      </w:r>
    </w:p>
    <w:p w:rsidR="0098370B" w:rsidRPr="006B5F50" w:rsidRDefault="5AC5016F" w:rsidP="5AC5016F">
      <w:pPr>
        <w:spacing w:before="120" w:after="120"/>
        <w:jc w:val="both"/>
        <w:rPr>
          <w:rFonts w:ascii="Calibri" w:eastAsia="Calibri" w:hAnsi="Calibri" w:cs="Calibri"/>
          <w:sz w:val="22"/>
          <w:szCs w:val="22"/>
        </w:rPr>
      </w:pPr>
      <w:r w:rsidRPr="5AC5016F">
        <w:rPr>
          <w:rFonts w:ascii="Calibri" w:eastAsia="Calibri" w:hAnsi="Calibri" w:cs="Calibri"/>
          <w:sz w:val="22"/>
          <w:szCs w:val="22"/>
        </w:rPr>
        <w:t>This is Storage Recovery Manager Automation project, for automating the VMware manual commands into an automated executable console application which, automates the creation of arrays, collections of arrays, Grouping, scheduling and creation of snapshots, creation of virtual machines in ESX server, creation of data storage, creation of arrays and consistent grouping of LUNs, depending upon the selection made by the user from the configuration input file by using Secured Shell (SSH). Not only that, this automation includes the creation of Raw Disk Mapping  for virtual machines which are situated at remote places and can enable to switch it on or off through this automation program.</w:t>
      </w:r>
    </w:p>
    <w:p w:rsidR="0098370B" w:rsidRPr="006B5F50" w:rsidRDefault="0098370B" w:rsidP="0098370B">
      <w:pPr>
        <w:rPr>
          <w:rFonts w:ascii="Calibri" w:hAnsi="Calibri" w:cs="Calibri"/>
          <w:b/>
          <w:sz w:val="22"/>
          <w:szCs w:val="22"/>
        </w:rPr>
      </w:pPr>
    </w:p>
    <w:p w:rsidR="0098370B" w:rsidRPr="006B5F50" w:rsidRDefault="5AC5016F" w:rsidP="5AC5016F">
      <w:pPr>
        <w:jc w:val="both"/>
        <w:rPr>
          <w:rFonts w:ascii="Calibri" w:eastAsia="Calibri" w:hAnsi="Calibri" w:cs="Calibri"/>
          <w:b/>
          <w:bCs/>
          <w:sz w:val="22"/>
          <w:szCs w:val="22"/>
        </w:rPr>
      </w:pPr>
      <w:r w:rsidRPr="5AC5016F">
        <w:rPr>
          <w:rFonts w:ascii="Calibri" w:eastAsia="Calibri" w:hAnsi="Calibri" w:cs="Calibri"/>
          <w:b/>
          <w:bCs/>
          <w:sz w:val="22"/>
          <w:szCs w:val="22"/>
          <w:u w:val="single"/>
        </w:rPr>
        <w:t>Responsibilities:</w:t>
      </w:r>
    </w:p>
    <w:p w:rsidR="0098370B" w:rsidRPr="006B5F50" w:rsidRDefault="0098370B"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napToGrid w:val="0"/>
          <w:color w:val="000000"/>
          <w:sz w:val="22"/>
          <w:szCs w:val="22"/>
        </w:rPr>
        <w:t>Analyzing the requirements from the existing system and gathering the requirements</w:t>
      </w:r>
      <w:r w:rsidRPr="5AC5016F">
        <w:rPr>
          <w:rFonts w:ascii="Calibri" w:eastAsia="Calibri" w:hAnsi="Calibri" w:cs="Calibri"/>
          <w:sz w:val="22"/>
          <w:szCs w:val="22"/>
        </w:rPr>
        <w:t xml:space="preserve">. </w:t>
      </w:r>
    </w:p>
    <w:p w:rsidR="0098370B"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 xml:space="preserve">Worked in all the modules of the project and developed utility libraries for the rapid application development for report generation user interface (UI). </w:t>
      </w:r>
    </w:p>
    <w:p w:rsidR="0098370B"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As this is a </w:t>
      </w:r>
      <w:r w:rsidRPr="577CBBBC">
        <w:rPr>
          <w:rFonts w:ascii="Calibri" w:eastAsia="Calibri" w:hAnsi="Calibri" w:cs="Calibri"/>
          <w:b/>
          <w:bCs/>
          <w:sz w:val="22"/>
          <w:szCs w:val="22"/>
        </w:rPr>
        <w:t>C#.Net Console application</w:t>
      </w:r>
      <w:r w:rsidRPr="577CBBBC">
        <w:rPr>
          <w:rFonts w:ascii="Calibri" w:eastAsia="Calibri" w:hAnsi="Calibri" w:cs="Calibri"/>
          <w:sz w:val="22"/>
          <w:szCs w:val="22"/>
        </w:rPr>
        <w:t xml:space="preserve"> worked on generation of final report for the test scenario success or failure output </w:t>
      </w:r>
      <w:r w:rsidRPr="577CBBBC">
        <w:rPr>
          <w:rFonts w:ascii="Calibri" w:eastAsia="Calibri" w:hAnsi="Calibri" w:cs="Calibri"/>
          <w:b/>
          <w:bCs/>
          <w:sz w:val="22"/>
          <w:szCs w:val="22"/>
        </w:rPr>
        <w:t>results shown in graphically formatted outputs</w:t>
      </w:r>
      <w:r w:rsidRPr="577CBBBC">
        <w:rPr>
          <w:rFonts w:ascii="Calibri" w:eastAsia="Calibri" w:hAnsi="Calibri" w:cs="Calibri"/>
          <w:sz w:val="22"/>
          <w:szCs w:val="22"/>
        </w:rPr>
        <w:t>.</w:t>
      </w:r>
    </w:p>
    <w:p w:rsidR="0098370B" w:rsidRPr="006B5F50"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Continuous incorporation/modification of features as per customer requests.</w:t>
      </w:r>
    </w:p>
    <w:p w:rsidR="0098370B" w:rsidRPr="006B5F50"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Environment and configuration setup for the remote servers XML configuration files.</w:t>
      </w:r>
    </w:p>
    <w:p w:rsidR="0098370B" w:rsidRPr="006B5F50"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code Reviews, code Integration, code update in the source control.</w:t>
      </w:r>
    </w:p>
    <w:p w:rsidR="0098370B"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Production related bug fixes and binary deployment in the remote servers.</w:t>
      </w:r>
    </w:p>
    <w:p w:rsidR="00913902" w:rsidRDefault="577CBBBC" w:rsidP="577CBBBC">
      <w:pPr>
        <w:widowControl w:val="0"/>
        <w:suppressAutoHyphens/>
        <w:spacing w:after="57"/>
        <w:rPr>
          <w:rFonts w:ascii="Calibri" w:eastAsia="Calibri" w:hAnsi="Calibri" w:cs="Calibri"/>
          <w:sz w:val="22"/>
          <w:szCs w:val="22"/>
        </w:rPr>
      </w:pPr>
      <w:r w:rsidRPr="577CBBBC">
        <w:rPr>
          <w:rStyle w:val="normal--char"/>
          <w:rFonts w:ascii="Calibri" w:eastAsia="Calibri" w:hAnsi="Calibri" w:cs="Calibri"/>
          <w:b/>
          <w:bCs/>
          <w:sz w:val="22"/>
          <w:szCs w:val="22"/>
        </w:rPr>
        <w:lastRenderedPageBreak/>
        <w:t>Environment:</w:t>
      </w:r>
      <w:r w:rsidRPr="577CBBBC">
        <w:rPr>
          <w:rFonts w:ascii="Calibri" w:eastAsia="Calibri" w:hAnsi="Calibri" w:cs="Calibri"/>
          <w:b/>
          <w:bCs/>
          <w:sz w:val="22"/>
          <w:szCs w:val="22"/>
        </w:rPr>
        <w:t>C#.Net, ASP.NET,WinForms</w:t>
      </w:r>
      <w:r w:rsidRPr="577CBBBC">
        <w:rPr>
          <w:rFonts w:ascii="Calibri" w:eastAsia="Calibri" w:hAnsi="Calibri" w:cs="Calibri"/>
          <w:sz w:val="22"/>
          <w:szCs w:val="22"/>
        </w:rPr>
        <w:t>, VMware, Sockets, vSphere, ESXi4 Server,, Windows7,</w:t>
      </w:r>
    </w:p>
    <w:p w:rsidR="0098370B" w:rsidRPr="006B5F50" w:rsidRDefault="577CBBBC" w:rsidP="577CBBBC">
      <w:pPr>
        <w:widowControl w:val="0"/>
        <w:suppressAutoHyphens/>
        <w:spacing w:after="57"/>
        <w:ind w:firstLine="720"/>
        <w:rPr>
          <w:rFonts w:ascii="Calibri" w:eastAsia="Calibri" w:hAnsi="Calibri" w:cs="Calibri"/>
          <w:sz w:val="22"/>
          <w:szCs w:val="22"/>
        </w:rPr>
      </w:pPr>
      <w:r w:rsidRPr="577CBBBC">
        <w:rPr>
          <w:rFonts w:ascii="Calibri" w:eastAsia="Calibri" w:hAnsi="Calibri" w:cs="Calibri"/>
          <w:b/>
          <w:bCs/>
          <w:sz w:val="22"/>
          <w:szCs w:val="22"/>
        </w:rPr>
        <w:t>Microsoft Visual Studio2010, .Net Framework4.0</w:t>
      </w:r>
      <w:r w:rsidRPr="577CBBBC">
        <w:rPr>
          <w:rFonts w:ascii="Calibri" w:eastAsia="Calibri" w:hAnsi="Calibri" w:cs="Calibri"/>
          <w:sz w:val="22"/>
          <w:szCs w:val="22"/>
        </w:rPr>
        <w:t>, PowerCLI, Linux 6.0, TFS2010</w:t>
      </w:r>
    </w:p>
    <w:p w:rsidR="0098370B" w:rsidRPr="006B5F50" w:rsidRDefault="0098370B" w:rsidP="0098370B">
      <w:pPr>
        <w:pBdr>
          <w:bottom w:val="single" w:sz="12" w:space="1" w:color="auto"/>
        </w:pBdr>
        <w:spacing w:line="360" w:lineRule="auto"/>
        <w:jc w:val="both"/>
        <w:rPr>
          <w:rFonts w:ascii="Calibri" w:hAnsi="Calibri" w:cs="Arial"/>
          <w:bCs/>
          <w:sz w:val="22"/>
          <w:szCs w:val="22"/>
        </w:rPr>
      </w:pPr>
    </w:p>
    <w:p w:rsidR="0098370B" w:rsidRDefault="0098370B" w:rsidP="0098370B">
      <w:pPr>
        <w:spacing w:line="280" w:lineRule="exact"/>
        <w:jc w:val="both"/>
        <w:rPr>
          <w:rFonts w:ascii="Calibri" w:hAnsi="Calibri" w:cs="Calibri"/>
          <w:b/>
          <w:sz w:val="22"/>
          <w:szCs w:val="22"/>
        </w:rPr>
      </w:pPr>
    </w:p>
    <w:p w:rsidR="0098370B" w:rsidRPr="006B5F50" w:rsidRDefault="53EB0BFA" w:rsidP="53EB0BFA">
      <w:pPr>
        <w:spacing w:line="280" w:lineRule="exact"/>
        <w:jc w:val="both"/>
        <w:rPr>
          <w:rFonts w:ascii="Calibri,Arial" w:eastAsia="Calibri,Arial" w:hAnsi="Calibri,Arial" w:cs="Calibri,Arial"/>
          <w:b/>
          <w:bCs/>
          <w:sz w:val="22"/>
          <w:szCs w:val="22"/>
        </w:rPr>
      </w:pPr>
      <w:r w:rsidRPr="53EB0BFA">
        <w:rPr>
          <w:rFonts w:ascii="Calibri" w:eastAsia="Calibri" w:hAnsi="Calibri" w:cs="Calibri"/>
          <w:b/>
          <w:bCs/>
          <w:sz w:val="22"/>
          <w:szCs w:val="22"/>
        </w:rPr>
        <w:t>Nimble Storage, Alameda,CAFeb2007- Oct 2009</w:t>
      </w:r>
    </w:p>
    <w:p w:rsidR="0098370B" w:rsidRDefault="0098370B" w:rsidP="0098370B">
      <w:pPr>
        <w:spacing w:line="280" w:lineRule="exact"/>
        <w:jc w:val="both"/>
        <w:rPr>
          <w:rFonts w:ascii="Calibri" w:hAnsi="Calibri" w:cs="Arial"/>
          <w:b/>
          <w:bCs/>
          <w:sz w:val="22"/>
          <w:szCs w:val="22"/>
        </w:rPr>
      </w:pPr>
      <w:r>
        <w:rPr>
          <w:rFonts w:ascii="Calibri" w:hAnsi="Calibri" w:cs="Arial"/>
          <w:b/>
          <w:bCs/>
          <w:sz w:val="22"/>
          <w:szCs w:val="22"/>
        </w:rPr>
        <w:t>Sr.Developer</w:t>
      </w:r>
    </w:p>
    <w:p w:rsidR="0098370B" w:rsidRPr="006B5F50" w:rsidRDefault="5AC5016F" w:rsidP="5AC5016F">
      <w:pPr>
        <w:spacing w:line="280" w:lineRule="exact"/>
        <w:jc w:val="both"/>
        <w:rPr>
          <w:rFonts w:ascii="Calibri,Arial" w:eastAsia="Calibri,Arial" w:hAnsi="Calibri,Arial" w:cs="Calibri,Arial"/>
          <w:b/>
          <w:bCs/>
          <w:sz w:val="22"/>
          <w:szCs w:val="22"/>
        </w:rPr>
      </w:pPr>
      <w:r w:rsidRPr="5AC5016F">
        <w:rPr>
          <w:rFonts w:ascii="Calibri" w:eastAsia="Calibri" w:hAnsi="Calibri" w:cs="Calibri"/>
          <w:b/>
          <w:bCs/>
          <w:sz w:val="22"/>
          <w:szCs w:val="22"/>
        </w:rPr>
        <w:t>Automation System Tool (MTAS)</w:t>
      </w:r>
    </w:p>
    <w:p w:rsidR="0098370B" w:rsidRPr="006B5F50" w:rsidRDefault="5AC5016F" w:rsidP="5AC5016F">
      <w:pPr>
        <w:spacing w:before="120" w:after="120"/>
        <w:jc w:val="both"/>
        <w:rPr>
          <w:rFonts w:ascii="Calibri" w:eastAsia="Calibri" w:hAnsi="Calibri" w:cs="Calibri"/>
          <w:color w:val="000000" w:themeColor="text1"/>
          <w:sz w:val="22"/>
          <w:szCs w:val="22"/>
        </w:rPr>
      </w:pPr>
      <w:r w:rsidRPr="5AC5016F">
        <w:rPr>
          <w:rFonts w:ascii="Calibri" w:eastAsia="Calibri" w:hAnsi="Calibri" w:cs="Calibri"/>
          <w:color w:val="000000" w:themeColor="text1"/>
          <w:sz w:val="22"/>
          <w:szCs w:val="22"/>
        </w:rPr>
        <w:t>MTAS is an automation tool for applications to generate/record script to perform users specified events on windows controls and also to play the same events without the intervention of the user so as to re-run the test scenarios that were performed manually, quickly and repeatedly.</w:t>
      </w:r>
    </w:p>
    <w:p w:rsidR="0098370B" w:rsidRPr="0099237B" w:rsidRDefault="5AC5016F" w:rsidP="5AC5016F">
      <w:pPr>
        <w:rPr>
          <w:rFonts w:ascii="Calibri" w:eastAsia="Calibri" w:hAnsi="Calibri" w:cs="Calibri"/>
          <w:b/>
          <w:bCs/>
          <w:sz w:val="22"/>
          <w:szCs w:val="22"/>
          <w:u w:val="single"/>
        </w:rPr>
      </w:pPr>
      <w:r w:rsidRPr="5AC5016F">
        <w:rPr>
          <w:rFonts w:ascii="Calibri" w:eastAsia="Calibri" w:hAnsi="Calibri" w:cs="Calibri"/>
          <w:b/>
          <w:bCs/>
          <w:sz w:val="22"/>
          <w:szCs w:val="22"/>
          <w:u w:val="single"/>
        </w:rPr>
        <w:t>Responsibilities:</w:t>
      </w:r>
    </w:p>
    <w:p w:rsidR="0098370B" w:rsidRPr="006B5F50" w:rsidRDefault="0098370B"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napToGrid w:val="0"/>
          <w:color w:val="000000"/>
          <w:sz w:val="22"/>
          <w:szCs w:val="22"/>
        </w:rPr>
        <w:t>Analyzing the requirements, gathering the requirements</w:t>
      </w:r>
      <w:r w:rsidRPr="5AC5016F">
        <w:rPr>
          <w:rFonts w:ascii="Calibri" w:eastAsia="Calibri" w:hAnsi="Calibri" w:cs="Calibri"/>
          <w:sz w:val="22"/>
          <w:szCs w:val="22"/>
        </w:rPr>
        <w:t xml:space="preserve">and convert them into technical specifications, implementing the code, testing and delivery.  </w:t>
      </w:r>
    </w:p>
    <w:p w:rsidR="0098370B" w:rsidRDefault="5AC5016F" w:rsidP="5AC5016F">
      <w:pPr>
        <w:widowControl w:val="0"/>
        <w:numPr>
          <w:ilvl w:val="0"/>
          <w:numId w:val="16"/>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in all the development of utility libraries for the rapid application development using system APIs.</w:t>
      </w:r>
    </w:p>
    <w:p w:rsidR="0098370B"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Worked on reflection intelligence for generating and capturing the control IDs for re writing the c# code for automating the same test scenario repeatedly.</w:t>
      </w:r>
    </w:p>
    <w:p w:rsidR="0098370B" w:rsidRDefault="577CBBBC" w:rsidP="577CBBBC">
      <w:pPr>
        <w:widowControl w:val="0"/>
        <w:numPr>
          <w:ilvl w:val="0"/>
          <w:numId w:val="16"/>
        </w:numPr>
        <w:suppressAutoHyphens/>
        <w:spacing w:after="50"/>
        <w:jc w:val="both"/>
        <w:rPr>
          <w:rFonts w:ascii="Calibri" w:eastAsia="Calibri" w:hAnsi="Calibri" w:cs="Calibri"/>
          <w:sz w:val="22"/>
          <w:szCs w:val="22"/>
        </w:rPr>
      </w:pPr>
      <w:r w:rsidRPr="577CBBBC">
        <w:rPr>
          <w:rFonts w:ascii="Calibri" w:eastAsia="Calibri" w:hAnsi="Calibri" w:cs="Calibri"/>
          <w:sz w:val="22"/>
          <w:szCs w:val="22"/>
        </w:rPr>
        <w:t xml:space="preserve">Implemented for all of the </w:t>
      </w:r>
      <w:r w:rsidRPr="577CBBBC">
        <w:rPr>
          <w:rFonts w:ascii="Calibri" w:eastAsia="Calibri" w:hAnsi="Calibri" w:cs="Calibri"/>
          <w:b/>
          <w:bCs/>
          <w:sz w:val="22"/>
          <w:szCs w:val="22"/>
        </w:rPr>
        <w:t xml:space="preserve">C#.Net WinForms controls by using C#.Net frame work 3.0 </w:t>
      </w:r>
      <w:r w:rsidRPr="577CBBBC">
        <w:rPr>
          <w:rFonts w:ascii="Calibri" w:eastAsia="Calibri" w:hAnsi="Calibri" w:cs="Calibri"/>
          <w:sz w:val="22"/>
          <w:szCs w:val="22"/>
        </w:rPr>
        <w:t>to reproduce the same events and writing the scripting file for use.</w:t>
      </w:r>
    </w:p>
    <w:p w:rsidR="0098370B" w:rsidRPr="006B5F50" w:rsidRDefault="577CBBBC" w:rsidP="577CBBBC">
      <w:pPr>
        <w:widowControl w:val="0"/>
        <w:suppressAutoHyphens/>
        <w:spacing w:after="57" w:line="360" w:lineRule="auto"/>
        <w:rPr>
          <w:rFonts w:ascii="Calibri" w:eastAsia="Calibri" w:hAnsi="Calibri" w:cs="Calibri"/>
          <w:b/>
          <w:bCs/>
          <w:sz w:val="22"/>
          <w:szCs w:val="22"/>
        </w:rPr>
      </w:pPr>
      <w:r w:rsidRPr="577CBBBC">
        <w:rPr>
          <w:rFonts w:ascii="Calibri" w:eastAsia="Calibri" w:hAnsi="Calibri" w:cs="Calibri"/>
          <w:b/>
          <w:bCs/>
          <w:sz w:val="22"/>
          <w:szCs w:val="22"/>
        </w:rPr>
        <w:t xml:space="preserve">Environment: </w:t>
      </w:r>
      <w:r w:rsidRPr="577CBBBC">
        <w:rPr>
          <w:rFonts w:ascii="Calibri" w:eastAsia="Calibri" w:hAnsi="Calibri" w:cs="Calibri"/>
          <w:sz w:val="22"/>
          <w:szCs w:val="22"/>
        </w:rPr>
        <w:t>Microsoft.Net Framework 4.0</w:t>
      </w:r>
      <w:r w:rsidRPr="577CBBBC">
        <w:rPr>
          <w:rFonts w:ascii="Calibri" w:eastAsia="Calibri" w:hAnsi="Calibri" w:cs="Calibri"/>
          <w:b/>
          <w:bCs/>
          <w:sz w:val="22"/>
          <w:szCs w:val="22"/>
        </w:rPr>
        <w:t>, C#.Net, WinForms, SVN,Visual Studio 2010</w:t>
      </w:r>
      <w:r w:rsidRPr="577CBBBC">
        <w:rPr>
          <w:rFonts w:ascii="Calibri" w:eastAsia="Calibri" w:hAnsi="Calibri" w:cs="Calibri"/>
          <w:sz w:val="22"/>
          <w:szCs w:val="22"/>
        </w:rPr>
        <w:t>, Windows7.</w:t>
      </w:r>
    </w:p>
    <w:p w:rsidR="00D930CA" w:rsidRPr="006B5F50" w:rsidRDefault="00D930CA" w:rsidP="00D930CA">
      <w:pPr>
        <w:pBdr>
          <w:bottom w:val="single" w:sz="12" w:space="1" w:color="auto"/>
        </w:pBdr>
        <w:spacing w:line="360" w:lineRule="auto"/>
        <w:jc w:val="both"/>
        <w:rPr>
          <w:rFonts w:ascii="Calibri" w:hAnsi="Calibri" w:cs="Arial"/>
          <w:b/>
          <w:bCs/>
          <w:sz w:val="22"/>
          <w:szCs w:val="22"/>
        </w:rPr>
      </w:pPr>
    </w:p>
    <w:p w:rsidR="00DD0D75" w:rsidRDefault="00DD0D75" w:rsidP="00D72BA9">
      <w:pPr>
        <w:spacing w:line="280" w:lineRule="exact"/>
        <w:rPr>
          <w:rFonts w:ascii="Calibri" w:hAnsi="Calibri" w:cs="Arial"/>
          <w:b/>
          <w:bCs/>
          <w:sz w:val="22"/>
          <w:szCs w:val="22"/>
        </w:rPr>
      </w:pPr>
    </w:p>
    <w:p w:rsidR="00785A87" w:rsidRDefault="5AC5016F" w:rsidP="5AC5016F">
      <w:pPr>
        <w:spacing w:line="280" w:lineRule="exact"/>
        <w:rPr>
          <w:rFonts w:ascii="Calibri" w:eastAsia="Calibri" w:hAnsi="Calibri" w:cs="Calibri"/>
          <w:b/>
          <w:bCs/>
          <w:sz w:val="22"/>
          <w:szCs w:val="22"/>
        </w:rPr>
      </w:pPr>
      <w:r w:rsidRPr="5AC5016F">
        <w:rPr>
          <w:rFonts w:ascii="Calibri" w:eastAsia="Calibri" w:hAnsi="Calibri" w:cs="Calibri"/>
          <w:b/>
          <w:bCs/>
          <w:sz w:val="22"/>
          <w:szCs w:val="22"/>
        </w:rPr>
        <w:t>AT&amp;T, Atlanta, GA        May 2006 - Dec 2006</w:t>
      </w:r>
    </w:p>
    <w:p w:rsidR="00C92FD8" w:rsidRDefault="5AC5016F" w:rsidP="5AC5016F">
      <w:pPr>
        <w:tabs>
          <w:tab w:val="left" w:pos="1440"/>
          <w:tab w:val="left" w:pos="1800"/>
        </w:tabs>
        <w:rPr>
          <w:rFonts w:ascii="Calibri" w:eastAsia="Calibri" w:hAnsi="Calibri" w:cs="Calibri"/>
          <w:b/>
          <w:bCs/>
          <w:sz w:val="22"/>
          <w:szCs w:val="22"/>
        </w:rPr>
      </w:pPr>
      <w:r w:rsidRPr="5AC5016F">
        <w:rPr>
          <w:rFonts w:ascii="Calibri" w:eastAsia="Calibri" w:hAnsi="Calibri" w:cs="Calibri"/>
          <w:b/>
          <w:bCs/>
          <w:sz w:val="22"/>
          <w:szCs w:val="22"/>
        </w:rPr>
        <w:t>Sr.SoftwareEngineer</w:t>
      </w:r>
    </w:p>
    <w:p w:rsidR="00785A87" w:rsidRPr="006B5F50" w:rsidRDefault="5AC5016F" w:rsidP="5AC5016F">
      <w:pPr>
        <w:tabs>
          <w:tab w:val="left" w:pos="1440"/>
          <w:tab w:val="left" w:pos="1800"/>
        </w:tabs>
        <w:rPr>
          <w:rFonts w:ascii="Calibri" w:eastAsia="Calibri" w:hAnsi="Calibri" w:cs="Calibri"/>
          <w:b/>
          <w:bCs/>
          <w:sz w:val="22"/>
          <w:szCs w:val="22"/>
        </w:rPr>
      </w:pPr>
      <w:r w:rsidRPr="5AC5016F">
        <w:rPr>
          <w:rFonts w:ascii="Calibri" w:eastAsia="Calibri" w:hAnsi="Calibri" w:cs="Calibri"/>
          <w:b/>
          <w:bCs/>
          <w:sz w:val="22"/>
          <w:szCs w:val="22"/>
        </w:rPr>
        <w:t>MOR – BRS (Mechanized order receipts and business request system)</w:t>
      </w:r>
    </w:p>
    <w:p w:rsidR="00AB0167" w:rsidRDefault="5AC5016F" w:rsidP="5AC5016F">
      <w:pPr>
        <w:spacing w:before="120" w:after="120"/>
        <w:jc w:val="both"/>
        <w:rPr>
          <w:rFonts w:ascii="Calibri" w:eastAsia="Calibri" w:hAnsi="Calibri" w:cs="Calibri"/>
          <w:sz w:val="22"/>
          <w:szCs w:val="22"/>
        </w:rPr>
      </w:pPr>
      <w:r w:rsidRPr="5AC5016F">
        <w:rPr>
          <w:rFonts w:ascii="Calibri" w:eastAsia="Calibri" w:hAnsi="Calibri" w:cs="Calibri"/>
          <w:sz w:val="22"/>
          <w:szCs w:val="22"/>
        </w:rPr>
        <w:t>AT&amp;T is one of the largest Telecom Provider for data, voice and Telecommunications Company. It is getting the requests from existing CLECs, for new connections with new features and for existing connections with additional features in different states of their network in US. This Telecom Software provides services to their customer fastest, unbreakable and good voice and data deliveries to the end. Updating the features for the requirements of the Customer depending upon the Business Requirements of the CLECs.</w:t>
      </w:r>
    </w:p>
    <w:p w:rsidR="00AB0167" w:rsidRDefault="5AC5016F" w:rsidP="5AC5016F">
      <w:pPr>
        <w:jc w:val="both"/>
        <w:rPr>
          <w:rFonts w:ascii="Calibri" w:eastAsia="Calibri" w:hAnsi="Calibri" w:cs="Calibri"/>
          <w:b/>
          <w:bCs/>
          <w:sz w:val="22"/>
          <w:szCs w:val="22"/>
          <w:u w:val="single"/>
        </w:rPr>
      </w:pPr>
      <w:r w:rsidRPr="5AC5016F">
        <w:rPr>
          <w:rFonts w:ascii="Calibri" w:eastAsia="Calibri" w:hAnsi="Calibri" w:cs="Calibri"/>
          <w:b/>
          <w:bCs/>
          <w:sz w:val="22"/>
          <w:szCs w:val="22"/>
          <w:u w:val="single"/>
        </w:rPr>
        <w:t>Responsibilities:</w:t>
      </w:r>
    </w:p>
    <w:p w:rsidR="00AB0167" w:rsidRPr="00E12FEA" w:rsidRDefault="0031311C" w:rsidP="5AC5016F">
      <w:pPr>
        <w:numPr>
          <w:ilvl w:val="0"/>
          <w:numId w:val="19"/>
        </w:numPr>
        <w:tabs>
          <w:tab w:val="left" w:pos="360"/>
        </w:tabs>
        <w:spacing w:after="50"/>
        <w:jc w:val="both"/>
        <w:rPr>
          <w:rFonts w:ascii="Calibri" w:eastAsia="Calibri" w:hAnsi="Calibri" w:cs="Calibri"/>
          <w:sz w:val="22"/>
          <w:szCs w:val="22"/>
        </w:rPr>
      </w:pPr>
      <w:r w:rsidRPr="5AC5016F">
        <w:rPr>
          <w:rFonts w:ascii="Calibri" w:eastAsia="Calibri" w:hAnsi="Calibri" w:cs="Calibri"/>
          <w:snapToGrid w:val="0"/>
          <w:color w:val="000000"/>
          <w:sz w:val="22"/>
          <w:szCs w:val="22"/>
        </w:rPr>
        <w:t>Analyzing the requirements from the existing system and gathering the requirements</w:t>
      </w:r>
      <w:r w:rsidR="00AB0167" w:rsidRPr="5AC5016F">
        <w:rPr>
          <w:rFonts w:ascii="Calibri" w:eastAsia="Calibri" w:hAnsi="Calibri" w:cs="Calibri"/>
          <w:sz w:val="22"/>
          <w:szCs w:val="22"/>
        </w:rPr>
        <w:t xml:space="preserve">and      Interacting with the Client </w:t>
      </w:r>
      <w:r w:rsidR="009A4A12" w:rsidRPr="5AC5016F">
        <w:rPr>
          <w:rFonts w:ascii="Calibri" w:eastAsia="Calibri" w:hAnsi="Calibri" w:cs="Calibri"/>
          <w:sz w:val="22"/>
          <w:szCs w:val="22"/>
        </w:rPr>
        <w:t xml:space="preserve">for </w:t>
      </w:r>
      <w:r w:rsidR="00AB0167" w:rsidRPr="5AC5016F">
        <w:rPr>
          <w:rFonts w:ascii="Calibri" w:eastAsia="Calibri" w:hAnsi="Calibri" w:cs="Calibri"/>
          <w:sz w:val="22"/>
          <w:szCs w:val="22"/>
        </w:rPr>
        <w:t>clarify</w:t>
      </w:r>
      <w:r w:rsidR="009A4A12" w:rsidRPr="5AC5016F">
        <w:rPr>
          <w:rFonts w:ascii="Calibri" w:eastAsia="Calibri" w:hAnsi="Calibri" w:cs="Calibri"/>
          <w:sz w:val="22"/>
          <w:szCs w:val="22"/>
        </w:rPr>
        <w:t xml:space="preserve">ing </w:t>
      </w:r>
      <w:r w:rsidR="00AB0167" w:rsidRPr="5AC5016F">
        <w:rPr>
          <w:rFonts w:ascii="Calibri" w:eastAsia="Calibri" w:hAnsi="Calibri" w:cs="Calibri"/>
          <w:sz w:val="22"/>
          <w:szCs w:val="22"/>
        </w:rPr>
        <w:t>queries on the existing functionality.</w:t>
      </w:r>
    </w:p>
    <w:p w:rsidR="00470820" w:rsidRDefault="5AC5016F" w:rsidP="5AC5016F">
      <w:pPr>
        <w:numPr>
          <w:ilvl w:val="0"/>
          <w:numId w:val="10"/>
        </w:numPr>
        <w:spacing w:after="50"/>
        <w:jc w:val="both"/>
        <w:rPr>
          <w:rFonts w:ascii="Calibri" w:eastAsia="Calibri" w:hAnsi="Calibri" w:cs="Calibri"/>
          <w:sz w:val="22"/>
          <w:szCs w:val="22"/>
        </w:rPr>
      </w:pPr>
      <w:r w:rsidRPr="5AC5016F">
        <w:rPr>
          <w:rFonts w:ascii="Calibri" w:eastAsia="Calibri" w:hAnsi="Calibri" w:cs="Calibri"/>
          <w:sz w:val="22"/>
          <w:szCs w:val="22"/>
        </w:rPr>
        <w:t>Worked on database table’s creation upon the new requirements for the change request.</w:t>
      </w:r>
    </w:p>
    <w:p w:rsidR="00470820" w:rsidRDefault="5AC5016F" w:rsidP="5AC5016F">
      <w:pPr>
        <w:numPr>
          <w:ilvl w:val="0"/>
          <w:numId w:val="10"/>
        </w:numPr>
        <w:spacing w:after="50"/>
        <w:jc w:val="both"/>
        <w:rPr>
          <w:rFonts w:ascii="Calibri" w:eastAsia="Calibri" w:hAnsi="Calibri" w:cs="Calibri"/>
          <w:sz w:val="22"/>
          <w:szCs w:val="22"/>
        </w:rPr>
      </w:pPr>
      <w:r w:rsidRPr="5AC5016F">
        <w:rPr>
          <w:rFonts w:ascii="Calibri" w:eastAsia="Calibri" w:hAnsi="Calibri" w:cs="Calibri"/>
          <w:b/>
          <w:bCs/>
          <w:sz w:val="22"/>
          <w:szCs w:val="22"/>
        </w:rPr>
        <w:t>Wrote stored procedures for the auto update of the data</w:t>
      </w:r>
      <w:r w:rsidRPr="5AC5016F">
        <w:rPr>
          <w:rFonts w:ascii="Calibri" w:eastAsia="Calibri" w:hAnsi="Calibri" w:cs="Calibri"/>
          <w:sz w:val="22"/>
          <w:szCs w:val="22"/>
        </w:rPr>
        <w:t xml:space="preserve"> at the various levels of the input data given for the system for the customers requests.</w:t>
      </w:r>
    </w:p>
    <w:p w:rsidR="00AB0167" w:rsidRDefault="5AC5016F" w:rsidP="5AC5016F">
      <w:pPr>
        <w:numPr>
          <w:ilvl w:val="0"/>
          <w:numId w:val="10"/>
        </w:numPr>
        <w:spacing w:after="50"/>
        <w:jc w:val="both"/>
        <w:rPr>
          <w:rFonts w:ascii="Calibri" w:eastAsia="Calibri" w:hAnsi="Calibri" w:cs="Calibri"/>
          <w:sz w:val="22"/>
          <w:szCs w:val="22"/>
        </w:rPr>
      </w:pPr>
      <w:r w:rsidRPr="5AC5016F">
        <w:rPr>
          <w:rFonts w:ascii="Calibri" w:eastAsia="Calibri" w:hAnsi="Calibri" w:cs="Calibri"/>
          <w:sz w:val="22"/>
          <w:szCs w:val="22"/>
        </w:rPr>
        <w:t>Code Integration and merging the code in the VSS configuration mangers for testing the application in the remote servers.</w:t>
      </w:r>
    </w:p>
    <w:p w:rsidR="00A330F0" w:rsidRPr="006B5F50" w:rsidRDefault="5AC5016F" w:rsidP="5AC5016F">
      <w:pPr>
        <w:numPr>
          <w:ilvl w:val="0"/>
          <w:numId w:val="10"/>
        </w:numPr>
        <w:spacing w:after="50"/>
        <w:jc w:val="both"/>
        <w:rPr>
          <w:rFonts w:ascii="Calibri" w:eastAsia="Calibri" w:hAnsi="Calibri" w:cs="Calibri"/>
          <w:sz w:val="22"/>
          <w:szCs w:val="22"/>
        </w:rPr>
      </w:pPr>
      <w:r w:rsidRPr="5AC5016F">
        <w:rPr>
          <w:rFonts w:ascii="Calibri" w:eastAsia="Calibri" w:hAnsi="Calibri" w:cs="Calibri"/>
          <w:b/>
          <w:bCs/>
          <w:sz w:val="22"/>
          <w:szCs w:val="22"/>
        </w:rPr>
        <w:t>Worked on database modules for the authentication</w:t>
      </w:r>
      <w:r w:rsidRPr="5AC5016F">
        <w:rPr>
          <w:rFonts w:ascii="Calibri" w:eastAsia="Calibri" w:hAnsi="Calibri" w:cs="Calibri"/>
          <w:sz w:val="22"/>
          <w:szCs w:val="22"/>
        </w:rPr>
        <w:t xml:space="preserve"> of the application user for the permissions provided by the administrator based on the role. </w:t>
      </w:r>
    </w:p>
    <w:p w:rsidR="0007615F" w:rsidRPr="006B5F50" w:rsidRDefault="5AC5016F" w:rsidP="5AC5016F">
      <w:pPr>
        <w:numPr>
          <w:ilvl w:val="0"/>
          <w:numId w:val="10"/>
        </w:numPr>
        <w:tabs>
          <w:tab w:val="left" w:pos="360"/>
        </w:tabs>
        <w:spacing w:after="50"/>
        <w:jc w:val="both"/>
        <w:rPr>
          <w:rFonts w:ascii="Calibri" w:eastAsia="Calibri" w:hAnsi="Calibri" w:cs="Calibri"/>
          <w:sz w:val="22"/>
          <w:szCs w:val="22"/>
        </w:rPr>
      </w:pPr>
      <w:r w:rsidRPr="5AC5016F">
        <w:rPr>
          <w:rFonts w:ascii="Calibri" w:eastAsia="Calibri" w:hAnsi="Calibri" w:cs="Calibri"/>
          <w:sz w:val="22"/>
          <w:szCs w:val="22"/>
        </w:rPr>
        <w:lastRenderedPageBreak/>
        <w:t>Defect requests (DRs) fixes during production phase and thorough Testing of the application.</w:t>
      </w:r>
    </w:p>
    <w:p w:rsidR="009753B9" w:rsidRDefault="5AC5016F" w:rsidP="5AC5016F">
      <w:pPr>
        <w:tabs>
          <w:tab w:val="left" w:pos="360"/>
        </w:tabs>
        <w:jc w:val="both"/>
        <w:rPr>
          <w:rFonts w:ascii="Calibri" w:eastAsia="Calibri" w:hAnsi="Calibri" w:cs="Calibri"/>
          <w:sz w:val="22"/>
          <w:szCs w:val="22"/>
        </w:rPr>
      </w:pPr>
      <w:r w:rsidRPr="5AC5016F">
        <w:rPr>
          <w:rFonts w:ascii="Calibri" w:eastAsia="Calibri" w:hAnsi="Calibri" w:cs="Calibri"/>
          <w:b/>
          <w:bCs/>
          <w:sz w:val="22"/>
          <w:szCs w:val="22"/>
        </w:rPr>
        <w:t>Environment: C++, C#.NET, ADO.NET,ASP.NET,SQL Server 2003, Visual Studio 2005</w:t>
      </w:r>
      <w:r w:rsidRPr="5AC5016F">
        <w:rPr>
          <w:rFonts w:ascii="Calibri" w:eastAsia="Calibri" w:hAnsi="Calibri" w:cs="Calibri"/>
          <w:sz w:val="22"/>
          <w:szCs w:val="22"/>
        </w:rPr>
        <w:t xml:space="preserve">, Change-man </w:t>
      </w:r>
    </w:p>
    <w:p w:rsidR="00AB0167" w:rsidRPr="006B5F50" w:rsidRDefault="009753B9" w:rsidP="5AC5016F">
      <w:pPr>
        <w:tabs>
          <w:tab w:val="left" w:pos="360"/>
        </w:tabs>
        <w:jc w:val="both"/>
        <w:rPr>
          <w:rFonts w:ascii="Calibri" w:eastAsia="Calibri" w:hAnsi="Calibri" w:cs="Calibri"/>
          <w:b/>
          <w:bCs/>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F3B8A" w:rsidRPr="5AC5016F">
        <w:rPr>
          <w:rFonts w:ascii="Calibri" w:eastAsia="Calibri" w:hAnsi="Calibri" w:cs="Calibri"/>
          <w:sz w:val="22"/>
          <w:szCs w:val="22"/>
        </w:rPr>
        <w:t>Configuration</w:t>
      </w:r>
      <w:r w:rsidR="00C25420" w:rsidRPr="5AC5016F">
        <w:rPr>
          <w:rFonts w:ascii="Calibri" w:eastAsia="Calibri" w:hAnsi="Calibri" w:cs="Calibri"/>
          <w:sz w:val="22"/>
          <w:szCs w:val="22"/>
        </w:rPr>
        <w:t>Management</w:t>
      </w:r>
      <w:r w:rsidR="00C87997" w:rsidRPr="5AC5016F">
        <w:rPr>
          <w:rFonts w:ascii="Calibri" w:eastAsia="Calibri" w:hAnsi="Calibri" w:cs="Calibri"/>
          <w:sz w:val="22"/>
          <w:szCs w:val="22"/>
        </w:rPr>
        <w:t>tool, Windows</w:t>
      </w:r>
      <w:r w:rsidR="00AB0167" w:rsidRPr="5AC5016F">
        <w:rPr>
          <w:rFonts w:ascii="Calibri" w:eastAsia="Calibri" w:hAnsi="Calibri" w:cs="Calibri"/>
          <w:sz w:val="22"/>
          <w:szCs w:val="22"/>
        </w:rPr>
        <w:t xml:space="preserve"> XP Professional</w:t>
      </w:r>
      <w:r w:rsidR="00005F0C" w:rsidRPr="5AC5016F">
        <w:rPr>
          <w:rFonts w:ascii="Calibri" w:eastAsia="Calibri" w:hAnsi="Calibri" w:cs="Calibri"/>
          <w:sz w:val="22"/>
          <w:szCs w:val="22"/>
        </w:rPr>
        <w:t>.</w:t>
      </w:r>
    </w:p>
    <w:p w:rsidR="001874FA" w:rsidRPr="006B5F50" w:rsidRDefault="001874FA" w:rsidP="00035F4A">
      <w:pPr>
        <w:pBdr>
          <w:bottom w:val="single" w:sz="12" w:space="0" w:color="auto"/>
        </w:pBdr>
        <w:spacing w:line="360" w:lineRule="auto"/>
        <w:jc w:val="both"/>
        <w:rPr>
          <w:rFonts w:ascii="Calibri" w:hAnsi="Calibri" w:cs="Arial"/>
          <w:b/>
          <w:bCs/>
          <w:sz w:val="22"/>
          <w:szCs w:val="22"/>
        </w:rPr>
      </w:pPr>
    </w:p>
    <w:p w:rsidR="00B14B24" w:rsidRDefault="00B14B24" w:rsidP="00442C1B">
      <w:pPr>
        <w:spacing w:line="280" w:lineRule="exact"/>
        <w:jc w:val="both"/>
        <w:rPr>
          <w:rFonts w:ascii="Calibri" w:hAnsi="Calibri" w:cs="Calibri"/>
          <w:b/>
          <w:sz w:val="22"/>
          <w:szCs w:val="22"/>
        </w:rPr>
      </w:pPr>
    </w:p>
    <w:p w:rsidR="00442C1B" w:rsidRPr="006B5F50" w:rsidRDefault="0038472B" w:rsidP="577CBBBC">
      <w:pPr>
        <w:spacing w:line="280" w:lineRule="exact"/>
        <w:jc w:val="both"/>
        <w:rPr>
          <w:rFonts w:ascii="Calibri,Arial" w:eastAsia="Calibri,Arial" w:hAnsi="Calibri,Arial" w:cs="Calibri,Arial"/>
          <w:b/>
          <w:bCs/>
          <w:sz w:val="22"/>
          <w:szCs w:val="22"/>
        </w:rPr>
      </w:pPr>
      <w:r w:rsidRPr="5AC5016F">
        <w:rPr>
          <w:rFonts w:ascii="Calibri" w:eastAsia="Calibri" w:hAnsi="Calibri" w:cs="Calibri"/>
          <w:b/>
          <w:bCs/>
          <w:sz w:val="22"/>
          <w:szCs w:val="22"/>
        </w:rPr>
        <w:t xml:space="preserve">Dun &amp; Bradstreet, </w:t>
      </w:r>
      <w:r w:rsidR="00640676" w:rsidRPr="5AC5016F">
        <w:rPr>
          <w:rFonts w:ascii="Calibri" w:eastAsia="Calibri" w:hAnsi="Calibri" w:cs="Calibri"/>
          <w:b/>
          <w:bCs/>
          <w:sz w:val="22"/>
          <w:szCs w:val="22"/>
        </w:rPr>
        <w:t>London</w:t>
      </w:r>
      <w:r w:rsidR="002F7B01" w:rsidRPr="5AC5016F">
        <w:rPr>
          <w:rFonts w:ascii="Calibri" w:eastAsia="Calibri" w:hAnsi="Calibri" w:cs="Calibri"/>
          <w:b/>
          <w:bCs/>
          <w:sz w:val="22"/>
          <w:szCs w:val="22"/>
        </w:rPr>
        <w:t>,</w:t>
      </w:r>
      <w:r w:rsidRPr="006B5F50">
        <w:rPr>
          <w:rFonts w:ascii="Calibri" w:hAnsi="Calibri" w:cs="Calibri"/>
          <w:b/>
          <w:sz w:val="22"/>
          <w:szCs w:val="22"/>
        </w:rPr>
        <w:tab/>
      </w:r>
      <w:r w:rsidR="00D56946">
        <w:rPr>
          <w:rFonts w:ascii="Calibri" w:hAnsi="Calibri" w:cs="Calibri"/>
          <w:b/>
          <w:sz w:val="22"/>
          <w:szCs w:val="22"/>
        </w:rPr>
        <w:tab/>
      </w:r>
      <w:r w:rsidR="00D56946">
        <w:rPr>
          <w:rFonts w:ascii="Calibri" w:hAnsi="Calibri" w:cs="Calibri"/>
          <w:b/>
          <w:sz w:val="22"/>
          <w:szCs w:val="22"/>
        </w:rPr>
        <w:tab/>
      </w:r>
      <w:r w:rsidR="00D56946">
        <w:rPr>
          <w:rFonts w:ascii="Calibri" w:hAnsi="Calibri" w:cs="Calibri"/>
          <w:b/>
          <w:sz w:val="22"/>
          <w:szCs w:val="22"/>
        </w:rPr>
        <w:tab/>
      </w:r>
      <w:r w:rsidR="00D56946">
        <w:rPr>
          <w:rFonts w:ascii="Calibri" w:hAnsi="Calibri" w:cs="Calibri"/>
          <w:b/>
          <w:sz w:val="22"/>
          <w:szCs w:val="22"/>
        </w:rPr>
        <w:tab/>
      </w:r>
      <w:r w:rsidR="00D56946">
        <w:rPr>
          <w:rFonts w:ascii="Calibri" w:hAnsi="Calibri" w:cs="Calibri"/>
          <w:b/>
          <w:sz w:val="22"/>
          <w:szCs w:val="22"/>
        </w:rPr>
        <w:tab/>
      </w:r>
      <w:r w:rsidR="5AC5016F" w:rsidRPr="5AC5016F">
        <w:rPr>
          <w:rFonts w:ascii="Calibri" w:eastAsia="Calibri" w:hAnsi="Calibri" w:cs="Calibri"/>
          <w:b/>
          <w:bCs/>
          <w:sz w:val="22"/>
          <w:szCs w:val="22"/>
        </w:rPr>
        <w:t>UK</w:t>
      </w:r>
      <w:r w:rsidR="00D56946">
        <w:rPr>
          <w:rFonts w:ascii="Calibri" w:hAnsi="Calibri" w:cs="Calibri"/>
          <w:b/>
          <w:sz w:val="22"/>
          <w:szCs w:val="22"/>
        </w:rPr>
        <w:tab/>
      </w:r>
      <w:r w:rsidR="00D56946" w:rsidRPr="5AC5016F">
        <w:rPr>
          <w:rFonts w:ascii="Calibri" w:eastAsia="Calibri" w:hAnsi="Calibri" w:cs="Calibri"/>
          <w:b/>
          <w:bCs/>
          <w:sz w:val="22"/>
          <w:szCs w:val="22"/>
        </w:rPr>
        <w:t>May</w:t>
      </w:r>
      <w:r w:rsidR="00B14B24" w:rsidRPr="5AC5016F">
        <w:rPr>
          <w:rFonts w:ascii="Calibri" w:eastAsia="Calibri" w:hAnsi="Calibri" w:cs="Calibri"/>
          <w:b/>
          <w:bCs/>
          <w:sz w:val="22"/>
          <w:szCs w:val="22"/>
        </w:rPr>
        <w:t xml:space="preserve"> 2005 </w:t>
      </w:r>
      <w:r w:rsidR="00FA6C85" w:rsidRPr="5AC5016F">
        <w:rPr>
          <w:rFonts w:ascii="Calibri" w:eastAsia="Calibri" w:hAnsi="Calibri" w:cs="Calibri"/>
          <w:b/>
          <w:bCs/>
          <w:sz w:val="22"/>
          <w:szCs w:val="22"/>
        </w:rPr>
        <w:t>-</w:t>
      </w:r>
      <w:r w:rsidR="00B14B24" w:rsidRPr="5AC5016F">
        <w:rPr>
          <w:rFonts w:ascii="Calibri" w:eastAsia="Calibri" w:hAnsi="Calibri" w:cs="Calibri"/>
          <w:b/>
          <w:bCs/>
          <w:sz w:val="22"/>
          <w:szCs w:val="22"/>
        </w:rPr>
        <w:t xml:space="preserve"> May 2006</w:t>
      </w:r>
    </w:p>
    <w:p w:rsidR="0038472B" w:rsidRDefault="5AC5016F" w:rsidP="5AC5016F">
      <w:pPr>
        <w:pStyle w:val="Header"/>
        <w:tabs>
          <w:tab w:val="clear" w:pos="4320"/>
          <w:tab w:val="clear" w:pos="8640"/>
          <w:tab w:val="left" w:pos="1440"/>
          <w:tab w:val="left" w:pos="1800"/>
        </w:tabs>
        <w:rPr>
          <w:rFonts w:ascii="Calibri" w:eastAsia="Calibri" w:hAnsi="Calibri" w:cs="Calibri"/>
          <w:b/>
          <w:bCs/>
          <w:sz w:val="22"/>
          <w:szCs w:val="22"/>
        </w:rPr>
      </w:pPr>
      <w:r w:rsidRPr="5AC5016F">
        <w:rPr>
          <w:rFonts w:ascii="Calibri" w:eastAsia="Calibri" w:hAnsi="Calibri" w:cs="Calibri"/>
          <w:b/>
          <w:bCs/>
          <w:sz w:val="22"/>
          <w:szCs w:val="22"/>
        </w:rPr>
        <w:t>Project Engineer</w:t>
      </w:r>
    </w:p>
    <w:p w:rsidR="00B14B24" w:rsidRPr="006B5F50" w:rsidRDefault="5AC5016F" w:rsidP="5AC5016F">
      <w:pPr>
        <w:spacing w:line="280" w:lineRule="exact"/>
        <w:rPr>
          <w:rFonts w:ascii="Calibri,Arial" w:eastAsia="Calibri,Arial" w:hAnsi="Calibri,Arial" w:cs="Calibri,Arial"/>
          <w:b/>
          <w:bCs/>
          <w:sz w:val="22"/>
          <w:szCs w:val="22"/>
        </w:rPr>
      </w:pPr>
      <w:r w:rsidRPr="5AC5016F">
        <w:rPr>
          <w:rFonts w:ascii="Calibri" w:eastAsia="Calibri" w:hAnsi="Calibri" w:cs="Calibri"/>
          <w:b/>
          <w:bCs/>
          <w:sz w:val="22"/>
          <w:szCs w:val="22"/>
        </w:rPr>
        <w:t>D&amp;B</w:t>
      </w:r>
    </w:p>
    <w:p w:rsidR="0038472B" w:rsidRPr="006B5F50" w:rsidRDefault="5AC5016F" w:rsidP="5AC5016F">
      <w:pPr>
        <w:spacing w:before="120" w:after="120"/>
        <w:jc w:val="both"/>
        <w:rPr>
          <w:rFonts w:ascii="Calibri" w:eastAsia="Calibri" w:hAnsi="Calibri" w:cs="Calibri"/>
          <w:sz w:val="22"/>
          <w:szCs w:val="22"/>
        </w:rPr>
      </w:pPr>
      <w:r w:rsidRPr="5AC5016F">
        <w:rPr>
          <w:rFonts w:ascii="Calibri" w:eastAsia="Calibri" w:hAnsi="Calibri" w:cs="Calibri"/>
          <w:sz w:val="22"/>
          <w:szCs w:val="22"/>
        </w:rPr>
        <w:t>D&amp;B is a company, which maintains all registered companies details in a country and monitors its activities and updates it’s financial and market strengths in the market. So that the company should not cheat and Bankruptcy. For this, it gathers the information through its vendors and stores the information relating to a particular company. If any company or any organization wants to know, a company’s detail, Dun and Bradstreet will provides the financial strength of that company information.</w:t>
      </w:r>
    </w:p>
    <w:p w:rsidR="005E4D9B" w:rsidRPr="00785A87" w:rsidRDefault="5AC5016F" w:rsidP="5AC5016F">
      <w:pPr>
        <w:jc w:val="both"/>
        <w:rPr>
          <w:rFonts w:ascii="Calibri" w:eastAsia="Calibri" w:hAnsi="Calibri" w:cs="Calibri"/>
          <w:b/>
          <w:bCs/>
          <w:sz w:val="22"/>
          <w:szCs w:val="22"/>
          <w:u w:val="single"/>
        </w:rPr>
      </w:pPr>
      <w:r w:rsidRPr="5AC5016F">
        <w:rPr>
          <w:rFonts w:ascii="Calibri" w:eastAsia="Calibri" w:hAnsi="Calibri" w:cs="Calibri"/>
          <w:b/>
          <w:bCs/>
          <w:sz w:val="22"/>
          <w:szCs w:val="22"/>
          <w:u w:val="single"/>
        </w:rPr>
        <w:t>Responsibilities:</w:t>
      </w:r>
    </w:p>
    <w:p w:rsidR="005D52C8" w:rsidRPr="006B5F50" w:rsidRDefault="006E604F" w:rsidP="5AC5016F">
      <w:pPr>
        <w:numPr>
          <w:ilvl w:val="0"/>
          <w:numId w:val="11"/>
        </w:numPr>
        <w:tabs>
          <w:tab w:val="left" w:pos="360"/>
        </w:tabs>
        <w:spacing w:after="50"/>
        <w:jc w:val="both"/>
        <w:rPr>
          <w:rFonts w:ascii="Calibri" w:eastAsia="Calibri" w:hAnsi="Calibri" w:cs="Calibri"/>
          <w:sz w:val="22"/>
          <w:szCs w:val="22"/>
        </w:rPr>
      </w:pPr>
      <w:r w:rsidRPr="5AC5016F">
        <w:rPr>
          <w:rFonts w:ascii="Calibri" w:eastAsia="Calibri" w:hAnsi="Calibri" w:cs="Calibri"/>
          <w:snapToGrid w:val="0"/>
          <w:color w:val="000000"/>
          <w:sz w:val="22"/>
          <w:szCs w:val="22"/>
        </w:rPr>
        <w:t>Analyzing the requirements from the existing system and gathering the requirements</w:t>
      </w:r>
      <w:r w:rsidR="00FA0225" w:rsidRPr="5AC5016F">
        <w:rPr>
          <w:rFonts w:ascii="Calibri" w:eastAsia="Calibri" w:hAnsi="Calibri" w:cs="Calibri"/>
          <w:snapToGrid w:val="0"/>
          <w:color w:val="000000"/>
          <w:sz w:val="22"/>
          <w:szCs w:val="22"/>
        </w:rPr>
        <w:t xml:space="preserve"> f</w:t>
      </w:r>
      <w:r w:rsidRPr="5AC5016F">
        <w:rPr>
          <w:rFonts w:ascii="Calibri" w:eastAsia="Calibri" w:hAnsi="Calibri" w:cs="Calibri"/>
          <w:snapToGrid w:val="0"/>
          <w:color w:val="000000"/>
          <w:sz w:val="22"/>
          <w:szCs w:val="22"/>
        </w:rPr>
        <w:t>o</w:t>
      </w:r>
      <w:r w:rsidR="00FA0225" w:rsidRPr="5AC5016F">
        <w:rPr>
          <w:rFonts w:ascii="Calibri" w:eastAsia="Calibri" w:hAnsi="Calibri" w:cs="Calibri"/>
          <w:snapToGrid w:val="0"/>
          <w:color w:val="000000"/>
          <w:sz w:val="22"/>
          <w:szCs w:val="22"/>
        </w:rPr>
        <w:t>r</w:t>
      </w:r>
      <w:r w:rsidR="00FA0225" w:rsidRPr="5AC5016F">
        <w:rPr>
          <w:rFonts w:ascii="Calibri" w:eastAsia="Calibri" w:hAnsi="Calibri" w:cs="Calibri"/>
          <w:sz w:val="22"/>
          <w:szCs w:val="22"/>
        </w:rPr>
        <w:t xml:space="preserve"> enabling</w:t>
      </w:r>
      <w:r w:rsidR="0038472B" w:rsidRPr="5AC5016F">
        <w:rPr>
          <w:rFonts w:ascii="Calibri" w:eastAsia="Calibri" w:hAnsi="Calibri" w:cs="Calibri"/>
          <w:sz w:val="22"/>
          <w:szCs w:val="22"/>
        </w:rPr>
        <w:t xml:space="preserve"> financial laws on each country wise and the pre conditions of the project.</w:t>
      </w:r>
    </w:p>
    <w:p w:rsidR="005D52C8" w:rsidRPr="006B5F50" w:rsidRDefault="5AC5016F" w:rsidP="5AC5016F">
      <w:pPr>
        <w:numPr>
          <w:ilvl w:val="0"/>
          <w:numId w:val="11"/>
        </w:numPr>
        <w:tabs>
          <w:tab w:val="left" w:pos="360"/>
        </w:tabs>
        <w:spacing w:after="50"/>
        <w:jc w:val="both"/>
        <w:rPr>
          <w:rFonts w:ascii="Calibri" w:eastAsia="Calibri" w:hAnsi="Calibri" w:cs="Calibri"/>
          <w:sz w:val="22"/>
          <w:szCs w:val="22"/>
        </w:rPr>
      </w:pPr>
      <w:r w:rsidRPr="5AC5016F">
        <w:rPr>
          <w:rFonts w:ascii="Calibri" w:eastAsia="Calibri" w:hAnsi="Calibri" w:cs="Calibri"/>
          <w:sz w:val="22"/>
          <w:szCs w:val="22"/>
        </w:rPr>
        <w:t>Unit test case preparation, Testing, debugging and fixes if any issues rise on production environment.</w:t>
      </w:r>
    </w:p>
    <w:p w:rsidR="0038472B" w:rsidRPr="006B5F50" w:rsidRDefault="5AC5016F" w:rsidP="5AC5016F">
      <w:pPr>
        <w:numPr>
          <w:ilvl w:val="0"/>
          <w:numId w:val="11"/>
        </w:numPr>
        <w:tabs>
          <w:tab w:val="left" w:pos="360"/>
        </w:tabs>
        <w:spacing w:after="50"/>
        <w:jc w:val="both"/>
        <w:rPr>
          <w:rFonts w:ascii="Calibri" w:eastAsia="Calibri" w:hAnsi="Calibri" w:cs="Calibri"/>
          <w:sz w:val="22"/>
          <w:szCs w:val="22"/>
        </w:rPr>
      </w:pPr>
      <w:r w:rsidRPr="5AC5016F">
        <w:rPr>
          <w:rFonts w:ascii="Calibri" w:eastAsia="Calibri" w:hAnsi="Calibri" w:cs="Calibri"/>
          <w:sz w:val="22"/>
          <w:szCs w:val="22"/>
        </w:rPr>
        <w:t>Requirements and Analysis: Understanding the requirements of the client and</w:t>
      </w:r>
    </w:p>
    <w:p w:rsidR="005D52C8" w:rsidRPr="006B5F50" w:rsidRDefault="5AC5016F" w:rsidP="5AC5016F">
      <w:pPr>
        <w:spacing w:after="50"/>
        <w:ind w:firstLine="720"/>
        <w:jc w:val="both"/>
        <w:rPr>
          <w:rFonts w:ascii="Calibri" w:eastAsia="Calibri" w:hAnsi="Calibri" w:cs="Calibri"/>
          <w:sz w:val="22"/>
          <w:szCs w:val="22"/>
        </w:rPr>
      </w:pPr>
      <w:r w:rsidRPr="5AC5016F">
        <w:rPr>
          <w:rFonts w:ascii="Calibri" w:eastAsia="Calibri" w:hAnsi="Calibri" w:cs="Calibri"/>
          <w:sz w:val="22"/>
          <w:szCs w:val="22"/>
        </w:rPr>
        <w:t>Interacting with the customer for clarifications and freezing the requirements.</w:t>
      </w:r>
    </w:p>
    <w:p w:rsidR="005D52C8" w:rsidRDefault="5AC5016F" w:rsidP="5AC5016F">
      <w:pPr>
        <w:numPr>
          <w:ilvl w:val="0"/>
          <w:numId w:val="12"/>
        </w:numPr>
        <w:spacing w:after="50"/>
        <w:jc w:val="both"/>
        <w:rPr>
          <w:rFonts w:ascii="Calibri" w:eastAsia="Calibri" w:hAnsi="Calibri" w:cs="Calibri"/>
          <w:sz w:val="22"/>
          <w:szCs w:val="22"/>
        </w:rPr>
      </w:pPr>
      <w:r w:rsidRPr="5AC5016F">
        <w:rPr>
          <w:rFonts w:ascii="Calibri" w:eastAsia="Calibri" w:hAnsi="Calibri" w:cs="Calibri"/>
          <w:sz w:val="22"/>
          <w:szCs w:val="22"/>
        </w:rPr>
        <w:t>Creating environmental setup variables and XML setup files for the application.</w:t>
      </w:r>
    </w:p>
    <w:p w:rsidR="00E80209" w:rsidRPr="006B5F50" w:rsidRDefault="5AC5016F" w:rsidP="5AC5016F">
      <w:pPr>
        <w:numPr>
          <w:ilvl w:val="0"/>
          <w:numId w:val="12"/>
        </w:numPr>
        <w:spacing w:after="50"/>
        <w:jc w:val="both"/>
        <w:rPr>
          <w:rFonts w:ascii="Calibri" w:eastAsia="Calibri" w:hAnsi="Calibri" w:cs="Calibri"/>
          <w:sz w:val="22"/>
          <w:szCs w:val="22"/>
        </w:rPr>
      </w:pPr>
      <w:r w:rsidRPr="5AC5016F">
        <w:rPr>
          <w:rFonts w:ascii="Calibri" w:eastAsia="Calibri" w:hAnsi="Calibri" w:cs="Calibri"/>
          <w:b/>
          <w:bCs/>
          <w:sz w:val="22"/>
          <w:szCs w:val="22"/>
        </w:rPr>
        <w:t>Wrote a tool / component for updating xml values</w:t>
      </w:r>
      <w:r w:rsidRPr="5AC5016F">
        <w:rPr>
          <w:rFonts w:ascii="Calibri" w:eastAsia="Calibri" w:hAnsi="Calibri" w:cs="Calibri"/>
          <w:sz w:val="22"/>
          <w:szCs w:val="22"/>
        </w:rPr>
        <w:t>from the schema as per the business requirements.</w:t>
      </w:r>
    </w:p>
    <w:p w:rsidR="002226BD" w:rsidRDefault="5AC5016F" w:rsidP="5AC5016F">
      <w:pPr>
        <w:numPr>
          <w:ilvl w:val="0"/>
          <w:numId w:val="12"/>
        </w:numPr>
        <w:spacing w:after="50"/>
        <w:jc w:val="both"/>
        <w:rPr>
          <w:rFonts w:ascii="Calibri" w:eastAsia="Calibri" w:hAnsi="Calibri" w:cs="Calibri"/>
          <w:sz w:val="22"/>
          <w:szCs w:val="22"/>
        </w:rPr>
      </w:pPr>
      <w:r w:rsidRPr="5AC5016F">
        <w:rPr>
          <w:rFonts w:ascii="Calibri" w:eastAsia="Calibri" w:hAnsi="Calibri" w:cs="Calibri"/>
          <w:sz w:val="22"/>
          <w:szCs w:val="22"/>
        </w:rPr>
        <w:t>Testing and debugging the application.</w:t>
      </w:r>
    </w:p>
    <w:p w:rsidR="0038472B" w:rsidRDefault="5AC5016F" w:rsidP="5AC5016F">
      <w:pPr>
        <w:jc w:val="both"/>
        <w:rPr>
          <w:rFonts w:ascii="Calibri" w:eastAsia="Calibri" w:hAnsi="Calibri" w:cs="Calibri"/>
          <w:sz w:val="22"/>
          <w:szCs w:val="22"/>
        </w:rPr>
      </w:pPr>
      <w:r w:rsidRPr="5AC5016F">
        <w:rPr>
          <w:rFonts w:ascii="Calibri" w:eastAsia="Calibri" w:hAnsi="Calibri" w:cs="Calibri"/>
          <w:b/>
          <w:bCs/>
          <w:sz w:val="22"/>
          <w:szCs w:val="22"/>
        </w:rPr>
        <w:t>Environment:</w:t>
      </w:r>
      <w:r w:rsidRPr="5AC5016F">
        <w:rPr>
          <w:rFonts w:ascii="Calibri" w:eastAsia="Calibri" w:hAnsi="Calibri" w:cs="Calibri"/>
          <w:sz w:val="22"/>
          <w:szCs w:val="22"/>
        </w:rPr>
        <w:t xml:space="preserve">Windows NT 4.0 Server, Windows XP Professional, </w:t>
      </w:r>
      <w:r w:rsidRPr="5AC5016F">
        <w:rPr>
          <w:rFonts w:ascii="Calibri" w:eastAsia="Calibri" w:hAnsi="Calibri" w:cs="Calibri"/>
          <w:b/>
          <w:bCs/>
          <w:sz w:val="22"/>
          <w:szCs w:val="22"/>
        </w:rPr>
        <w:t>C++, Visual C++6.0,VisualStudio6.0, MicrosoftSQL Server 2005</w:t>
      </w:r>
      <w:r w:rsidRPr="5AC5016F">
        <w:rPr>
          <w:rFonts w:ascii="Calibri" w:eastAsia="Calibri" w:hAnsi="Calibri" w:cs="Calibri"/>
          <w:sz w:val="22"/>
          <w:szCs w:val="22"/>
        </w:rPr>
        <w:t>, configuration management tool PVCS.</w:t>
      </w:r>
    </w:p>
    <w:p w:rsidR="001E5A71" w:rsidRDefault="001E5A71" w:rsidP="001B7B27">
      <w:pPr>
        <w:pBdr>
          <w:bottom w:val="single" w:sz="6" w:space="1" w:color="auto"/>
        </w:pBdr>
        <w:jc w:val="both"/>
        <w:rPr>
          <w:rFonts w:ascii="Calibri" w:hAnsi="Calibri" w:cs="Calibri"/>
          <w:sz w:val="22"/>
          <w:szCs w:val="22"/>
        </w:rPr>
      </w:pPr>
    </w:p>
    <w:p w:rsidR="001E5A71" w:rsidRDefault="001E5A71" w:rsidP="001B7B27">
      <w:pPr>
        <w:jc w:val="both"/>
        <w:rPr>
          <w:rFonts w:ascii="Calibri" w:hAnsi="Calibri" w:cs="Calibri"/>
          <w:sz w:val="22"/>
          <w:szCs w:val="22"/>
        </w:rPr>
      </w:pPr>
    </w:p>
    <w:p w:rsidR="002665ED" w:rsidRPr="006B5F50" w:rsidRDefault="5AC5016F" w:rsidP="5AC5016F">
      <w:pPr>
        <w:spacing w:line="280" w:lineRule="exact"/>
        <w:jc w:val="both"/>
        <w:rPr>
          <w:rFonts w:ascii="Calibri,Arial" w:eastAsia="Calibri,Arial" w:hAnsi="Calibri,Arial" w:cs="Calibri,Arial"/>
          <w:b/>
          <w:bCs/>
          <w:sz w:val="22"/>
          <w:szCs w:val="22"/>
        </w:rPr>
      </w:pPr>
      <w:r w:rsidRPr="5AC5016F">
        <w:rPr>
          <w:rFonts w:ascii="Calibri" w:eastAsia="Calibri" w:hAnsi="Calibri" w:cs="Calibri"/>
          <w:b/>
          <w:bCs/>
          <w:sz w:val="22"/>
          <w:szCs w:val="22"/>
        </w:rPr>
        <w:t>Govt.of Andhra Pradesh, IndiaFeb 2000- April 2005</w:t>
      </w:r>
    </w:p>
    <w:p w:rsidR="002665ED" w:rsidRDefault="5AC5016F" w:rsidP="5AC5016F">
      <w:pPr>
        <w:spacing w:line="280" w:lineRule="exact"/>
        <w:jc w:val="both"/>
        <w:rPr>
          <w:rFonts w:ascii="Calibri,Arial" w:eastAsia="Calibri,Arial" w:hAnsi="Calibri,Arial" w:cs="Calibri,Arial"/>
          <w:b/>
          <w:bCs/>
          <w:sz w:val="22"/>
          <w:szCs w:val="22"/>
        </w:rPr>
      </w:pPr>
      <w:r w:rsidRPr="5AC5016F">
        <w:rPr>
          <w:rFonts w:ascii="Calibri,Arial" w:eastAsia="Calibri,Arial" w:hAnsi="Calibri,Arial" w:cs="Calibri,Arial"/>
          <w:b/>
          <w:bCs/>
          <w:sz w:val="22"/>
          <w:szCs w:val="22"/>
        </w:rPr>
        <w:t>Systems engineer</w:t>
      </w:r>
    </w:p>
    <w:p w:rsidR="006F3B86" w:rsidRPr="006B5F50" w:rsidRDefault="5AC5016F" w:rsidP="5AC5016F">
      <w:pPr>
        <w:spacing w:line="280" w:lineRule="exact"/>
        <w:jc w:val="both"/>
        <w:rPr>
          <w:rFonts w:ascii="Calibri,Arial" w:eastAsia="Calibri,Arial" w:hAnsi="Calibri,Arial" w:cs="Calibri,Arial"/>
          <w:b/>
          <w:bCs/>
          <w:sz w:val="22"/>
          <w:szCs w:val="22"/>
        </w:rPr>
      </w:pPr>
      <w:r w:rsidRPr="5AC5016F">
        <w:rPr>
          <w:rFonts w:ascii="Calibri" w:eastAsia="Calibri" w:hAnsi="Calibri" w:cs="Calibri"/>
          <w:b/>
          <w:bCs/>
          <w:sz w:val="22"/>
          <w:szCs w:val="22"/>
        </w:rPr>
        <w:t>Participatory Identification of Poor (PIP)</w:t>
      </w:r>
    </w:p>
    <w:p w:rsidR="00F508C8" w:rsidRPr="006B5F50" w:rsidRDefault="5AC5016F" w:rsidP="5AC5016F">
      <w:pPr>
        <w:tabs>
          <w:tab w:val="left" w:pos="1440"/>
          <w:tab w:val="left" w:pos="1800"/>
        </w:tabs>
        <w:spacing w:before="120" w:after="120"/>
        <w:jc w:val="both"/>
        <w:rPr>
          <w:rFonts w:ascii="Calibri" w:eastAsia="Calibri" w:hAnsi="Calibri" w:cs="Calibri"/>
          <w:sz w:val="22"/>
          <w:szCs w:val="22"/>
        </w:rPr>
      </w:pPr>
      <w:r w:rsidRPr="5AC5016F">
        <w:rPr>
          <w:rFonts w:ascii="Calibri" w:eastAsia="Calibri" w:hAnsi="Calibri" w:cs="Calibri"/>
          <w:sz w:val="22"/>
          <w:szCs w:val="22"/>
        </w:rPr>
        <w:t>In this Project, the survey conducted by the Society for Elimination of Rural Poverty (SERP), profiled the families in a district as total family members, their age, educational details, details of disable child / adult in a family, income source details and annual income etc. By collecting all these details, the common guidelines given by the Central and State Governments are applied. This project also categorized families as per their annual income into Poorest of the Poor, Poor, Middle and Rich. These statistical reports enabled the schemes that are introduced by the Governments to be implemented systematically to the families. </w:t>
      </w:r>
    </w:p>
    <w:p w:rsidR="00F508C8" w:rsidRPr="00391931" w:rsidRDefault="5AC5016F" w:rsidP="5AC5016F">
      <w:pPr>
        <w:tabs>
          <w:tab w:val="left" w:pos="1440"/>
          <w:tab w:val="left" w:pos="1800"/>
        </w:tabs>
        <w:spacing w:line="240" w:lineRule="exact"/>
        <w:rPr>
          <w:rFonts w:ascii="Calibri" w:eastAsia="Calibri" w:hAnsi="Calibri" w:cs="Calibri"/>
          <w:sz w:val="22"/>
          <w:szCs w:val="22"/>
          <w:u w:val="single"/>
        </w:rPr>
      </w:pPr>
      <w:r w:rsidRPr="5AC5016F">
        <w:rPr>
          <w:rFonts w:ascii="Calibri" w:eastAsia="Calibri" w:hAnsi="Calibri" w:cs="Calibri"/>
          <w:b/>
          <w:bCs/>
          <w:sz w:val="22"/>
          <w:szCs w:val="22"/>
          <w:u w:val="single"/>
        </w:rPr>
        <w:t>Responsibilities:</w:t>
      </w:r>
    </w:p>
    <w:p w:rsidR="00F508C8" w:rsidRPr="006B5F50" w:rsidRDefault="5AC5016F" w:rsidP="5AC5016F">
      <w:pPr>
        <w:widowControl w:val="0"/>
        <w:numPr>
          <w:ilvl w:val="0"/>
          <w:numId w:val="13"/>
        </w:numPr>
        <w:suppressAutoHyphens/>
        <w:spacing w:line="240" w:lineRule="exact"/>
        <w:jc w:val="both"/>
        <w:rPr>
          <w:rFonts w:ascii="Calibri" w:eastAsia="Calibri" w:hAnsi="Calibri" w:cs="Calibri"/>
          <w:sz w:val="22"/>
          <w:szCs w:val="22"/>
        </w:rPr>
      </w:pPr>
      <w:r w:rsidRPr="5AC5016F">
        <w:rPr>
          <w:rFonts w:ascii="Calibri" w:eastAsia="Calibri" w:hAnsi="Calibri" w:cs="Calibri"/>
          <w:sz w:val="22"/>
          <w:szCs w:val="22"/>
        </w:rPr>
        <w:t>Environment and configuration setup registry entries and XML files.</w:t>
      </w:r>
    </w:p>
    <w:p w:rsidR="00F86E6C" w:rsidRDefault="5AC5016F" w:rsidP="5AC5016F">
      <w:pPr>
        <w:widowControl w:val="0"/>
        <w:numPr>
          <w:ilvl w:val="0"/>
          <w:numId w:val="13"/>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installation of new machines, printers and configuring in a network for users.</w:t>
      </w:r>
    </w:p>
    <w:p w:rsidR="00534C2C" w:rsidRDefault="5AC5016F" w:rsidP="5AC5016F">
      <w:pPr>
        <w:widowControl w:val="0"/>
        <w:numPr>
          <w:ilvl w:val="0"/>
          <w:numId w:val="13"/>
        </w:numPr>
        <w:suppressAutoHyphens/>
        <w:spacing w:after="50"/>
        <w:jc w:val="both"/>
        <w:rPr>
          <w:rFonts w:ascii="Calibri" w:eastAsia="Calibri" w:hAnsi="Calibri" w:cs="Calibri"/>
          <w:sz w:val="22"/>
          <w:szCs w:val="22"/>
        </w:rPr>
      </w:pPr>
      <w:r w:rsidRPr="5AC5016F">
        <w:rPr>
          <w:rFonts w:ascii="Calibri" w:eastAsia="Calibri" w:hAnsi="Calibri" w:cs="Calibri"/>
          <w:sz w:val="22"/>
          <w:szCs w:val="22"/>
        </w:rPr>
        <w:t>Worked on database for reports generation and the security authentication for the registered users.</w:t>
      </w:r>
    </w:p>
    <w:p w:rsidR="00534C2C" w:rsidRDefault="5AC5016F" w:rsidP="5AC5016F">
      <w:pPr>
        <w:widowControl w:val="0"/>
        <w:numPr>
          <w:ilvl w:val="0"/>
          <w:numId w:val="13"/>
        </w:numPr>
        <w:suppressAutoHyphens/>
        <w:spacing w:after="50"/>
        <w:rPr>
          <w:rFonts w:ascii="Calibri" w:eastAsia="Calibri" w:hAnsi="Calibri" w:cs="Calibri"/>
          <w:sz w:val="22"/>
          <w:szCs w:val="22"/>
        </w:rPr>
      </w:pPr>
      <w:r w:rsidRPr="5AC5016F">
        <w:rPr>
          <w:rFonts w:ascii="Calibri" w:eastAsia="Calibri" w:hAnsi="Calibri" w:cs="Calibri"/>
          <w:sz w:val="22"/>
          <w:szCs w:val="22"/>
        </w:rPr>
        <w:lastRenderedPageBreak/>
        <w:t>Worked on installer script for Deployment of the application for the end user to install</w:t>
      </w:r>
    </w:p>
    <w:p w:rsidR="001874FA" w:rsidRPr="006B5F50" w:rsidRDefault="00F508C8" w:rsidP="7B319FBB">
      <w:pPr>
        <w:widowControl w:val="0"/>
        <w:suppressAutoHyphens/>
        <w:spacing w:line="240" w:lineRule="exact"/>
        <w:rPr>
          <w:rFonts w:ascii="Calibri,Arial" w:eastAsia="Calibri,Arial" w:hAnsi="Calibri,Arial" w:cs="Calibri,Arial"/>
          <w:sz w:val="22"/>
          <w:szCs w:val="22"/>
        </w:rPr>
      </w:pPr>
      <w:r w:rsidRPr="5AC5016F">
        <w:rPr>
          <w:rFonts w:ascii="Calibri" w:eastAsia="Calibri" w:hAnsi="Calibri" w:cs="Calibri"/>
          <w:b/>
          <w:bCs/>
          <w:sz w:val="22"/>
          <w:szCs w:val="22"/>
        </w:rPr>
        <w:t>Environment</w:t>
      </w:r>
      <w:r w:rsidR="00F86E6C" w:rsidRPr="5AC5016F">
        <w:rPr>
          <w:rFonts w:ascii="Calibri" w:eastAsia="Calibri" w:hAnsi="Calibri" w:cs="Calibri"/>
          <w:b/>
          <w:bCs/>
          <w:sz w:val="22"/>
          <w:szCs w:val="22"/>
        </w:rPr>
        <w:t xml:space="preserve">: </w:t>
      </w:r>
      <w:r w:rsidRPr="006B5F50">
        <w:rPr>
          <w:rFonts w:ascii="Calibri" w:hAnsi="Calibri" w:cs="Calibri"/>
          <w:sz w:val="22"/>
          <w:szCs w:val="22"/>
        </w:rPr>
        <w:tab/>
      </w:r>
      <w:r w:rsidRPr="5AC5016F">
        <w:rPr>
          <w:rFonts w:ascii="Calibri" w:eastAsia="Calibri" w:hAnsi="Calibri" w:cs="Calibri"/>
          <w:sz w:val="22"/>
          <w:szCs w:val="22"/>
        </w:rPr>
        <w:t>Windows NT 4.0 Server,SQL Developer, Windows XP Professional, Visual Basic 6.0,</w:t>
      </w:r>
      <w:r w:rsidR="00D73A7C" w:rsidRPr="5AC5016F">
        <w:rPr>
          <w:rFonts w:ascii="Calibri" w:eastAsia="Calibri" w:hAnsi="Calibri" w:cs="Calibri"/>
          <w:sz w:val="22"/>
          <w:szCs w:val="22"/>
        </w:rPr>
        <w:t xml:space="preserve"> Fox Pro,</w:t>
      </w:r>
      <w:r w:rsidRPr="5AC5016F">
        <w:rPr>
          <w:rFonts w:ascii="Calibri" w:eastAsia="Calibri" w:hAnsi="Calibri" w:cs="Calibri"/>
          <w:sz w:val="22"/>
          <w:szCs w:val="22"/>
        </w:rPr>
        <w:t>Crystal Reports, Oracle7x.</w:t>
      </w:r>
    </w:p>
    <w:sectPr w:rsidR="001874FA" w:rsidRPr="006B5F50" w:rsidSect="00975FA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0A8" w:rsidRDefault="00ED50A8">
      <w:r>
        <w:separator/>
      </w:r>
    </w:p>
  </w:endnote>
  <w:endnote w:type="continuationSeparator" w:id="1">
    <w:p w:rsidR="00ED50A8" w:rsidRDefault="00ED50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Aria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F78" w:rsidRDefault="00420990">
    <w:pPr>
      <w:pStyle w:val="Footer"/>
      <w:framePr w:wrap="around" w:vAnchor="text" w:hAnchor="margin" w:xAlign="center" w:y="1"/>
      <w:rPr>
        <w:rStyle w:val="PageNumber"/>
      </w:rPr>
    </w:pPr>
    <w:r>
      <w:rPr>
        <w:rStyle w:val="PageNumber"/>
      </w:rPr>
      <w:fldChar w:fldCharType="begin"/>
    </w:r>
    <w:r w:rsidR="00DE4F78">
      <w:rPr>
        <w:rStyle w:val="PageNumber"/>
      </w:rPr>
      <w:instrText xml:space="preserve">PAGE  </w:instrText>
    </w:r>
    <w:r>
      <w:rPr>
        <w:rStyle w:val="PageNumber"/>
      </w:rPr>
      <w:fldChar w:fldCharType="end"/>
    </w:r>
  </w:p>
  <w:p w:rsidR="00DE4F78" w:rsidRDefault="00DE4F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562" w:rsidRDefault="00420990">
    <w:pPr>
      <w:pStyle w:val="Footer"/>
      <w:jc w:val="center"/>
    </w:pPr>
    <w:r>
      <w:fldChar w:fldCharType="begin"/>
    </w:r>
    <w:r w:rsidR="00421562">
      <w:instrText xml:space="preserve"> PAGE   \* MERGEFORMAT </w:instrText>
    </w:r>
    <w:r>
      <w:fldChar w:fldCharType="separate"/>
    </w:r>
    <w:r w:rsidR="00354A8E">
      <w:rPr>
        <w:noProof/>
      </w:rPr>
      <w:t>8</w:t>
    </w:r>
    <w:r>
      <w:rPr>
        <w:noProof/>
      </w:rPr>
      <w:fldChar w:fldCharType="end"/>
    </w:r>
  </w:p>
  <w:p w:rsidR="00DE4F78" w:rsidRDefault="00DE4F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0A8" w:rsidRDefault="00ED50A8">
      <w:r>
        <w:separator/>
      </w:r>
    </w:p>
  </w:footnote>
  <w:footnote w:type="continuationSeparator" w:id="1">
    <w:p w:rsidR="00ED50A8" w:rsidRDefault="00ED5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562" w:rsidRPr="00926F9D" w:rsidRDefault="00421562" w:rsidP="00C0692C">
    <w:pPr>
      <w:ind w:firstLine="720"/>
      <w:jc w:val="cent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5"/>
      </v:shape>
    </w:pict>
  </w:numPicBullet>
  <w:abstractNum w:abstractNumId="0">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3">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4">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5">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6">
    <w:nsid w:val="04F137E2"/>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nsid w:val="051C2751"/>
    <w:multiLevelType w:val="hybridMultilevel"/>
    <w:tmpl w:val="CD2E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04D9F"/>
    <w:multiLevelType w:val="hybridMultilevel"/>
    <w:tmpl w:val="013836AC"/>
    <w:name w:val="WW8Num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9551AA"/>
    <w:multiLevelType w:val="hybridMultilevel"/>
    <w:tmpl w:val="2AB60924"/>
    <w:lvl w:ilvl="0" w:tplc="C93C85A4">
      <w:start w:val="1"/>
      <w:numFmt w:val="bullet"/>
      <w:lvlText w:val=""/>
      <w:lvlJc w:val="left"/>
      <w:pPr>
        <w:tabs>
          <w:tab w:val="num" w:pos="720"/>
        </w:tabs>
        <w:ind w:left="720" w:hanging="360"/>
      </w:pPr>
      <w:rPr>
        <w:rFonts w:ascii="Symbol" w:hAnsi="Symbol" w:hint="default"/>
        <w:color w:val="auto"/>
      </w:rPr>
    </w:lvl>
    <w:lvl w:ilvl="1" w:tplc="761460A6">
      <w:start w:val="1"/>
      <w:numFmt w:val="bullet"/>
      <w:pStyle w:val="Points"/>
      <w:lvlText w:val=""/>
      <w:legacy w:legacy="1" w:legacySpace="360" w:legacyIndent="360"/>
      <w:lvlJc w:val="left"/>
      <w:pPr>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737E13"/>
    <w:multiLevelType w:val="hybridMultilevel"/>
    <w:tmpl w:val="585E6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9D0B95"/>
    <w:multiLevelType w:val="multilevel"/>
    <w:tmpl w:val="EBC0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0B7202"/>
    <w:multiLevelType w:val="hybridMultilevel"/>
    <w:tmpl w:val="E6FA8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0E4EE3"/>
    <w:multiLevelType w:val="hybridMultilevel"/>
    <w:tmpl w:val="61D4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F67A7"/>
    <w:multiLevelType w:val="hybridMultilevel"/>
    <w:tmpl w:val="7DA49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1F979F3"/>
    <w:multiLevelType w:val="hybridMultilevel"/>
    <w:tmpl w:val="5F1C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84C23"/>
    <w:multiLevelType w:val="hybridMultilevel"/>
    <w:tmpl w:val="CD38580C"/>
    <w:lvl w:ilvl="0" w:tplc="6356310E">
      <w:start w:val="1"/>
      <w:numFmt w:val="bullet"/>
      <w:pStyle w:val="Institution"/>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4657BC7"/>
    <w:multiLevelType w:val="hybridMultilevel"/>
    <w:tmpl w:val="8FB0C0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68158E7"/>
    <w:multiLevelType w:val="hybridMultilevel"/>
    <w:tmpl w:val="55DE8F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1F3F0A"/>
    <w:multiLevelType w:val="hybridMultilevel"/>
    <w:tmpl w:val="E7CAC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3F28C1"/>
    <w:multiLevelType w:val="hybridMultilevel"/>
    <w:tmpl w:val="D9622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DE33F8"/>
    <w:multiLevelType w:val="hybridMultilevel"/>
    <w:tmpl w:val="A56A82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5CE641D"/>
    <w:multiLevelType w:val="hybridMultilevel"/>
    <w:tmpl w:val="DF58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474CA"/>
    <w:multiLevelType w:val="hybridMultilevel"/>
    <w:tmpl w:val="536CD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1F3F8A"/>
    <w:multiLevelType w:val="hybridMultilevel"/>
    <w:tmpl w:val="9FAC36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A075FE"/>
    <w:multiLevelType w:val="hybridMultilevel"/>
    <w:tmpl w:val="C5CA7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BA63B23"/>
    <w:multiLevelType w:val="hybridMultilevel"/>
    <w:tmpl w:val="D36C6E3A"/>
    <w:name w:val="WW8Num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C7C4E96"/>
    <w:multiLevelType w:val="hybridMultilevel"/>
    <w:tmpl w:val="8E4C8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32838"/>
    <w:multiLevelType w:val="hybridMultilevel"/>
    <w:tmpl w:val="5170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2323BF"/>
    <w:multiLevelType w:val="hybridMultilevel"/>
    <w:tmpl w:val="1116D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94673F"/>
    <w:multiLevelType w:val="hybridMultilevel"/>
    <w:tmpl w:val="5C62886A"/>
    <w:name w:val="WW8Num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400BBA"/>
    <w:multiLevelType w:val="hybridMultilevel"/>
    <w:tmpl w:val="5522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6"/>
  </w:num>
  <w:num w:numId="4">
    <w:abstractNumId w:val="28"/>
  </w:num>
  <w:num w:numId="5">
    <w:abstractNumId w:val="10"/>
  </w:num>
  <w:num w:numId="6">
    <w:abstractNumId w:val="24"/>
  </w:num>
  <w:num w:numId="7">
    <w:abstractNumId w:val="27"/>
  </w:num>
  <w:num w:numId="8">
    <w:abstractNumId w:val="18"/>
  </w:num>
  <w:num w:numId="9">
    <w:abstractNumId w:val="21"/>
  </w:num>
  <w:num w:numId="10">
    <w:abstractNumId w:val="12"/>
  </w:num>
  <w:num w:numId="11">
    <w:abstractNumId w:val="31"/>
  </w:num>
  <w:num w:numId="12">
    <w:abstractNumId w:val="7"/>
  </w:num>
  <w:num w:numId="13">
    <w:abstractNumId w:val="15"/>
  </w:num>
  <w:num w:numId="14">
    <w:abstractNumId w:val="11"/>
  </w:num>
  <w:num w:numId="15">
    <w:abstractNumId w:val="23"/>
  </w:num>
  <w:num w:numId="16">
    <w:abstractNumId w:val="20"/>
  </w:num>
  <w:num w:numId="17">
    <w:abstractNumId w:val="25"/>
  </w:num>
  <w:num w:numId="18">
    <w:abstractNumId w:val="19"/>
  </w:num>
  <w:num w:numId="19">
    <w:abstractNumId w:val="13"/>
  </w:num>
  <w:num w:numId="20">
    <w:abstractNumId w:val="14"/>
  </w:num>
  <w:num w:numId="21">
    <w:abstractNumId w:val="29"/>
  </w:num>
  <w:num w:numId="22">
    <w:abstractNumId w:val="22"/>
  </w:num>
  <w:num w:numId="23">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rsids>
    <w:rsidRoot w:val="00C925D8"/>
    <w:rsid w:val="00000146"/>
    <w:rsid w:val="000004A5"/>
    <w:rsid w:val="000008AE"/>
    <w:rsid w:val="000023B7"/>
    <w:rsid w:val="00002828"/>
    <w:rsid w:val="00003952"/>
    <w:rsid w:val="00003F10"/>
    <w:rsid w:val="00005F0C"/>
    <w:rsid w:val="00005FE1"/>
    <w:rsid w:val="00006766"/>
    <w:rsid w:val="00006926"/>
    <w:rsid w:val="00007477"/>
    <w:rsid w:val="00010F9E"/>
    <w:rsid w:val="0001189F"/>
    <w:rsid w:val="00013160"/>
    <w:rsid w:val="00013F0C"/>
    <w:rsid w:val="0001494C"/>
    <w:rsid w:val="00015D1B"/>
    <w:rsid w:val="000170B5"/>
    <w:rsid w:val="000219D1"/>
    <w:rsid w:val="00021FD6"/>
    <w:rsid w:val="00022638"/>
    <w:rsid w:val="00022B1C"/>
    <w:rsid w:val="00022D51"/>
    <w:rsid w:val="00023898"/>
    <w:rsid w:val="000249AE"/>
    <w:rsid w:val="00025C05"/>
    <w:rsid w:val="00025E74"/>
    <w:rsid w:val="0002607D"/>
    <w:rsid w:val="000276A1"/>
    <w:rsid w:val="00031202"/>
    <w:rsid w:val="00032669"/>
    <w:rsid w:val="00032B9C"/>
    <w:rsid w:val="00032D58"/>
    <w:rsid w:val="000338ED"/>
    <w:rsid w:val="0003442F"/>
    <w:rsid w:val="00035157"/>
    <w:rsid w:val="00035F4A"/>
    <w:rsid w:val="00036FAF"/>
    <w:rsid w:val="000374CD"/>
    <w:rsid w:val="000375FF"/>
    <w:rsid w:val="00037732"/>
    <w:rsid w:val="00040D3B"/>
    <w:rsid w:val="00040DF7"/>
    <w:rsid w:val="00040E10"/>
    <w:rsid w:val="000412EF"/>
    <w:rsid w:val="0004187D"/>
    <w:rsid w:val="00041BFB"/>
    <w:rsid w:val="00041EBC"/>
    <w:rsid w:val="00042888"/>
    <w:rsid w:val="00042F2E"/>
    <w:rsid w:val="00044727"/>
    <w:rsid w:val="00045CBC"/>
    <w:rsid w:val="00046EB7"/>
    <w:rsid w:val="00046F38"/>
    <w:rsid w:val="000472AD"/>
    <w:rsid w:val="000500F0"/>
    <w:rsid w:val="00050EF9"/>
    <w:rsid w:val="000519E1"/>
    <w:rsid w:val="00055514"/>
    <w:rsid w:val="00060A80"/>
    <w:rsid w:val="000614D4"/>
    <w:rsid w:val="00061655"/>
    <w:rsid w:val="0006285D"/>
    <w:rsid w:val="00062892"/>
    <w:rsid w:val="00063F7E"/>
    <w:rsid w:val="00064E83"/>
    <w:rsid w:val="00065DBA"/>
    <w:rsid w:val="00067C0D"/>
    <w:rsid w:val="000712B1"/>
    <w:rsid w:val="00071A09"/>
    <w:rsid w:val="000727DA"/>
    <w:rsid w:val="0007385F"/>
    <w:rsid w:val="000739AD"/>
    <w:rsid w:val="00073A8C"/>
    <w:rsid w:val="00073D36"/>
    <w:rsid w:val="00074082"/>
    <w:rsid w:val="000754E9"/>
    <w:rsid w:val="00075547"/>
    <w:rsid w:val="00075E1F"/>
    <w:rsid w:val="0007615F"/>
    <w:rsid w:val="00076AD1"/>
    <w:rsid w:val="0007749E"/>
    <w:rsid w:val="0007774C"/>
    <w:rsid w:val="00077884"/>
    <w:rsid w:val="00082974"/>
    <w:rsid w:val="00082CA4"/>
    <w:rsid w:val="00083C0B"/>
    <w:rsid w:val="00084151"/>
    <w:rsid w:val="00084B47"/>
    <w:rsid w:val="00084EE5"/>
    <w:rsid w:val="000874F1"/>
    <w:rsid w:val="00087A3E"/>
    <w:rsid w:val="00090517"/>
    <w:rsid w:val="000908FF"/>
    <w:rsid w:val="00090B1F"/>
    <w:rsid w:val="00091411"/>
    <w:rsid w:val="00094939"/>
    <w:rsid w:val="00094D4B"/>
    <w:rsid w:val="00094FE2"/>
    <w:rsid w:val="000955B4"/>
    <w:rsid w:val="00095927"/>
    <w:rsid w:val="000964FB"/>
    <w:rsid w:val="00097655"/>
    <w:rsid w:val="000A099B"/>
    <w:rsid w:val="000A161A"/>
    <w:rsid w:val="000A24F6"/>
    <w:rsid w:val="000A26D3"/>
    <w:rsid w:val="000A5B10"/>
    <w:rsid w:val="000A78B3"/>
    <w:rsid w:val="000B0E45"/>
    <w:rsid w:val="000B0ED2"/>
    <w:rsid w:val="000B2591"/>
    <w:rsid w:val="000B2AC7"/>
    <w:rsid w:val="000B3F69"/>
    <w:rsid w:val="000B465C"/>
    <w:rsid w:val="000B4953"/>
    <w:rsid w:val="000B4F6D"/>
    <w:rsid w:val="000C0C57"/>
    <w:rsid w:val="000C10D4"/>
    <w:rsid w:val="000C10ED"/>
    <w:rsid w:val="000C28CA"/>
    <w:rsid w:val="000C3B69"/>
    <w:rsid w:val="000C4894"/>
    <w:rsid w:val="000C5E2B"/>
    <w:rsid w:val="000C5FC2"/>
    <w:rsid w:val="000C61D5"/>
    <w:rsid w:val="000C6D36"/>
    <w:rsid w:val="000D1E4B"/>
    <w:rsid w:val="000D2152"/>
    <w:rsid w:val="000D21E6"/>
    <w:rsid w:val="000D2B42"/>
    <w:rsid w:val="000D34BE"/>
    <w:rsid w:val="000D3A62"/>
    <w:rsid w:val="000D49BE"/>
    <w:rsid w:val="000D4C94"/>
    <w:rsid w:val="000D53C3"/>
    <w:rsid w:val="000D5615"/>
    <w:rsid w:val="000D5821"/>
    <w:rsid w:val="000D6907"/>
    <w:rsid w:val="000D6D95"/>
    <w:rsid w:val="000D7135"/>
    <w:rsid w:val="000D7820"/>
    <w:rsid w:val="000D78C5"/>
    <w:rsid w:val="000D7A1A"/>
    <w:rsid w:val="000D7A2A"/>
    <w:rsid w:val="000E0058"/>
    <w:rsid w:val="000E133C"/>
    <w:rsid w:val="000E1470"/>
    <w:rsid w:val="000E1778"/>
    <w:rsid w:val="000E1788"/>
    <w:rsid w:val="000E3DB0"/>
    <w:rsid w:val="000E4C3A"/>
    <w:rsid w:val="000E565B"/>
    <w:rsid w:val="000E66A5"/>
    <w:rsid w:val="000E68B1"/>
    <w:rsid w:val="000F0252"/>
    <w:rsid w:val="000F2071"/>
    <w:rsid w:val="000F5121"/>
    <w:rsid w:val="000F5D5C"/>
    <w:rsid w:val="000F6409"/>
    <w:rsid w:val="000F74F9"/>
    <w:rsid w:val="000F7B21"/>
    <w:rsid w:val="00101353"/>
    <w:rsid w:val="0010172E"/>
    <w:rsid w:val="0010359B"/>
    <w:rsid w:val="001042E9"/>
    <w:rsid w:val="001062CF"/>
    <w:rsid w:val="00106EFD"/>
    <w:rsid w:val="00107F12"/>
    <w:rsid w:val="00107F23"/>
    <w:rsid w:val="00110A16"/>
    <w:rsid w:val="001117C9"/>
    <w:rsid w:val="00111CD0"/>
    <w:rsid w:val="001128A9"/>
    <w:rsid w:val="00113409"/>
    <w:rsid w:val="00113B08"/>
    <w:rsid w:val="00114579"/>
    <w:rsid w:val="001145BF"/>
    <w:rsid w:val="00116532"/>
    <w:rsid w:val="00116AEA"/>
    <w:rsid w:val="00116B2A"/>
    <w:rsid w:val="00117190"/>
    <w:rsid w:val="00117CA4"/>
    <w:rsid w:val="001213B6"/>
    <w:rsid w:val="001234A2"/>
    <w:rsid w:val="0012446D"/>
    <w:rsid w:val="0012460F"/>
    <w:rsid w:val="001259B6"/>
    <w:rsid w:val="0012730E"/>
    <w:rsid w:val="001316A8"/>
    <w:rsid w:val="00132496"/>
    <w:rsid w:val="00132A75"/>
    <w:rsid w:val="0013329A"/>
    <w:rsid w:val="001343CE"/>
    <w:rsid w:val="00134AC2"/>
    <w:rsid w:val="00137197"/>
    <w:rsid w:val="0014022A"/>
    <w:rsid w:val="001413BA"/>
    <w:rsid w:val="001425E6"/>
    <w:rsid w:val="00144CA1"/>
    <w:rsid w:val="00145C00"/>
    <w:rsid w:val="00145CD3"/>
    <w:rsid w:val="00145D23"/>
    <w:rsid w:val="00145E1B"/>
    <w:rsid w:val="00145F21"/>
    <w:rsid w:val="0014682C"/>
    <w:rsid w:val="00150921"/>
    <w:rsid w:val="00151629"/>
    <w:rsid w:val="00152331"/>
    <w:rsid w:val="001567BF"/>
    <w:rsid w:val="0015746E"/>
    <w:rsid w:val="0016017E"/>
    <w:rsid w:val="00160619"/>
    <w:rsid w:val="00161322"/>
    <w:rsid w:val="0016228B"/>
    <w:rsid w:val="00162B4F"/>
    <w:rsid w:val="00162DE3"/>
    <w:rsid w:val="00165276"/>
    <w:rsid w:val="001655D3"/>
    <w:rsid w:val="00167AA8"/>
    <w:rsid w:val="001706A0"/>
    <w:rsid w:val="00171255"/>
    <w:rsid w:val="001728FB"/>
    <w:rsid w:val="0017381D"/>
    <w:rsid w:val="00175A9A"/>
    <w:rsid w:val="00180D0B"/>
    <w:rsid w:val="00181715"/>
    <w:rsid w:val="00181E9E"/>
    <w:rsid w:val="001828C7"/>
    <w:rsid w:val="00182E6D"/>
    <w:rsid w:val="001831B9"/>
    <w:rsid w:val="0018321B"/>
    <w:rsid w:val="001841ED"/>
    <w:rsid w:val="001847EA"/>
    <w:rsid w:val="00184E41"/>
    <w:rsid w:val="00186761"/>
    <w:rsid w:val="00186A73"/>
    <w:rsid w:val="001874FA"/>
    <w:rsid w:val="00187C73"/>
    <w:rsid w:val="0019033D"/>
    <w:rsid w:val="00190BBF"/>
    <w:rsid w:val="001920A0"/>
    <w:rsid w:val="00192404"/>
    <w:rsid w:val="00193902"/>
    <w:rsid w:val="00193BE5"/>
    <w:rsid w:val="001942F6"/>
    <w:rsid w:val="0019618A"/>
    <w:rsid w:val="00196A9A"/>
    <w:rsid w:val="0019716C"/>
    <w:rsid w:val="001A125A"/>
    <w:rsid w:val="001A1279"/>
    <w:rsid w:val="001A15A4"/>
    <w:rsid w:val="001A17C2"/>
    <w:rsid w:val="001A1BD6"/>
    <w:rsid w:val="001A335F"/>
    <w:rsid w:val="001A46FE"/>
    <w:rsid w:val="001A5D60"/>
    <w:rsid w:val="001A63DB"/>
    <w:rsid w:val="001A748D"/>
    <w:rsid w:val="001B0E09"/>
    <w:rsid w:val="001B1555"/>
    <w:rsid w:val="001B2664"/>
    <w:rsid w:val="001B2D45"/>
    <w:rsid w:val="001B30BE"/>
    <w:rsid w:val="001B458E"/>
    <w:rsid w:val="001B5019"/>
    <w:rsid w:val="001B55E1"/>
    <w:rsid w:val="001B5C82"/>
    <w:rsid w:val="001B7039"/>
    <w:rsid w:val="001B7B27"/>
    <w:rsid w:val="001B7E0A"/>
    <w:rsid w:val="001C07E7"/>
    <w:rsid w:val="001C2206"/>
    <w:rsid w:val="001C2702"/>
    <w:rsid w:val="001C274C"/>
    <w:rsid w:val="001C34FA"/>
    <w:rsid w:val="001C3A7B"/>
    <w:rsid w:val="001C569C"/>
    <w:rsid w:val="001D0802"/>
    <w:rsid w:val="001D2587"/>
    <w:rsid w:val="001D26E7"/>
    <w:rsid w:val="001D35FF"/>
    <w:rsid w:val="001D4866"/>
    <w:rsid w:val="001D4AA1"/>
    <w:rsid w:val="001D4FCA"/>
    <w:rsid w:val="001D6315"/>
    <w:rsid w:val="001D67C9"/>
    <w:rsid w:val="001D6953"/>
    <w:rsid w:val="001D6DC2"/>
    <w:rsid w:val="001D6E41"/>
    <w:rsid w:val="001D7A60"/>
    <w:rsid w:val="001E02D5"/>
    <w:rsid w:val="001E0788"/>
    <w:rsid w:val="001E0A04"/>
    <w:rsid w:val="001E0ACF"/>
    <w:rsid w:val="001E2F40"/>
    <w:rsid w:val="001E5A71"/>
    <w:rsid w:val="001E6ABE"/>
    <w:rsid w:val="001E7547"/>
    <w:rsid w:val="001F1395"/>
    <w:rsid w:val="001F1404"/>
    <w:rsid w:val="001F2BA8"/>
    <w:rsid w:val="001F3620"/>
    <w:rsid w:val="001F36CF"/>
    <w:rsid w:val="001F5329"/>
    <w:rsid w:val="001F541B"/>
    <w:rsid w:val="001F6693"/>
    <w:rsid w:val="00202FB0"/>
    <w:rsid w:val="00203774"/>
    <w:rsid w:val="00204EBE"/>
    <w:rsid w:val="002064E3"/>
    <w:rsid w:val="00206BE3"/>
    <w:rsid w:val="00206EF7"/>
    <w:rsid w:val="00211028"/>
    <w:rsid w:val="00212060"/>
    <w:rsid w:val="002120ED"/>
    <w:rsid w:val="00213258"/>
    <w:rsid w:val="00213B46"/>
    <w:rsid w:val="0021482B"/>
    <w:rsid w:val="00216578"/>
    <w:rsid w:val="00216CB0"/>
    <w:rsid w:val="00217968"/>
    <w:rsid w:val="00220178"/>
    <w:rsid w:val="00220628"/>
    <w:rsid w:val="00220D19"/>
    <w:rsid w:val="002216A5"/>
    <w:rsid w:val="00221A7A"/>
    <w:rsid w:val="002226BD"/>
    <w:rsid w:val="00224842"/>
    <w:rsid w:val="00224EA1"/>
    <w:rsid w:val="00224F00"/>
    <w:rsid w:val="002262CF"/>
    <w:rsid w:val="002265E0"/>
    <w:rsid w:val="00227A7A"/>
    <w:rsid w:val="00230636"/>
    <w:rsid w:val="00230BA5"/>
    <w:rsid w:val="0023235D"/>
    <w:rsid w:val="00233ED4"/>
    <w:rsid w:val="002343FD"/>
    <w:rsid w:val="002344BE"/>
    <w:rsid w:val="00234998"/>
    <w:rsid w:val="00234E3A"/>
    <w:rsid w:val="002377D0"/>
    <w:rsid w:val="002403AD"/>
    <w:rsid w:val="00240996"/>
    <w:rsid w:val="00240C87"/>
    <w:rsid w:val="00240FC7"/>
    <w:rsid w:val="0024174B"/>
    <w:rsid w:val="00242040"/>
    <w:rsid w:val="00242C4A"/>
    <w:rsid w:val="00244316"/>
    <w:rsid w:val="00244D50"/>
    <w:rsid w:val="00245499"/>
    <w:rsid w:val="00246F85"/>
    <w:rsid w:val="002501C8"/>
    <w:rsid w:val="00250F96"/>
    <w:rsid w:val="00252AA5"/>
    <w:rsid w:val="00254831"/>
    <w:rsid w:val="00255A40"/>
    <w:rsid w:val="00255AFF"/>
    <w:rsid w:val="0025623F"/>
    <w:rsid w:val="00257CCF"/>
    <w:rsid w:val="00257FCC"/>
    <w:rsid w:val="0026009B"/>
    <w:rsid w:val="00261190"/>
    <w:rsid w:val="00261505"/>
    <w:rsid w:val="00262A6D"/>
    <w:rsid w:val="002634D6"/>
    <w:rsid w:val="0026599A"/>
    <w:rsid w:val="002665ED"/>
    <w:rsid w:val="002674C8"/>
    <w:rsid w:val="002704D6"/>
    <w:rsid w:val="002725F4"/>
    <w:rsid w:val="00272E84"/>
    <w:rsid w:val="00273C41"/>
    <w:rsid w:val="00276BE1"/>
    <w:rsid w:val="00280F94"/>
    <w:rsid w:val="00281F5F"/>
    <w:rsid w:val="002829B1"/>
    <w:rsid w:val="002833F7"/>
    <w:rsid w:val="00283A1A"/>
    <w:rsid w:val="00285F69"/>
    <w:rsid w:val="0028615D"/>
    <w:rsid w:val="00290D31"/>
    <w:rsid w:val="00291DBB"/>
    <w:rsid w:val="002929F6"/>
    <w:rsid w:val="0029331F"/>
    <w:rsid w:val="002937EE"/>
    <w:rsid w:val="002942B8"/>
    <w:rsid w:val="002942EE"/>
    <w:rsid w:val="00294803"/>
    <w:rsid w:val="0029522E"/>
    <w:rsid w:val="0029547B"/>
    <w:rsid w:val="00295F32"/>
    <w:rsid w:val="00296415"/>
    <w:rsid w:val="002969B8"/>
    <w:rsid w:val="002973BF"/>
    <w:rsid w:val="00297AB3"/>
    <w:rsid w:val="00297D58"/>
    <w:rsid w:val="002A0149"/>
    <w:rsid w:val="002A2E9B"/>
    <w:rsid w:val="002A38F3"/>
    <w:rsid w:val="002A470F"/>
    <w:rsid w:val="002A49EC"/>
    <w:rsid w:val="002A5008"/>
    <w:rsid w:val="002A6A18"/>
    <w:rsid w:val="002B0814"/>
    <w:rsid w:val="002B1992"/>
    <w:rsid w:val="002B2734"/>
    <w:rsid w:val="002B2AEA"/>
    <w:rsid w:val="002B2CA5"/>
    <w:rsid w:val="002B54E7"/>
    <w:rsid w:val="002B5911"/>
    <w:rsid w:val="002B5AD5"/>
    <w:rsid w:val="002B6E12"/>
    <w:rsid w:val="002B7313"/>
    <w:rsid w:val="002B7791"/>
    <w:rsid w:val="002C22E6"/>
    <w:rsid w:val="002C254D"/>
    <w:rsid w:val="002C2DD1"/>
    <w:rsid w:val="002C2E93"/>
    <w:rsid w:val="002C37BE"/>
    <w:rsid w:val="002C4FC9"/>
    <w:rsid w:val="002C5CB9"/>
    <w:rsid w:val="002C66A3"/>
    <w:rsid w:val="002C6DE3"/>
    <w:rsid w:val="002D0C73"/>
    <w:rsid w:val="002D13ED"/>
    <w:rsid w:val="002D4176"/>
    <w:rsid w:val="002D5AF3"/>
    <w:rsid w:val="002D7A13"/>
    <w:rsid w:val="002E30B5"/>
    <w:rsid w:val="002E32B9"/>
    <w:rsid w:val="002E3CC9"/>
    <w:rsid w:val="002E4873"/>
    <w:rsid w:val="002E5F23"/>
    <w:rsid w:val="002E6474"/>
    <w:rsid w:val="002E66D1"/>
    <w:rsid w:val="002E7BB1"/>
    <w:rsid w:val="002F0D01"/>
    <w:rsid w:val="002F295C"/>
    <w:rsid w:val="002F2A61"/>
    <w:rsid w:val="002F2E76"/>
    <w:rsid w:val="002F4EB8"/>
    <w:rsid w:val="002F6396"/>
    <w:rsid w:val="002F6CC5"/>
    <w:rsid w:val="002F6D3A"/>
    <w:rsid w:val="002F7B01"/>
    <w:rsid w:val="00300B46"/>
    <w:rsid w:val="00301724"/>
    <w:rsid w:val="00301F5D"/>
    <w:rsid w:val="00303CD5"/>
    <w:rsid w:val="003043D9"/>
    <w:rsid w:val="003050F8"/>
    <w:rsid w:val="00305B1D"/>
    <w:rsid w:val="00305DC8"/>
    <w:rsid w:val="00307333"/>
    <w:rsid w:val="00310956"/>
    <w:rsid w:val="00311F4E"/>
    <w:rsid w:val="00312895"/>
    <w:rsid w:val="00312A91"/>
    <w:rsid w:val="0031311C"/>
    <w:rsid w:val="00314562"/>
    <w:rsid w:val="00315CFD"/>
    <w:rsid w:val="00321BA1"/>
    <w:rsid w:val="00323422"/>
    <w:rsid w:val="00323778"/>
    <w:rsid w:val="00323D35"/>
    <w:rsid w:val="0032575C"/>
    <w:rsid w:val="00326B82"/>
    <w:rsid w:val="00327828"/>
    <w:rsid w:val="00332FF9"/>
    <w:rsid w:val="00334E33"/>
    <w:rsid w:val="00335574"/>
    <w:rsid w:val="00335FC7"/>
    <w:rsid w:val="00336AD0"/>
    <w:rsid w:val="0033785A"/>
    <w:rsid w:val="00340D12"/>
    <w:rsid w:val="003412CB"/>
    <w:rsid w:val="00341620"/>
    <w:rsid w:val="00341E28"/>
    <w:rsid w:val="00342961"/>
    <w:rsid w:val="0034440E"/>
    <w:rsid w:val="0034656B"/>
    <w:rsid w:val="00347BEA"/>
    <w:rsid w:val="0035005F"/>
    <w:rsid w:val="0035299F"/>
    <w:rsid w:val="0035384D"/>
    <w:rsid w:val="00353F6A"/>
    <w:rsid w:val="00354452"/>
    <w:rsid w:val="00354A8E"/>
    <w:rsid w:val="00356258"/>
    <w:rsid w:val="00356A1C"/>
    <w:rsid w:val="00356DE7"/>
    <w:rsid w:val="003573B8"/>
    <w:rsid w:val="00357CC4"/>
    <w:rsid w:val="00357D04"/>
    <w:rsid w:val="00360319"/>
    <w:rsid w:val="003630B9"/>
    <w:rsid w:val="00363445"/>
    <w:rsid w:val="0036424F"/>
    <w:rsid w:val="00367BDE"/>
    <w:rsid w:val="003718D6"/>
    <w:rsid w:val="00371DD6"/>
    <w:rsid w:val="00372480"/>
    <w:rsid w:val="00374ECA"/>
    <w:rsid w:val="003764A2"/>
    <w:rsid w:val="00376859"/>
    <w:rsid w:val="00376F53"/>
    <w:rsid w:val="00376F98"/>
    <w:rsid w:val="0037764C"/>
    <w:rsid w:val="003776CF"/>
    <w:rsid w:val="00377D4E"/>
    <w:rsid w:val="00377FE8"/>
    <w:rsid w:val="0038063A"/>
    <w:rsid w:val="003839FD"/>
    <w:rsid w:val="00383A36"/>
    <w:rsid w:val="00384697"/>
    <w:rsid w:val="0038472B"/>
    <w:rsid w:val="003854EC"/>
    <w:rsid w:val="00385833"/>
    <w:rsid w:val="00385FFD"/>
    <w:rsid w:val="00386FFB"/>
    <w:rsid w:val="00387045"/>
    <w:rsid w:val="00387B9B"/>
    <w:rsid w:val="00390D9A"/>
    <w:rsid w:val="00390F4C"/>
    <w:rsid w:val="00391931"/>
    <w:rsid w:val="00392027"/>
    <w:rsid w:val="00393078"/>
    <w:rsid w:val="00393CE3"/>
    <w:rsid w:val="00394F66"/>
    <w:rsid w:val="003959BA"/>
    <w:rsid w:val="003965DB"/>
    <w:rsid w:val="0039795A"/>
    <w:rsid w:val="003A0900"/>
    <w:rsid w:val="003A21D0"/>
    <w:rsid w:val="003A306D"/>
    <w:rsid w:val="003A41E1"/>
    <w:rsid w:val="003A591A"/>
    <w:rsid w:val="003A7313"/>
    <w:rsid w:val="003A77CF"/>
    <w:rsid w:val="003B2024"/>
    <w:rsid w:val="003B3F2F"/>
    <w:rsid w:val="003B439D"/>
    <w:rsid w:val="003B570C"/>
    <w:rsid w:val="003B5FF4"/>
    <w:rsid w:val="003B6893"/>
    <w:rsid w:val="003B7198"/>
    <w:rsid w:val="003C16B3"/>
    <w:rsid w:val="003C33BA"/>
    <w:rsid w:val="003C3682"/>
    <w:rsid w:val="003C3E96"/>
    <w:rsid w:val="003C3ECB"/>
    <w:rsid w:val="003C6154"/>
    <w:rsid w:val="003C62BB"/>
    <w:rsid w:val="003C722D"/>
    <w:rsid w:val="003D1433"/>
    <w:rsid w:val="003D1B93"/>
    <w:rsid w:val="003D257B"/>
    <w:rsid w:val="003D2954"/>
    <w:rsid w:val="003D3622"/>
    <w:rsid w:val="003D5839"/>
    <w:rsid w:val="003D5C81"/>
    <w:rsid w:val="003D5EDC"/>
    <w:rsid w:val="003D6B71"/>
    <w:rsid w:val="003D6E64"/>
    <w:rsid w:val="003D6FD3"/>
    <w:rsid w:val="003D7A2E"/>
    <w:rsid w:val="003E3789"/>
    <w:rsid w:val="003E4BCA"/>
    <w:rsid w:val="003E4F9E"/>
    <w:rsid w:val="003E637A"/>
    <w:rsid w:val="003E7A0B"/>
    <w:rsid w:val="003F0D55"/>
    <w:rsid w:val="003F0E1F"/>
    <w:rsid w:val="003F1743"/>
    <w:rsid w:val="003F47F9"/>
    <w:rsid w:val="003F594A"/>
    <w:rsid w:val="003F5AF5"/>
    <w:rsid w:val="003F652C"/>
    <w:rsid w:val="003F7FBD"/>
    <w:rsid w:val="004018B6"/>
    <w:rsid w:val="0040241F"/>
    <w:rsid w:val="00403D2D"/>
    <w:rsid w:val="00404DFE"/>
    <w:rsid w:val="004051C7"/>
    <w:rsid w:val="00406351"/>
    <w:rsid w:val="004073F3"/>
    <w:rsid w:val="00407A92"/>
    <w:rsid w:val="0041032C"/>
    <w:rsid w:val="00410405"/>
    <w:rsid w:val="00410C06"/>
    <w:rsid w:val="00411C8F"/>
    <w:rsid w:val="00411FF0"/>
    <w:rsid w:val="00412285"/>
    <w:rsid w:val="0041505B"/>
    <w:rsid w:val="004150DB"/>
    <w:rsid w:val="00416216"/>
    <w:rsid w:val="00417DF4"/>
    <w:rsid w:val="00420373"/>
    <w:rsid w:val="004203A5"/>
    <w:rsid w:val="00420990"/>
    <w:rsid w:val="00421562"/>
    <w:rsid w:val="00425777"/>
    <w:rsid w:val="00425C87"/>
    <w:rsid w:val="0042602B"/>
    <w:rsid w:val="00430874"/>
    <w:rsid w:val="00430CCF"/>
    <w:rsid w:val="004318E4"/>
    <w:rsid w:val="00432A9E"/>
    <w:rsid w:val="00432FA0"/>
    <w:rsid w:val="00435505"/>
    <w:rsid w:val="004377B4"/>
    <w:rsid w:val="004426FB"/>
    <w:rsid w:val="00442A9B"/>
    <w:rsid w:val="00442C1B"/>
    <w:rsid w:val="004444F8"/>
    <w:rsid w:val="00445061"/>
    <w:rsid w:val="00446225"/>
    <w:rsid w:val="00446462"/>
    <w:rsid w:val="00450913"/>
    <w:rsid w:val="00450B40"/>
    <w:rsid w:val="00452582"/>
    <w:rsid w:val="00453EA9"/>
    <w:rsid w:val="00454D2D"/>
    <w:rsid w:val="00455C99"/>
    <w:rsid w:val="0045656C"/>
    <w:rsid w:val="0045659A"/>
    <w:rsid w:val="00456707"/>
    <w:rsid w:val="00457294"/>
    <w:rsid w:val="00457A56"/>
    <w:rsid w:val="00461C8C"/>
    <w:rsid w:val="00462250"/>
    <w:rsid w:val="00465CCF"/>
    <w:rsid w:val="00467D87"/>
    <w:rsid w:val="00470820"/>
    <w:rsid w:val="004717A0"/>
    <w:rsid w:val="00473BD6"/>
    <w:rsid w:val="00473E8C"/>
    <w:rsid w:val="00475361"/>
    <w:rsid w:val="00476032"/>
    <w:rsid w:val="0047619C"/>
    <w:rsid w:val="0047661D"/>
    <w:rsid w:val="00476DD6"/>
    <w:rsid w:val="004777BB"/>
    <w:rsid w:val="00480A41"/>
    <w:rsid w:val="00481A9D"/>
    <w:rsid w:val="00482F1C"/>
    <w:rsid w:val="00483196"/>
    <w:rsid w:val="004854F0"/>
    <w:rsid w:val="00486146"/>
    <w:rsid w:val="004868BE"/>
    <w:rsid w:val="00486990"/>
    <w:rsid w:val="00486A8C"/>
    <w:rsid w:val="0048792F"/>
    <w:rsid w:val="004916BC"/>
    <w:rsid w:val="00492B65"/>
    <w:rsid w:val="00492D0C"/>
    <w:rsid w:val="00493B08"/>
    <w:rsid w:val="00494685"/>
    <w:rsid w:val="00494CF9"/>
    <w:rsid w:val="00494F9E"/>
    <w:rsid w:val="004966F0"/>
    <w:rsid w:val="00497F97"/>
    <w:rsid w:val="004A009C"/>
    <w:rsid w:val="004A0BDB"/>
    <w:rsid w:val="004A0CE8"/>
    <w:rsid w:val="004A18C3"/>
    <w:rsid w:val="004A193A"/>
    <w:rsid w:val="004A34D5"/>
    <w:rsid w:val="004A5B24"/>
    <w:rsid w:val="004A6E00"/>
    <w:rsid w:val="004A6EAD"/>
    <w:rsid w:val="004A7897"/>
    <w:rsid w:val="004B175D"/>
    <w:rsid w:val="004B2F0A"/>
    <w:rsid w:val="004B3638"/>
    <w:rsid w:val="004B468A"/>
    <w:rsid w:val="004B4795"/>
    <w:rsid w:val="004B63B4"/>
    <w:rsid w:val="004C0F4C"/>
    <w:rsid w:val="004C172E"/>
    <w:rsid w:val="004C2489"/>
    <w:rsid w:val="004C3A13"/>
    <w:rsid w:val="004D162A"/>
    <w:rsid w:val="004D189E"/>
    <w:rsid w:val="004D33C6"/>
    <w:rsid w:val="004D5E68"/>
    <w:rsid w:val="004D5ED1"/>
    <w:rsid w:val="004E1DA7"/>
    <w:rsid w:val="004E38A0"/>
    <w:rsid w:val="004E39CD"/>
    <w:rsid w:val="004E3AA9"/>
    <w:rsid w:val="004E4709"/>
    <w:rsid w:val="004E6470"/>
    <w:rsid w:val="004E7619"/>
    <w:rsid w:val="004F15EC"/>
    <w:rsid w:val="004F17F5"/>
    <w:rsid w:val="004F1DA2"/>
    <w:rsid w:val="004F3ED4"/>
    <w:rsid w:val="004F5464"/>
    <w:rsid w:val="004F5B9D"/>
    <w:rsid w:val="004F5D38"/>
    <w:rsid w:val="004F67F6"/>
    <w:rsid w:val="00500B6C"/>
    <w:rsid w:val="00500C70"/>
    <w:rsid w:val="00503725"/>
    <w:rsid w:val="00506CE1"/>
    <w:rsid w:val="00510BBA"/>
    <w:rsid w:val="00512237"/>
    <w:rsid w:val="00512240"/>
    <w:rsid w:val="00517949"/>
    <w:rsid w:val="00517B73"/>
    <w:rsid w:val="005212B6"/>
    <w:rsid w:val="0052159D"/>
    <w:rsid w:val="00521816"/>
    <w:rsid w:val="00522268"/>
    <w:rsid w:val="005225EE"/>
    <w:rsid w:val="005226D1"/>
    <w:rsid w:val="0052334F"/>
    <w:rsid w:val="00524558"/>
    <w:rsid w:val="00524E9D"/>
    <w:rsid w:val="005308BE"/>
    <w:rsid w:val="005313EB"/>
    <w:rsid w:val="0053370F"/>
    <w:rsid w:val="00533B56"/>
    <w:rsid w:val="00534C2C"/>
    <w:rsid w:val="005413AF"/>
    <w:rsid w:val="00541864"/>
    <w:rsid w:val="00541F9C"/>
    <w:rsid w:val="0054288A"/>
    <w:rsid w:val="00544C35"/>
    <w:rsid w:val="005454B6"/>
    <w:rsid w:val="005475A1"/>
    <w:rsid w:val="0055258B"/>
    <w:rsid w:val="00552DD5"/>
    <w:rsid w:val="005540E8"/>
    <w:rsid w:val="005550DC"/>
    <w:rsid w:val="005566FD"/>
    <w:rsid w:val="00562ACE"/>
    <w:rsid w:val="00565A97"/>
    <w:rsid w:val="00566431"/>
    <w:rsid w:val="00572179"/>
    <w:rsid w:val="0057272F"/>
    <w:rsid w:val="00572FCF"/>
    <w:rsid w:val="0057492B"/>
    <w:rsid w:val="005749B0"/>
    <w:rsid w:val="00574DAB"/>
    <w:rsid w:val="005754C2"/>
    <w:rsid w:val="00577858"/>
    <w:rsid w:val="005825DD"/>
    <w:rsid w:val="00583843"/>
    <w:rsid w:val="005848F1"/>
    <w:rsid w:val="005855C0"/>
    <w:rsid w:val="005875C2"/>
    <w:rsid w:val="0059013E"/>
    <w:rsid w:val="005920FA"/>
    <w:rsid w:val="00592462"/>
    <w:rsid w:val="0059427A"/>
    <w:rsid w:val="00595A15"/>
    <w:rsid w:val="005976B1"/>
    <w:rsid w:val="005A0553"/>
    <w:rsid w:val="005A2A30"/>
    <w:rsid w:val="005A56D6"/>
    <w:rsid w:val="005A610B"/>
    <w:rsid w:val="005A6216"/>
    <w:rsid w:val="005A729B"/>
    <w:rsid w:val="005B13F2"/>
    <w:rsid w:val="005B4B0F"/>
    <w:rsid w:val="005B5372"/>
    <w:rsid w:val="005C06F5"/>
    <w:rsid w:val="005C0C69"/>
    <w:rsid w:val="005C196D"/>
    <w:rsid w:val="005C2014"/>
    <w:rsid w:val="005C4701"/>
    <w:rsid w:val="005C4D08"/>
    <w:rsid w:val="005C5C68"/>
    <w:rsid w:val="005C69C4"/>
    <w:rsid w:val="005C6C61"/>
    <w:rsid w:val="005C72C6"/>
    <w:rsid w:val="005D01EC"/>
    <w:rsid w:val="005D072B"/>
    <w:rsid w:val="005D0D4D"/>
    <w:rsid w:val="005D26F8"/>
    <w:rsid w:val="005D3395"/>
    <w:rsid w:val="005D3C70"/>
    <w:rsid w:val="005D3D87"/>
    <w:rsid w:val="005D4244"/>
    <w:rsid w:val="005D44A4"/>
    <w:rsid w:val="005D52C8"/>
    <w:rsid w:val="005D6377"/>
    <w:rsid w:val="005D6CAA"/>
    <w:rsid w:val="005D6F8D"/>
    <w:rsid w:val="005E07D8"/>
    <w:rsid w:val="005E0920"/>
    <w:rsid w:val="005E17C4"/>
    <w:rsid w:val="005E1A62"/>
    <w:rsid w:val="005E203F"/>
    <w:rsid w:val="005E4220"/>
    <w:rsid w:val="005E4D9B"/>
    <w:rsid w:val="005E7E99"/>
    <w:rsid w:val="005F0E91"/>
    <w:rsid w:val="005F3A07"/>
    <w:rsid w:val="00601C53"/>
    <w:rsid w:val="00602AAD"/>
    <w:rsid w:val="006041B5"/>
    <w:rsid w:val="006045CB"/>
    <w:rsid w:val="00607085"/>
    <w:rsid w:val="006072CE"/>
    <w:rsid w:val="0060794F"/>
    <w:rsid w:val="00610E11"/>
    <w:rsid w:val="00611579"/>
    <w:rsid w:val="0061179C"/>
    <w:rsid w:val="00613C32"/>
    <w:rsid w:val="00614635"/>
    <w:rsid w:val="00615C69"/>
    <w:rsid w:val="00615EA8"/>
    <w:rsid w:val="00617374"/>
    <w:rsid w:val="0062042B"/>
    <w:rsid w:val="0062209D"/>
    <w:rsid w:val="006226DB"/>
    <w:rsid w:val="006248A0"/>
    <w:rsid w:val="006257F6"/>
    <w:rsid w:val="006275FE"/>
    <w:rsid w:val="00631D75"/>
    <w:rsid w:val="00632499"/>
    <w:rsid w:val="006332B9"/>
    <w:rsid w:val="006347AA"/>
    <w:rsid w:val="006364C3"/>
    <w:rsid w:val="00636740"/>
    <w:rsid w:val="00640676"/>
    <w:rsid w:val="00641E49"/>
    <w:rsid w:val="00643AA2"/>
    <w:rsid w:val="00643FED"/>
    <w:rsid w:val="0064430A"/>
    <w:rsid w:val="0064431D"/>
    <w:rsid w:val="006459DB"/>
    <w:rsid w:val="00647AB9"/>
    <w:rsid w:val="00652E28"/>
    <w:rsid w:val="00654411"/>
    <w:rsid w:val="00654591"/>
    <w:rsid w:val="00656CFD"/>
    <w:rsid w:val="00657A7E"/>
    <w:rsid w:val="00657C34"/>
    <w:rsid w:val="00661B10"/>
    <w:rsid w:val="00661B75"/>
    <w:rsid w:val="00661D03"/>
    <w:rsid w:val="0066216C"/>
    <w:rsid w:val="00662326"/>
    <w:rsid w:val="00662A6D"/>
    <w:rsid w:val="00666446"/>
    <w:rsid w:val="00666B0B"/>
    <w:rsid w:val="0067013B"/>
    <w:rsid w:val="006701AA"/>
    <w:rsid w:val="00671050"/>
    <w:rsid w:val="00675176"/>
    <w:rsid w:val="006758DC"/>
    <w:rsid w:val="00675DB0"/>
    <w:rsid w:val="00680B4A"/>
    <w:rsid w:val="006846CB"/>
    <w:rsid w:val="00684C4A"/>
    <w:rsid w:val="00685B47"/>
    <w:rsid w:val="00686F44"/>
    <w:rsid w:val="00687087"/>
    <w:rsid w:val="0068727A"/>
    <w:rsid w:val="0069173B"/>
    <w:rsid w:val="00691DF5"/>
    <w:rsid w:val="006939B6"/>
    <w:rsid w:val="00694C58"/>
    <w:rsid w:val="00697990"/>
    <w:rsid w:val="006A018D"/>
    <w:rsid w:val="006A0C19"/>
    <w:rsid w:val="006A1820"/>
    <w:rsid w:val="006A19D3"/>
    <w:rsid w:val="006A6AB6"/>
    <w:rsid w:val="006A7157"/>
    <w:rsid w:val="006B0420"/>
    <w:rsid w:val="006B1784"/>
    <w:rsid w:val="006B22C7"/>
    <w:rsid w:val="006B2336"/>
    <w:rsid w:val="006B2D85"/>
    <w:rsid w:val="006B4AC2"/>
    <w:rsid w:val="006B57A9"/>
    <w:rsid w:val="006B5F50"/>
    <w:rsid w:val="006B63A2"/>
    <w:rsid w:val="006B6FD9"/>
    <w:rsid w:val="006C030D"/>
    <w:rsid w:val="006C0BDF"/>
    <w:rsid w:val="006C14BA"/>
    <w:rsid w:val="006C2470"/>
    <w:rsid w:val="006C2AA8"/>
    <w:rsid w:val="006C2B00"/>
    <w:rsid w:val="006C419D"/>
    <w:rsid w:val="006C4A72"/>
    <w:rsid w:val="006C6FEA"/>
    <w:rsid w:val="006C764C"/>
    <w:rsid w:val="006C7DF8"/>
    <w:rsid w:val="006C7ED9"/>
    <w:rsid w:val="006D2486"/>
    <w:rsid w:val="006D2B4F"/>
    <w:rsid w:val="006D2BFD"/>
    <w:rsid w:val="006D2C05"/>
    <w:rsid w:val="006D43A1"/>
    <w:rsid w:val="006D5D31"/>
    <w:rsid w:val="006D7F87"/>
    <w:rsid w:val="006E2211"/>
    <w:rsid w:val="006E2E21"/>
    <w:rsid w:val="006E3785"/>
    <w:rsid w:val="006E461D"/>
    <w:rsid w:val="006E4D60"/>
    <w:rsid w:val="006E577D"/>
    <w:rsid w:val="006E5B05"/>
    <w:rsid w:val="006E604F"/>
    <w:rsid w:val="006F1998"/>
    <w:rsid w:val="006F277A"/>
    <w:rsid w:val="006F32D9"/>
    <w:rsid w:val="006F341A"/>
    <w:rsid w:val="006F3497"/>
    <w:rsid w:val="006F3B86"/>
    <w:rsid w:val="006F4C2F"/>
    <w:rsid w:val="006F50F4"/>
    <w:rsid w:val="006F58CA"/>
    <w:rsid w:val="006F62EF"/>
    <w:rsid w:val="006F6C88"/>
    <w:rsid w:val="006F6F0E"/>
    <w:rsid w:val="006F7F5F"/>
    <w:rsid w:val="0070057F"/>
    <w:rsid w:val="0070302A"/>
    <w:rsid w:val="00704E0D"/>
    <w:rsid w:val="00705FFA"/>
    <w:rsid w:val="00707A67"/>
    <w:rsid w:val="00707B3A"/>
    <w:rsid w:val="00707C36"/>
    <w:rsid w:val="00710682"/>
    <w:rsid w:val="00711856"/>
    <w:rsid w:val="00713B81"/>
    <w:rsid w:val="00713B96"/>
    <w:rsid w:val="007146A9"/>
    <w:rsid w:val="0071711B"/>
    <w:rsid w:val="00721E35"/>
    <w:rsid w:val="00722521"/>
    <w:rsid w:val="0072284F"/>
    <w:rsid w:val="00723102"/>
    <w:rsid w:val="00724091"/>
    <w:rsid w:val="00724AC7"/>
    <w:rsid w:val="007259F1"/>
    <w:rsid w:val="00726736"/>
    <w:rsid w:val="00726E1B"/>
    <w:rsid w:val="00726E2B"/>
    <w:rsid w:val="00726EB1"/>
    <w:rsid w:val="007274C7"/>
    <w:rsid w:val="00727908"/>
    <w:rsid w:val="00727AF0"/>
    <w:rsid w:val="00730BE5"/>
    <w:rsid w:val="00731801"/>
    <w:rsid w:val="007357FA"/>
    <w:rsid w:val="00735994"/>
    <w:rsid w:val="007362B3"/>
    <w:rsid w:val="00737019"/>
    <w:rsid w:val="0073798B"/>
    <w:rsid w:val="00742973"/>
    <w:rsid w:val="00742AA6"/>
    <w:rsid w:val="007431B9"/>
    <w:rsid w:val="00743611"/>
    <w:rsid w:val="007440B8"/>
    <w:rsid w:val="00744948"/>
    <w:rsid w:val="00745646"/>
    <w:rsid w:val="0074593A"/>
    <w:rsid w:val="00746778"/>
    <w:rsid w:val="0074702B"/>
    <w:rsid w:val="00747A76"/>
    <w:rsid w:val="00747DFB"/>
    <w:rsid w:val="007509D1"/>
    <w:rsid w:val="007509E8"/>
    <w:rsid w:val="00750F45"/>
    <w:rsid w:val="007518F0"/>
    <w:rsid w:val="00751DE0"/>
    <w:rsid w:val="0075240F"/>
    <w:rsid w:val="0075272C"/>
    <w:rsid w:val="0075351C"/>
    <w:rsid w:val="007543CB"/>
    <w:rsid w:val="0075491A"/>
    <w:rsid w:val="007550BD"/>
    <w:rsid w:val="00756077"/>
    <w:rsid w:val="00760988"/>
    <w:rsid w:val="007613EF"/>
    <w:rsid w:val="0076160D"/>
    <w:rsid w:val="00761B3D"/>
    <w:rsid w:val="00763CF3"/>
    <w:rsid w:val="0076440A"/>
    <w:rsid w:val="00764F67"/>
    <w:rsid w:val="007658F0"/>
    <w:rsid w:val="0076663A"/>
    <w:rsid w:val="007679FD"/>
    <w:rsid w:val="00771969"/>
    <w:rsid w:val="00772124"/>
    <w:rsid w:val="0077226E"/>
    <w:rsid w:val="00774264"/>
    <w:rsid w:val="00775F80"/>
    <w:rsid w:val="00776378"/>
    <w:rsid w:val="00776610"/>
    <w:rsid w:val="00783113"/>
    <w:rsid w:val="007839A3"/>
    <w:rsid w:val="00784538"/>
    <w:rsid w:val="00785548"/>
    <w:rsid w:val="00785A87"/>
    <w:rsid w:val="007860C9"/>
    <w:rsid w:val="00786234"/>
    <w:rsid w:val="00787C5B"/>
    <w:rsid w:val="007900B4"/>
    <w:rsid w:val="00790B35"/>
    <w:rsid w:val="00790BB0"/>
    <w:rsid w:val="00791DDC"/>
    <w:rsid w:val="007924D2"/>
    <w:rsid w:val="007933D6"/>
    <w:rsid w:val="00794429"/>
    <w:rsid w:val="00794950"/>
    <w:rsid w:val="00796CEE"/>
    <w:rsid w:val="00796DC1"/>
    <w:rsid w:val="007A019D"/>
    <w:rsid w:val="007A0DEC"/>
    <w:rsid w:val="007A16E5"/>
    <w:rsid w:val="007A365C"/>
    <w:rsid w:val="007A4082"/>
    <w:rsid w:val="007A4D55"/>
    <w:rsid w:val="007A5B54"/>
    <w:rsid w:val="007B070E"/>
    <w:rsid w:val="007B0FDA"/>
    <w:rsid w:val="007B417A"/>
    <w:rsid w:val="007B5A02"/>
    <w:rsid w:val="007B5E8B"/>
    <w:rsid w:val="007B6E09"/>
    <w:rsid w:val="007B7182"/>
    <w:rsid w:val="007C1634"/>
    <w:rsid w:val="007C1D6C"/>
    <w:rsid w:val="007C2860"/>
    <w:rsid w:val="007C2D54"/>
    <w:rsid w:val="007C3A1C"/>
    <w:rsid w:val="007C5C00"/>
    <w:rsid w:val="007C5C19"/>
    <w:rsid w:val="007C620B"/>
    <w:rsid w:val="007C663D"/>
    <w:rsid w:val="007C6705"/>
    <w:rsid w:val="007C73BA"/>
    <w:rsid w:val="007C7716"/>
    <w:rsid w:val="007D0768"/>
    <w:rsid w:val="007D1A81"/>
    <w:rsid w:val="007D31D7"/>
    <w:rsid w:val="007D31F1"/>
    <w:rsid w:val="007D5CEA"/>
    <w:rsid w:val="007D6E57"/>
    <w:rsid w:val="007E02A4"/>
    <w:rsid w:val="007E1C21"/>
    <w:rsid w:val="007E248C"/>
    <w:rsid w:val="007E2E46"/>
    <w:rsid w:val="007E30DF"/>
    <w:rsid w:val="007E4A1C"/>
    <w:rsid w:val="007E59B3"/>
    <w:rsid w:val="007E63A4"/>
    <w:rsid w:val="007E6F81"/>
    <w:rsid w:val="007E798D"/>
    <w:rsid w:val="007F0B2D"/>
    <w:rsid w:val="007F2414"/>
    <w:rsid w:val="007F258F"/>
    <w:rsid w:val="007F3203"/>
    <w:rsid w:val="007F3E2B"/>
    <w:rsid w:val="007F4725"/>
    <w:rsid w:val="007F4BC6"/>
    <w:rsid w:val="007F4C50"/>
    <w:rsid w:val="007F4DB3"/>
    <w:rsid w:val="007F57C7"/>
    <w:rsid w:val="007F5B3F"/>
    <w:rsid w:val="007F6975"/>
    <w:rsid w:val="007F6999"/>
    <w:rsid w:val="007F7A8B"/>
    <w:rsid w:val="00801152"/>
    <w:rsid w:val="00801708"/>
    <w:rsid w:val="00801FFE"/>
    <w:rsid w:val="008029EC"/>
    <w:rsid w:val="00804949"/>
    <w:rsid w:val="008075B7"/>
    <w:rsid w:val="0081051D"/>
    <w:rsid w:val="0081215B"/>
    <w:rsid w:val="008154FA"/>
    <w:rsid w:val="00816171"/>
    <w:rsid w:val="00817419"/>
    <w:rsid w:val="008215B7"/>
    <w:rsid w:val="00822CCB"/>
    <w:rsid w:val="00822E36"/>
    <w:rsid w:val="008232F0"/>
    <w:rsid w:val="00823741"/>
    <w:rsid w:val="008244A4"/>
    <w:rsid w:val="0082474D"/>
    <w:rsid w:val="008261B5"/>
    <w:rsid w:val="00826D90"/>
    <w:rsid w:val="00831608"/>
    <w:rsid w:val="008324A7"/>
    <w:rsid w:val="00832FA4"/>
    <w:rsid w:val="00834B98"/>
    <w:rsid w:val="008356CA"/>
    <w:rsid w:val="0083674D"/>
    <w:rsid w:val="00836D79"/>
    <w:rsid w:val="00837E1B"/>
    <w:rsid w:val="008404A2"/>
    <w:rsid w:val="00843A2E"/>
    <w:rsid w:val="00843C9C"/>
    <w:rsid w:val="00843E85"/>
    <w:rsid w:val="00844D15"/>
    <w:rsid w:val="008454D4"/>
    <w:rsid w:val="00845668"/>
    <w:rsid w:val="00845878"/>
    <w:rsid w:val="00845989"/>
    <w:rsid w:val="00847DDB"/>
    <w:rsid w:val="00847EEE"/>
    <w:rsid w:val="00851357"/>
    <w:rsid w:val="00851815"/>
    <w:rsid w:val="00855869"/>
    <w:rsid w:val="00855F33"/>
    <w:rsid w:val="008561E8"/>
    <w:rsid w:val="008565AC"/>
    <w:rsid w:val="0085774D"/>
    <w:rsid w:val="008617B5"/>
    <w:rsid w:val="0086421F"/>
    <w:rsid w:val="008655D7"/>
    <w:rsid w:val="0086737A"/>
    <w:rsid w:val="00870CAA"/>
    <w:rsid w:val="00872212"/>
    <w:rsid w:val="00874B5E"/>
    <w:rsid w:val="008758CE"/>
    <w:rsid w:val="008767EE"/>
    <w:rsid w:val="00877836"/>
    <w:rsid w:val="0088119E"/>
    <w:rsid w:val="0088407D"/>
    <w:rsid w:val="008850C7"/>
    <w:rsid w:val="00885FAE"/>
    <w:rsid w:val="00886877"/>
    <w:rsid w:val="008876CC"/>
    <w:rsid w:val="008900E4"/>
    <w:rsid w:val="00890DA4"/>
    <w:rsid w:val="0089190D"/>
    <w:rsid w:val="008919C4"/>
    <w:rsid w:val="008924D5"/>
    <w:rsid w:val="008928D3"/>
    <w:rsid w:val="00892E6D"/>
    <w:rsid w:val="0089355C"/>
    <w:rsid w:val="008950EC"/>
    <w:rsid w:val="008953C7"/>
    <w:rsid w:val="00896487"/>
    <w:rsid w:val="00896A1E"/>
    <w:rsid w:val="00897164"/>
    <w:rsid w:val="008A1AF8"/>
    <w:rsid w:val="008A36E7"/>
    <w:rsid w:val="008A4AE9"/>
    <w:rsid w:val="008A53D7"/>
    <w:rsid w:val="008A5C6A"/>
    <w:rsid w:val="008A64D5"/>
    <w:rsid w:val="008A66CF"/>
    <w:rsid w:val="008A672B"/>
    <w:rsid w:val="008A67CE"/>
    <w:rsid w:val="008A75BD"/>
    <w:rsid w:val="008B09C3"/>
    <w:rsid w:val="008B1A6D"/>
    <w:rsid w:val="008B2489"/>
    <w:rsid w:val="008B5146"/>
    <w:rsid w:val="008B53EB"/>
    <w:rsid w:val="008B5B6E"/>
    <w:rsid w:val="008B6A2F"/>
    <w:rsid w:val="008B6EFB"/>
    <w:rsid w:val="008C03DB"/>
    <w:rsid w:val="008C049F"/>
    <w:rsid w:val="008C0AF9"/>
    <w:rsid w:val="008C0E6F"/>
    <w:rsid w:val="008C0F58"/>
    <w:rsid w:val="008C154F"/>
    <w:rsid w:val="008C1C45"/>
    <w:rsid w:val="008C29FE"/>
    <w:rsid w:val="008C36FB"/>
    <w:rsid w:val="008C4B18"/>
    <w:rsid w:val="008C616D"/>
    <w:rsid w:val="008D0110"/>
    <w:rsid w:val="008D0C73"/>
    <w:rsid w:val="008D21F2"/>
    <w:rsid w:val="008D34CB"/>
    <w:rsid w:val="008D3D2A"/>
    <w:rsid w:val="008D3DB6"/>
    <w:rsid w:val="008D46ED"/>
    <w:rsid w:val="008D5343"/>
    <w:rsid w:val="008D737C"/>
    <w:rsid w:val="008E0038"/>
    <w:rsid w:val="008E0C1E"/>
    <w:rsid w:val="008E270B"/>
    <w:rsid w:val="008E4969"/>
    <w:rsid w:val="008E5C6C"/>
    <w:rsid w:val="008E644A"/>
    <w:rsid w:val="008E6900"/>
    <w:rsid w:val="008E78CE"/>
    <w:rsid w:val="008E796F"/>
    <w:rsid w:val="008F3B8A"/>
    <w:rsid w:val="008F47C8"/>
    <w:rsid w:val="008F51E6"/>
    <w:rsid w:val="008F66BA"/>
    <w:rsid w:val="008F6CDF"/>
    <w:rsid w:val="008F7B66"/>
    <w:rsid w:val="009001CC"/>
    <w:rsid w:val="00900D57"/>
    <w:rsid w:val="00901F03"/>
    <w:rsid w:val="00902CE4"/>
    <w:rsid w:val="00903353"/>
    <w:rsid w:val="009034E8"/>
    <w:rsid w:val="009034E9"/>
    <w:rsid w:val="0090779B"/>
    <w:rsid w:val="00907EBF"/>
    <w:rsid w:val="00910B67"/>
    <w:rsid w:val="00911A07"/>
    <w:rsid w:val="00911A3F"/>
    <w:rsid w:val="0091276B"/>
    <w:rsid w:val="00912E4A"/>
    <w:rsid w:val="00913295"/>
    <w:rsid w:val="00913902"/>
    <w:rsid w:val="00914BF6"/>
    <w:rsid w:val="00915CDB"/>
    <w:rsid w:val="009171C3"/>
    <w:rsid w:val="0092164C"/>
    <w:rsid w:val="00921A7E"/>
    <w:rsid w:val="00924D6C"/>
    <w:rsid w:val="009261B9"/>
    <w:rsid w:val="00926F9D"/>
    <w:rsid w:val="00927FC3"/>
    <w:rsid w:val="009303E8"/>
    <w:rsid w:val="00930AD1"/>
    <w:rsid w:val="0093221A"/>
    <w:rsid w:val="00932630"/>
    <w:rsid w:val="00932BDD"/>
    <w:rsid w:val="009335D9"/>
    <w:rsid w:val="00933F2D"/>
    <w:rsid w:val="009354EC"/>
    <w:rsid w:val="009355D9"/>
    <w:rsid w:val="00936148"/>
    <w:rsid w:val="009368F8"/>
    <w:rsid w:val="0093732E"/>
    <w:rsid w:val="009375DA"/>
    <w:rsid w:val="0094070A"/>
    <w:rsid w:val="009409D6"/>
    <w:rsid w:val="00941EAC"/>
    <w:rsid w:val="0094215C"/>
    <w:rsid w:val="009421E6"/>
    <w:rsid w:val="00942615"/>
    <w:rsid w:val="00944081"/>
    <w:rsid w:val="0094444C"/>
    <w:rsid w:val="00944FA9"/>
    <w:rsid w:val="00947E1B"/>
    <w:rsid w:val="00950961"/>
    <w:rsid w:val="009514FB"/>
    <w:rsid w:val="00951E8E"/>
    <w:rsid w:val="0095380D"/>
    <w:rsid w:val="0095446C"/>
    <w:rsid w:val="00956270"/>
    <w:rsid w:val="00956AF5"/>
    <w:rsid w:val="0096016A"/>
    <w:rsid w:val="009630C4"/>
    <w:rsid w:val="00966FE7"/>
    <w:rsid w:val="00967B51"/>
    <w:rsid w:val="00967FA0"/>
    <w:rsid w:val="009700A3"/>
    <w:rsid w:val="009712FD"/>
    <w:rsid w:val="00971863"/>
    <w:rsid w:val="00971B2A"/>
    <w:rsid w:val="00971BFA"/>
    <w:rsid w:val="00971C3F"/>
    <w:rsid w:val="009731BF"/>
    <w:rsid w:val="00974AB2"/>
    <w:rsid w:val="009753B9"/>
    <w:rsid w:val="00975ABD"/>
    <w:rsid w:val="00975FA5"/>
    <w:rsid w:val="009774B7"/>
    <w:rsid w:val="00977816"/>
    <w:rsid w:val="009812B1"/>
    <w:rsid w:val="009815C3"/>
    <w:rsid w:val="00982994"/>
    <w:rsid w:val="0098370B"/>
    <w:rsid w:val="00984D5C"/>
    <w:rsid w:val="00984FB7"/>
    <w:rsid w:val="0098529A"/>
    <w:rsid w:val="00985B90"/>
    <w:rsid w:val="00986F82"/>
    <w:rsid w:val="00991981"/>
    <w:rsid w:val="0099237B"/>
    <w:rsid w:val="00992932"/>
    <w:rsid w:val="009934C2"/>
    <w:rsid w:val="00993F73"/>
    <w:rsid w:val="00994283"/>
    <w:rsid w:val="00994C9C"/>
    <w:rsid w:val="00994F62"/>
    <w:rsid w:val="009A07D7"/>
    <w:rsid w:val="009A0EB4"/>
    <w:rsid w:val="009A0EC7"/>
    <w:rsid w:val="009A30D2"/>
    <w:rsid w:val="009A3689"/>
    <w:rsid w:val="009A4A12"/>
    <w:rsid w:val="009A4CDC"/>
    <w:rsid w:val="009A6F06"/>
    <w:rsid w:val="009B00E4"/>
    <w:rsid w:val="009B01A3"/>
    <w:rsid w:val="009B2D3A"/>
    <w:rsid w:val="009B3539"/>
    <w:rsid w:val="009B6F93"/>
    <w:rsid w:val="009C06BD"/>
    <w:rsid w:val="009C26B7"/>
    <w:rsid w:val="009C5533"/>
    <w:rsid w:val="009C60A6"/>
    <w:rsid w:val="009C661E"/>
    <w:rsid w:val="009C6A2E"/>
    <w:rsid w:val="009C721E"/>
    <w:rsid w:val="009C736C"/>
    <w:rsid w:val="009D0299"/>
    <w:rsid w:val="009D0D80"/>
    <w:rsid w:val="009D0E52"/>
    <w:rsid w:val="009D13F2"/>
    <w:rsid w:val="009D3450"/>
    <w:rsid w:val="009D3513"/>
    <w:rsid w:val="009D3FF5"/>
    <w:rsid w:val="009D5BCF"/>
    <w:rsid w:val="009D7F41"/>
    <w:rsid w:val="009E009D"/>
    <w:rsid w:val="009E1D9F"/>
    <w:rsid w:val="009E1DBB"/>
    <w:rsid w:val="009E2153"/>
    <w:rsid w:val="009E28A0"/>
    <w:rsid w:val="009E310A"/>
    <w:rsid w:val="009E3296"/>
    <w:rsid w:val="009E3DEE"/>
    <w:rsid w:val="009E3FF2"/>
    <w:rsid w:val="009E58F0"/>
    <w:rsid w:val="009E5C18"/>
    <w:rsid w:val="009F14D5"/>
    <w:rsid w:val="009F263B"/>
    <w:rsid w:val="009F2AFD"/>
    <w:rsid w:val="009F4912"/>
    <w:rsid w:val="009F6505"/>
    <w:rsid w:val="009F6EDD"/>
    <w:rsid w:val="009F78F1"/>
    <w:rsid w:val="009F7E2D"/>
    <w:rsid w:val="00A01454"/>
    <w:rsid w:val="00A0156A"/>
    <w:rsid w:val="00A0261B"/>
    <w:rsid w:val="00A02CDB"/>
    <w:rsid w:val="00A03038"/>
    <w:rsid w:val="00A034EB"/>
    <w:rsid w:val="00A03798"/>
    <w:rsid w:val="00A06A6E"/>
    <w:rsid w:val="00A10121"/>
    <w:rsid w:val="00A10D76"/>
    <w:rsid w:val="00A1111F"/>
    <w:rsid w:val="00A130AC"/>
    <w:rsid w:val="00A1415E"/>
    <w:rsid w:val="00A14390"/>
    <w:rsid w:val="00A14D68"/>
    <w:rsid w:val="00A1515E"/>
    <w:rsid w:val="00A1629F"/>
    <w:rsid w:val="00A17528"/>
    <w:rsid w:val="00A204FF"/>
    <w:rsid w:val="00A21388"/>
    <w:rsid w:val="00A21812"/>
    <w:rsid w:val="00A242DA"/>
    <w:rsid w:val="00A2450C"/>
    <w:rsid w:val="00A24B6C"/>
    <w:rsid w:val="00A25FC5"/>
    <w:rsid w:val="00A265ED"/>
    <w:rsid w:val="00A26DCB"/>
    <w:rsid w:val="00A27148"/>
    <w:rsid w:val="00A27221"/>
    <w:rsid w:val="00A275C1"/>
    <w:rsid w:val="00A30328"/>
    <w:rsid w:val="00A30686"/>
    <w:rsid w:val="00A30F79"/>
    <w:rsid w:val="00A31D86"/>
    <w:rsid w:val="00A3244B"/>
    <w:rsid w:val="00A327DF"/>
    <w:rsid w:val="00A330F0"/>
    <w:rsid w:val="00A330FD"/>
    <w:rsid w:val="00A3460A"/>
    <w:rsid w:val="00A34787"/>
    <w:rsid w:val="00A34F81"/>
    <w:rsid w:val="00A35779"/>
    <w:rsid w:val="00A365A0"/>
    <w:rsid w:val="00A37D65"/>
    <w:rsid w:val="00A40F49"/>
    <w:rsid w:val="00A41211"/>
    <w:rsid w:val="00A4171C"/>
    <w:rsid w:val="00A43B37"/>
    <w:rsid w:val="00A45F72"/>
    <w:rsid w:val="00A46993"/>
    <w:rsid w:val="00A47561"/>
    <w:rsid w:val="00A47F52"/>
    <w:rsid w:val="00A503DA"/>
    <w:rsid w:val="00A5070D"/>
    <w:rsid w:val="00A5105E"/>
    <w:rsid w:val="00A526A1"/>
    <w:rsid w:val="00A5377B"/>
    <w:rsid w:val="00A54839"/>
    <w:rsid w:val="00A54A28"/>
    <w:rsid w:val="00A54CD7"/>
    <w:rsid w:val="00A5528A"/>
    <w:rsid w:val="00A55EEB"/>
    <w:rsid w:val="00A57AED"/>
    <w:rsid w:val="00A6004E"/>
    <w:rsid w:val="00A6115D"/>
    <w:rsid w:val="00A62F44"/>
    <w:rsid w:val="00A65602"/>
    <w:rsid w:val="00A65A8F"/>
    <w:rsid w:val="00A65FD0"/>
    <w:rsid w:val="00A66A08"/>
    <w:rsid w:val="00A6735C"/>
    <w:rsid w:val="00A70339"/>
    <w:rsid w:val="00A72255"/>
    <w:rsid w:val="00A741E3"/>
    <w:rsid w:val="00A744FC"/>
    <w:rsid w:val="00A75C17"/>
    <w:rsid w:val="00A779B7"/>
    <w:rsid w:val="00A8094F"/>
    <w:rsid w:val="00A81E60"/>
    <w:rsid w:val="00A8204A"/>
    <w:rsid w:val="00A83FBD"/>
    <w:rsid w:val="00A85401"/>
    <w:rsid w:val="00A87A0F"/>
    <w:rsid w:val="00A87B4B"/>
    <w:rsid w:val="00A906A1"/>
    <w:rsid w:val="00A91563"/>
    <w:rsid w:val="00A916DA"/>
    <w:rsid w:val="00A921BB"/>
    <w:rsid w:val="00A949AE"/>
    <w:rsid w:val="00A96A3A"/>
    <w:rsid w:val="00A97951"/>
    <w:rsid w:val="00A97996"/>
    <w:rsid w:val="00A97C1E"/>
    <w:rsid w:val="00A97CE9"/>
    <w:rsid w:val="00AA0134"/>
    <w:rsid w:val="00AA0F71"/>
    <w:rsid w:val="00AA17E4"/>
    <w:rsid w:val="00AA1A3A"/>
    <w:rsid w:val="00AA1E1F"/>
    <w:rsid w:val="00AA4FC4"/>
    <w:rsid w:val="00AA5094"/>
    <w:rsid w:val="00AA6907"/>
    <w:rsid w:val="00AA7B76"/>
    <w:rsid w:val="00AB0167"/>
    <w:rsid w:val="00AB18FE"/>
    <w:rsid w:val="00AB1CF0"/>
    <w:rsid w:val="00AB1F2F"/>
    <w:rsid w:val="00AB775D"/>
    <w:rsid w:val="00AB77A2"/>
    <w:rsid w:val="00AB7E37"/>
    <w:rsid w:val="00AC0195"/>
    <w:rsid w:val="00AC135B"/>
    <w:rsid w:val="00AC19FF"/>
    <w:rsid w:val="00AC1EC7"/>
    <w:rsid w:val="00AC2669"/>
    <w:rsid w:val="00AC3C79"/>
    <w:rsid w:val="00AC481F"/>
    <w:rsid w:val="00AC4CEE"/>
    <w:rsid w:val="00AC4FBC"/>
    <w:rsid w:val="00AC5BBA"/>
    <w:rsid w:val="00AC6639"/>
    <w:rsid w:val="00AC6994"/>
    <w:rsid w:val="00AC72A8"/>
    <w:rsid w:val="00AC7ED4"/>
    <w:rsid w:val="00AD16E8"/>
    <w:rsid w:val="00AD21E5"/>
    <w:rsid w:val="00AD4323"/>
    <w:rsid w:val="00AD4D19"/>
    <w:rsid w:val="00AD63E3"/>
    <w:rsid w:val="00AD6614"/>
    <w:rsid w:val="00AD667E"/>
    <w:rsid w:val="00AD68D4"/>
    <w:rsid w:val="00AD6BDA"/>
    <w:rsid w:val="00AD6C42"/>
    <w:rsid w:val="00AD78D2"/>
    <w:rsid w:val="00AE02DB"/>
    <w:rsid w:val="00AE03F8"/>
    <w:rsid w:val="00AE09E6"/>
    <w:rsid w:val="00AE0FFC"/>
    <w:rsid w:val="00AE12D3"/>
    <w:rsid w:val="00AE16A2"/>
    <w:rsid w:val="00AE1E88"/>
    <w:rsid w:val="00AE41DF"/>
    <w:rsid w:val="00AE48F1"/>
    <w:rsid w:val="00AE67BC"/>
    <w:rsid w:val="00AE6BBA"/>
    <w:rsid w:val="00AF1921"/>
    <w:rsid w:val="00AF1AA9"/>
    <w:rsid w:val="00AF1C95"/>
    <w:rsid w:val="00AF256F"/>
    <w:rsid w:val="00AF3E3D"/>
    <w:rsid w:val="00AF47B8"/>
    <w:rsid w:val="00AF5211"/>
    <w:rsid w:val="00AF70E4"/>
    <w:rsid w:val="00B0005C"/>
    <w:rsid w:val="00B00D24"/>
    <w:rsid w:val="00B0383B"/>
    <w:rsid w:val="00B03D51"/>
    <w:rsid w:val="00B0406E"/>
    <w:rsid w:val="00B0476C"/>
    <w:rsid w:val="00B050EC"/>
    <w:rsid w:val="00B06AD1"/>
    <w:rsid w:val="00B076CD"/>
    <w:rsid w:val="00B0794D"/>
    <w:rsid w:val="00B07B77"/>
    <w:rsid w:val="00B07CFD"/>
    <w:rsid w:val="00B10D69"/>
    <w:rsid w:val="00B10E32"/>
    <w:rsid w:val="00B10EBB"/>
    <w:rsid w:val="00B119C4"/>
    <w:rsid w:val="00B131C4"/>
    <w:rsid w:val="00B138E7"/>
    <w:rsid w:val="00B14223"/>
    <w:rsid w:val="00B14B24"/>
    <w:rsid w:val="00B16317"/>
    <w:rsid w:val="00B1658E"/>
    <w:rsid w:val="00B20133"/>
    <w:rsid w:val="00B22C6F"/>
    <w:rsid w:val="00B22CCC"/>
    <w:rsid w:val="00B2305F"/>
    <w:rsid w:val="00B25C56"/>
    <w:rsid w:val="00B30261"/>
    <w:rsid w:val="00B31519"/>
    <w:rsid w:val="00B32556"/>
    <w:rsid w:val="00B32FE0"/>
    <w:rsid w:val="00B33B6B"/>
    <w:rsid w:val="00B35788"/>
    <w:rsid w:val="00B372AC"/>
    <w:rsid w:val="00B37FA5"/>
    <w:rsid w:val="00B40526"/>
    <w:rsid w:val="00B40769"/>
    <w:rsid w:val="00B40BDE"/>
    <w:rsid w:val="00B4111D"/>
    <w:rsid w:val="00B42318"/>
    <w:rsid w:val="00B43BBB"/>
    <w:rsid w:val="00B4448A"/>
    <w:rsid w:val="00B45949"/>
    <w:rsid w:val="00B46C6C"/>
    <w:rsid w:val="00B46DA9"/>
    <w:rsid w:val="00B47A85"/>
    <w:rsid w:val="00B500F3"/>
    <w:rsid w:val="00B53442"/>
    <w:rsid w:val="00B53DAA"/>
    <w:rsid w:val="00B54BCE"/>
    <w:rsid w:val="00B55658"/>
    <w:rsid w:val="00B5733F"/>
    <w:rsid w:val="00B60A8D"/>
    <w:rsid w:val="00B616E4"/>
    <w:rsid w:val="00B65F77"/>
    <w:rsid w:val="00B663EE"/>
    <w:rsid w:val="00B66DB7"/>
    <w:rsid w:val="00B66E6B"/>
    <w:rsid w:val="00B67DB0"/>
    <w:rsid w:val="00B70C79"/>
    <w:rsid w:val="00B71775"/>
    <w:rsid w:val="00B73C04"/>
    <w:rsid w:val="00B75106"/>
    <w:rsid w:val="00B75C2A"/>
    <w:rsid w:val="00B765F2"/>
    <w:rsid w:val="00B76AEB"/>
    <w:rsid w:val="00B808A7"/>
    <w:rsid w:val="00B81727"/>
    <w:rsid w:val="00B821F3"/>
    <w:rsid w:val="00B82943"/>
    <w:rsid w:val="00B851E2"/>
    <w:rsid w:val="00B86C9B"/>
    <w:rsid w:val="00B87C15"/>
    <w:rsid w:val="00B87CCC"/>
    <w:rsid w:val="00B926BB"/>
    <w:rsid w:val="00B927E9"/>
    <w:rsid w:val="00B92A31"/>
    <w:rsid w:val="00B92FEE"/>
    <w:rsid w:val="00B93297"/>
    <w:rsid w:val="00B955E1"/>
    <w:rsid w:val="00BA00B1"/>
    <w:rsid w:val="00BA2482"/>
    <w:rsid w:val="00BA3410"/>
    <w:rsid w:val="00BA34C1"/>
    <w:rsid w:val="00BA382C"/>
    <w:rsid w:val="00BA478A"/>
    <w:rsid w:val="00BA4EA3"/>
    <w:rsid w:val="00BA6C79"/>
    <w:rsid w:val="00BA6EBD"/>
    <w:rsid w:val="00BB19BB"/>
    <w:rsid w:val="00BB260B"/>
    <w:rsid w:val="00BB3C73"/>
    <w:rsid w:val="00BB47B8"/>
    <w:rsid w:val="00BB493A"/>
    <w:rsid w:val="00BB4C8E"/>
    <w:rsid w:val="00BB5228"/>
    <w:rsid w:val="00BB6B1A"/>
    <w:rsid w:val="00BB6C37"/>
    <w:rsid w:val="00BB71CD"/>
    <w:rsid w:val="00BB7965"/>
    <w:rsid w:val="00BC11E5"/>
    <w:rsid w:val="00BC1773"/>
    <w:rsid w:val="00BC287C"/>
    <w:rsid w:val="00BC3154"/>
    <w:rsid w:val="00BC36ED"/>
    <w:rsid w:val="00BC498D"/>
    <w:rsid w:val="00BC51D9"/>
    <w:rsid w:val="00BC572B"/>
    <w:rsid w:val="00BC6094"/>
    <w:rsid w:val="00BC7150"/>
    <w:rsid w:val="00BC71B0"/>
    <w:rsid w:val="00BD0DF6"/>
    <w:rsid w:val="00BD1135"/>
    <w:rsid w:val="00BD15E3"/>
    <w:rsid w:val="00BD1E83"/>
    <w:rsid w:val="00BD28D2"/>
    <w:rsid w:val="00BD314D"/>
    <w:rsid w:val="00BD4BF3"/>
    <w:rsid w:val="00BD4E85"/>
    <w:rsid w:val="00BD6215"/>
    <w:rsid w:val="00BD6734"/>
    <w:rsid w:val="00BD679F"/>
    <w:rsid w:val="00BD6ED1"/>
    <w:rsid w:val="00BD7E57"/>
    <w:rsid w:val="00BE038E"/>
    <w:rsid w:val="00BE1E13"/>
    <w:rsid w:val="00BE350C"/>
    <w:rsid w:val="00BE5A08"/>
    <w:rsid w:val="00BE63A8"/>
    <w:rsid w:val="00BE7C57"/>
    <w:rsid w:val="00BF1DE4"/>
    <w:rsid w:val="00BF2846"/>
    <w:rsid w:val="00BF3B79"/>
    <w:rsid w:val="00BF6524"/>
    <w:rsid w:val="00BF7706"/>
    <w:rsid w:val="00C0014E"/>
    <w:rsid w:val="00C00A0B"/>
    <w:rsid w:val="00C010B7"/>
    <w:rsid w:val="00C022AD"/>
    <w:rsid w:val="00C02997"/>
    <w:rsid w:val="00C02A5E"/>
    <w:rsid w:val="00C03DC1"/>
    <w:rsid w:val="00C03FCE"/>
    <w:rsid w:val="00C04C42"/>
    <w:rsid w:val="00C0550F"/>
    <w:rsid w:val="00C065CC"/>
    <w:rsid w:val="00C0692C"/>
    <w:rsid w:val="00C10C54"/>
    <w:rsid w:val="00C1246F"/>
    <w:rsid w:val="00C13D05"/>
    <w:rsid w:val="00C15903"/>
    <w:rsid w:val="00C1686C"/>
    <w:rsid w:val="00C16BC1"/>
    <w:rsid w:val="00C17257"/>
    <w:rsid w:val="00C2048E"/>
    <w:rsid w:val="00C21F24"/>
    <w:rsid w:val="00C22F61"/>
    <w:rsid w:val="00C23C7E"/>
    <w:rsid w:val="00C25420"/>
    <w:rsid w:val="00C26247"/>
    <w:rsid w:val="00C26491"/>
    <w:rsid w:val="00C2791E"/>
    <w:rsid w:val="00C30822"/>
    <w:rsid w:val="00C30DD5"/>
    <w:rsid w:val="00C327AD"/>
    <w:rsid w:val="00C32DC0"/>
    <w:rsid w:val="00C330E8"/>
    <w:rsid w:val="00C35821"/>
    <w:rsid w:val="00C3639F"/>
    <w:rsid w:val="00C36465"/>
    <w:rsid w:val="00C36812"/>
    <w:rsid w:val="00C40C17"/>
    <w:rsid w:val="00C40EC6"/>
    <w:rsid w:val="00C40FCE"/>
    <w:rsid w:val="00C4403F"/>
    <w:rsid w:val="00C44959"/>
    <w:rsid w:val="00C45A49"/>
    <w:rsid w:val="00C45D1B"/>
    <w:rsid w:val="00C47376"/>
    <w:rsid w:val="00C52530"/>
    <w:rsid w:val="00C53051"/>
    <w:rsid w:val="00C53438"/>
    <w:rsid w:val="00C537C5"/>
    <w:rsid w:val="00C56355"/>
    <w:rsid w:val="00C5641C"/>
    <w:rsid w:val="00C56BC3"/>
    <w:rsid w:val="00C60572"/>
    <w:rsid w:val="00C6070C"/>
    <w:rsid w:val="00C60DE7"/>
    <w:rsid w:val="00C61662"/>
    <w:rsid w:val="00C619FD"/>
    <w:rsid w:val="00C61DD2"/>
    <w:rsid w:val="00C62658"/>
    <w:rsid w:val="00C62C92"/>
    <w:rsid w:val="00C63294"/>
    <w:rsid w:val="00C6356E"/>
    <w:rsid w:val="00C64EB1"/>
    <w:rsid w:val="00C661B8"/>
    <w:rsid w:val="00C675FA"/>
    <w:rsid w:val="00C676DC"/>
    <w:rsid w:val="00C70E0C"/>
    <w:rsid w:val="00C71BD0"/>
    <w:rsid w:val="00C722C3"/>
    <w:rsid w:val="00C73859"/>
    <w:rsid w:val="00C73E13"/>
    <w:rsid w:val="00C74239"/>
    <w:rsid w:val="00C749A8"/>
    <w:rsid w:val="00C758CB"/>
    <w:rsid w:val="00C75E34"/>
    <w:rsid w:val="00C75EDE"/>
    <w:rsid w:val="00C7607A"/>
    <w:rsid w:val="00C76323"/>
    <w:rsid w:val="00C805E6"/>
    <w:rsid w:val="00C80F14"/>
    <w:rsid w:val="00C8371D"/>
    <w:rsid w:val="00C83C31"/>
    <w:rsid w:val="00C8478B"/>
    <w:rsid w:val="00C848CA"/>
    <w:rsid w:val="00C85C88"/>
    <w:rsid w:val="00C87301"/>
    <w:rsid w:val="00C87997"/>
    <w:rsid w:val="00C91E07"/>
    <w:rsid w:val="00C925D8"/>
    <w:rsid w:val="00C92FD8"/>
    <w:rsid w:val="00C935A7"/>
    <w:rsid w:val="00C9487D"/>
    <w:rsid w:val="00C969B7"/>
    <w:rsid w:val="00C9778C"/>
    <w:rsid w:val="00C97D23"/>
    <w:rsid w:val="00CA028F"/>
    <w:rsid w:val="00CA0C98"/>
    <w:rsid w:val="00CA457E"/>
    <w:rsid w:val="00CA5743"/>
    <w:rsid w:val="00CA5D28"/>
    <w:rsid w:val="00CA62E8"/>
    <w:rsid w:val="00CA7019"/>
    <w:rsid w:val="00CA77A4"/>
    <w:rsid w:val="00CA792D"/>
    <w:rsid w:val="00CB018E"/>
    <w:rsid w:val="00CB05D6"/>
    <w:rsid w:val="00CB2182"/>
    <w:rsid w:val="00CB230A"/>
    <w:rsid w:val="00CB43A3"/>
    <w:rsid w:val="00CB5421"/>
    <w:rsid w:val="00CB5739"/>
    <w:rsid w:val="00CB5EAA"/>
    <w:rsid w:val="00CB6855"/>
    <w:rsid w:val="00CB7A6F"/>
    <w:rsid w:val="00CB7F45"/>
    <w:rsid w:val="00CC0146"/>
    <w:rsid w:val="00CC08D0"/>
    <w:rsid w:val="00CC101F"/>
    <w:rsid w:val="00CC125D"/>
    <w:rsid w:val="00CC1287"/>
    <w:rsid w:val="00CC31F2"/>
    <w:rsid w:val="00CC497C"/>
    <w:rsid w:val="00CC4DCE"/>
    <w:rsid w:val="00CC7038"/>
    <w:rsid w:val="00CD09C2"/>
    <w:rsid w:val="00CD0CDA"/>
    <w:rsid w:val="00CD1A70"/>
    <w:rsid w:val="00CD3E3B"/>
    <w:rsid w:val="00CD6932"/>
    <w:rsid w:val="00CE09FD"/>
    <w:rsid w:val="00CE1C79"/>
    <w:rsid w:val="00CE1F16"/>
    <w:rsid w:val="00CE4127"/>
    <w:rsid w:val="00CE4CA2"/>
    <w:rsid w:val="00CE571C"/>
    <w:rsid w:val="00CE60B5"/>
    <w:rsid w:val="00CE6DC0"/>
    <w:rsid w:val="00CE6F10"/>
    <w:rsid w:val="00CF0E63"/>
    <w:rsid w:val="00CF1147"/>
    <w:rsid w:val="00CF18B6"/>
    <w:rsid w:val="00CF36E9"/>
    <w:rsid w:val="00CF3C15"/>
    <w:rsid w:val="00CF43F8"/>
    <w:rsid w:val="00CF50FB"/>
    <w:rsid w:val="00CF5D71"/>
    <w:rsid w:val="00CF7416"/>
    <w:rsid w:val="00D00050"/>
    <w:rsid w:val="00D00CE3"/>
    <w:rsid w:val="00D018BA"/>
    <w:rsid w:val="00D02C90"/>
    <w:rsid w:val="00D03F8C"/>
    <w:rsid w:val="00D04AC3"/>
    <w:rsid w:val="00D0573F"/>
    <w:rsid w:val="00D05CC6"/>
    <w:rsid w:val="00D0601E"/>
    <w:rsid w:val="00D06570"/>
    <w:rsid w:val="00D067F2"/>
    <w:rsid w:val="00D06E8A"/>
    <w:rsid w:val="00D102FE"/>
    <w:rsid w:val="00D11F84"/>
    <w:rsid w:val="00D12066"/>
    <w:rsid w:val="00D13A5F"/>
    <w:rsid w:val="00D13CA7"/>
    <w:rsid w:val="00D149DC"/>
    <w:rsid w:val="00D160C6"/>
    <w:rsid w:val="00D21A00"/>
    <w:rsid w:val="00D22F47"/>
    <w:rsid w:val="00D23EAD"/>
    <w:rsid w:val="00D23EAF"/>
    <w:rsid w:val="00D255A4"/>
    <w:rsid w:val="00D255D8"/>
    <w:rsid w:val="00D2568D"/>
    <w:rsid w:val="00D25D24"/>
    <w:rsid w:val="00D276CE"/>
    <w:rsid w:val="00D31F7E"/>
    <w:rsid w:val="00D32E5B"/>
    <w:rsid w:val="00D33CB8"/>
    <w:rsid w:val="00D3449B"/>
    <w:rsid w:val="00D34672"/>
    <w:rsid w:val="00D35E3B"/>
    <w:rsid w:val="00D40DFA"/>
    <w:rsid w:val="00D41BCD"/>
    <w:rsid w:val="00D41E82"/>
    <w:rsid w:val="00D421BE"/>
    <w:rsid w:val="00D4275F"/>
    <w:rsid w:val="00D51D54"/>
    <w:rsid w:val="00D546DB"/>
    <w:rsid w:val="00D559D9"/>
    <w:rsid w:val="00D55DC7"/>
    <w:rsid w:val="00D567A7"/>
    <w:rsid w:val="00D56946"/>
    <w:rsid w:val="00D56A9D"/>
    <w:rsid w:val="00D577A1"/>
    <w:rsid w:val="00D57F3F"/>
    <w:rsid w:val="00D6425A"/>
    <w:rsid w:val="00D657B4"/>
    <w:rsid w:val="00D67963"/>
    <w:rsid w:val="00D71527"/>
    <w:rsid w:val="00D71E8A"/>
    <w:rsid w:val="00D72266"/>
    <w:rsid w:val="00D72BA9"/>
    <w:rsid w:val="00D73A7C"/>
    <w:rsid w:val="00D74293"/>
    <w:rsid w:val="00D74AC9"/>
    <w:rsid w:val="00D75C57"/>
    <w:rsid w:val="00D75C61"/>
    <w:rsid w:val="00D75D71"/>
    <w:rsid w:val="00D76398"/>
    <w:rsid w:val="00D76495"/>
    <w:rsid w:val="00D775A0"/>
    <w:rsid w:val="00D7776C"/>
    <w:rsid w:val="00D77EDA"/>
    <w:rsid w:val="00D80C2D"/>
    <w:rsid w:val="00D80D00"/>
    <w:rsid w:val="00D81912"/>
    <w:rsid w:val="00D82FE9"/>
    <w:rsid w:val="00D839B3"/>
    <w:rsid w:val="00D84683"/>
    <w:rsid w:val="00D84B04"/>
    <w:rsid w:val="00D84E03"/>
    <w:rsid w:val="00D84EB0"/>
    <w:rsid w:val="00D8647E"/>
    <w:rsid w:val="00D8767E"/>
    <w:rsid w:val="00D91720"/>
    <w:rsid w:val="00D923DD"/>
    <w:rsid w:val="00D92B26"/>
    <w:rsid w:val="00D930CA"/>
    <w:rsid w:val="00D9365E"/>
    <w:rsid w:val="00D956D3"/>
    <w:rsid w:val="00D95E36"/>
    <w:rsid w:val="00D97F4C"/>
    <w:rsid w:val="00DA1D68"/>
    <w:rsid w:val="00DA3240"/>
    <w:rsid w:val="00DA33DC"/>
    <w:rsid w:val="00DA36DC"/>
    <w:rsid w:val="00DA45DA"/>
    <w:rsid w:val="00DA485D"/>
    <w:rsid w:val="00DA4C97"/>
    <w:rsid w:val="00DA4D2F"/>
    <w:rsid w:val="00DA5235"/>
    <w:rsid w:val="00DA602E"/>
    <w:rsid w:val="00DA6298"/>
    <w:rsid w:val="00DA64E6"/>
    <w:rsid w:val="00DA6750"/>
    <w:rsid w:val="00DA6B17"/>
    <w:rsid w:val="00DA711D"/>
    <w:rsid w:val="00DB0FEA"/>
    <w:rsid w:val="00DB1DAA"/>
    <w:rsid w:val="00DB29ED"/>
    <w:rsid w:val="00DB2E6D"/>
    <w:rsid w:val="00DB2F9E"/>
    <w:rsid w:val="00DB3162"/>
    <w:rsid w:val="00DB3326"/>
    <w:rsid w:val="00DB350F"/>
    <w:rsid w:val="00DB3AA7"/>
    <w:rsid w:val="00DB5637"/>
    <w:rsid w:val="00DB575A"/>
    <w:rsid w:val="00DB6F2D"/>
    <w:rsid w:val="00DB7677"/>
    <w:rsid w:val="00DC05D8"/>
    <w:rsid w:val="00DC06FF"/>
    <w:rsid w:val="00DC1BA3"/>
    <w:rsid w:val="00DC279E"/>
    <w:rsid w:val="00DC296F"/>
    <w:rsid w:val="00DC3290"/>
    <w:rsid w:val="00DC32A5"/>
    <w:rsid w:val="00DC5730"/>
    <w:rsid w:val="00DC60D9"/>
    <w:rsid w:val="00DC632B"/>
    <w:rsid w:val="00DD0D75"/>
    <w:rsid w:val="00DD341E"/>
    <w:rsid w:val="00DD4D29"/>
    <w:rsid w:val="00DD565A"/>
    <w:rsid w:val="00DD76E8"/>
    <w:rsid w:val="00DD7766"/>
    <w:rsid w:val="00DE11F2"/>
    <w:rsid w:val="00DE1359"/>
    <w:rsid w:val="00DE1AD2"/>
    <w:rsid w:val="00DE3055"/>
    <w:rsid w:val="00DE3938"/>
    <w:rsid w:val="00DE4C5E"/>
    <w:rsid w:val="00DE4CFF"/>
    <w:rsid w:val="00DE4F78"/>
    <w:rsid w:val="00DE5EC8"/>
    <w:rsid w:val="00DE697D"/>
    <w:rsid w:val="00DE7280"/>
    <w:rsid w:val="00DE745D"/>
    <w:rsid w:val="00DE7C7D"/>
    <w:rsid w:val="00DF0075"/>
    <w:rsid w:val="00DF0A65"/>
    <w:rsid w:val="00DF0B5E"/>
    <w:rsid w:val="00DF1E72"/>
    <w:rsid w:val="00DF291E"/>
    <w:rsid w:val="00DF38B4"/>
    <w:rsid w:val="00DF53E5"/>
    <w:rsid w:val="00DF6D11"/>
    <w:rsid w:val="00DF6E2D"/>
    <w:rsid w:val="00DF7E88"/>
    <w:rsid w:val="00E00C36"/>
    <w:rsid w:val="00E021F8"/>
    <w:rsid w:val="00E02F52"/>
    <w:rsid w:val="00E039B0"/>
    <w:rsid w:val="00E04E87"/>
    <w:rsid w:val="00E100BF"/>
    <w:rsid w:val="00E10573"/>
    <w:rsid w:val="00E10749"/>
    <w:rsid w:val="00E111C0"/>
    <w:rsid w:val="00E111C2"/>
    <w:rsid w:val="00E11CDF"/>
    <w:rsid w:val="00E12F89"/>
    <w:rsid w:val="00E12FEA"/>
    <w:rsid w:val="00E1438F"/>
    <w:rsid w:val="00E15078"/>
    <w:rsid w:val="00E161F9"/>
    <w:rsid w:val="00E220E7"/>
    <w:rsid w:val="00E2415D"/>
    <w:rsid w:val="00E24F54"/>
    <w:rsid w:val="00E25913"/>
    <w:rsid w:val="00E26A7A"/>
    <w:rsid w:val="00E27B15"/>
    <w:rsid w:val="00E30ADD"/>
    <w:rsid w:val="00E30C69"/>
    <w:rsid w:val="00E31DCC"/>
    <w:rsid w:val="00E36F7E"/>
    <w:rsid w:val="00E40EB8"/>
    <w:rsid w:val="00E40FDE"/>
    <w:rsid w:val="00E41879"/>
    <w:rsid w:val="00E431B5"/>
    <w:rsid w:val="00E4788F"/>
    <w:rsid w:val="00E47F7B"/>
    <w:rsid w:val="00E5038B"/>
    <w:rsid w:val="00E50D24"/>
    <w:rsid w:val="00E52E2B"/>
    <w:rsid w:val="00E53F73"/>
    <w:rsid w:val="00E541FA"/>
    <w:rsid w:val="00E54255"/>
    <w:rsid w:val="00E5469B"/>
    <w:rsid w:val="00E54F34"/>
    <w:rsid w:val="00E55A8B"/>
    <w:rsid w:val="00E55D10"/>
    <w:rsid w:val="00E55E9C"/>
    <w:rsid w:val="00E56175"/>
    <w:rsid w:val="00E572D3"/>
    <w:rsid w:val="00E63595"/>
    <w:rsid w:val="00E63E86"/>
    <w:rsid w:val="00E641E9"/>
    <w:rsid w:val="00E65AB1"/>
    <w:rsid w:val="00E65CCE"/>
    <w:rsid w:val="00E67462"/>
    <w:rsid w:val="00E71643"/>
    <w:rsid w:val="00E71C4E"/>
    <w:rsid w:val="00E7331C"/>
    <w:rsid w:val="00E736B4"/>
    <w:rsid w:val="00E73D19"/>
    <w:rsid w:val="00E7418A"/>
    <w:rsid w:val="00E74E77"/>
    <w:rsid w:val="00E75561"/>
    <w:rsid w:val="00E763EB"/>
    <w:rsid w:val="00E768D3"/>
    <w:rsid w:val="00E80209"/>
    <w:rsid w:val="00E8175A"/>
    <w:rsid w:val="00E81FD9"/>
    <w:rsid w:val="00E83188"/>
    <w:rsid w:val="00E8407D"/>
    <w:rsid w:val="00E845EE"/>
    <w:rsid w:val="00E86174"/>
    <w:rsid w:val="00E8653C"/>
    <w:rsid w:val="00E8798B"/>
    <w:rsid w:val="00E87BE9"/>
    <w:rsid w:val="00E9034C"/>
    <w:rsid w:val="00E90403"/>
    <w:rsid w:val="00E90822"/>
    <w:rsid w:val="00E908AB"/>
    <w:rsid w:val="00E91F45"/>
    <w:rsid w:val="00E93AF2"/>
    <w:rsid w:val="00E94234"/>
    <w:rsid w:val="00E94A33"/>
    <w:rsid w:val="00E95235"/>
    <w:rsid w:val="00E95C54"/>
    <w:rsid w:val="00E975EA"/>
    <w:rsid w:val="00E9775C"/>
    <w:rsid w:val="00EA05C8"/>
    <w:rsid w:val="00EA2B8D"/>
    <w:rsid w:val="00EA45F7"/>
    <w:rsid w:val="00EA4F2D"/>
    <w:rsid w:val="00EA5FDA"/>
    <w:rsid w:val="00EA6627"/>
    <w:rsid w:val="00EA771D"/>
    <w:rsid w:val="00EB0026"/>
    <w:rsid w:val="00EB0D8E"/>
    <w:rsid w:val="00EB1231"/>
    <w:rsid w:val="00EB1B9B"/>
    <w:rsid w:val="00EB2888"/>
    <w:rsid w:val="00EB356C"/>
    <w:rsid w:val="00EB4362"/>
    <w:rsid w:val="00EB600D"/>
    <w:rsid w:val="00EB7B40"/>
    <w:rsid w:val="00EC13EF"/>
    <w:rsid w:val="00EC20AF"/>
    <w:rsid w:val="00EC2BCA"/>
    <w:rsid w:val="00EC33D0"/>
    <w:rsid w:val="00EC4398"/>
    <w:rsid w:val="00EC4F5F"/>
    <w:rsid w:val="00EC55FA"/>
    <w:rsid w:val="00EC602D"/>
    <w:rsid w:val="00EC6610"/>
    <w:rsid w:val="00ED3818"/>
    <w:rsid w:val="00ED4C97"/>
    <w:rsid w:val="00ED50A8"/>
    <w:rsid w:val="00ED51A0"/>
    <w:rsid w:val="00EE0536"/>
    <w:rsid w:val="00EE0ACD"/>
    <w:rsid w:val="00EE0F3E"/>
    <w:rsid w:val="00EE1D1B"/>
    <w:rsid w:val="00EE6007"/>
    <w:rsid w:val="00EF0B30"/>
    <w:rsid w:val="00EF0DD3"/>
    <w:rsid w:val="00EF1992"/>
    <w:rsid w:val="00EF1E36"/>
    <w:rsid w:val="00EF3240"/>
    <w:rsid w:val="00EF36A2"/>
    <w:rsid w:val="00EF45FD"/>
    <w:rsid w:val="00EF461F"/>
    <w:rsid w:val="00EF4E3F"/>
    <w:rsid w:val="00EF5C44"/>
    <w:rsid w:val="00EF5DD6"/>
    <w:rsid w:val="00EF6262"/>
    <w:rsid w:val="00EF6EFD"/>
    <w:rsid w:val="00EF7851"/>
    <w:rsid w:val="00F02691"/>
    <w:rsid w:val="00F02E1E"/>
    <w:rsid w:val="00F032D8"/>
    <w:rsid w:val="00F0374B"/>
    <w:rsid w:val="00F05F07"/>
    <w:rsid w:val="00F069AE"/>
    <w:rsid w:val="00F07315"/>
    <w:rsid w:val="00F07DB8"/>
    <w:rsid w:val="00F15694"/>
    <w:rsid w:val="00F20403"/>
    <w:rsid w:val="00F20A83"/>
    <w:rsid w:val="00F224CF"/>
    <w:rsid w:val="00F24268"/>
    <w:rsid w:val="00F244D3"/>
    <w:rsid w:val="00F24A1E"/>
    <w:rsid w:val="00F24ADF"/>
    <w:rsid w:val="00F27864"/>
    <w:rsid w:val="00F27FC9"/>
    <w:rsid w:val="00F32620"/>
    <w:rsid w:val="00F32A5A"/>
    <w:rsid w:val="00F32F55"/>
    <w:rsid w:val="00F33909"/>
    <w:rsid w:val="00F33DCC"/>
    <w:rsid w:val="00F33FFA"/>
    <w:rsid w:val="00F3454E"/>
    <w:rsid w:val="00F35ECC"/>
    <w:rsid w:val="00F37A42"/>
    <w:rsid w:val="00F40B81"/>
    <w:rsid w:val="00F42779"/>
    <w:rsid w:val="00F43955"/>
    <w:rsid w:val="00F43F8C"/>
    <w:rsid w:val="00F44788"/>
    <w:rsid w:val="00F4478A"/>
    <w:rsid w:val="00F455DC"/>
    <w:rsid w:val="00F474DD"/>
    <w:rsid w:val="00F47F40"/>
    <w:rsid w:val="00F508C8"/>
    <w:rsid w:val="00F522B2"/>
    <w:rsid w:val="00F5268D"/>
    <w:rsid w:val="00F52C24"/>
    <w:rsid w:val="00F532B2"/>
    <w:rsid w:val="00F5486A"/>
    <w:rsid w:val="00F5586A"/>
    <w:rsid w:val="00F600A8"/>
    <w:rsid w:val="00F63165"/>
    <w:rsid w:val="00F63EC2"/>
    <w:rsid w:val="00F64006"/>
    <w:rsid w:val="00F64776"/>
    <w:rsid w:val="00F64B57"/>
    <w:rsid w:val="00F65990"/>
    <w:rsid w:val="00F6706C"/>
    <w:rsid w:val="00F670A2"/>
    <w:rsid w:val="00F67A7A"/>
    <w:rsid w:val="00F67C97"/>
    <w:rsid w:val="00F711DE"/>
    <w:rsid w:val="00F716F8"/>
    <w:rsid w:val="00F71E2E"/>
    <w:rsid w:val="00F7271A"/>
    <w:rsid w:val="00F76CC9"/>
    <w:rsid w:val="00F778CD"/>
    <w:rsid w:val="00F77B49"/>
    <w:rsid w:val="00F8107E"/>
    <w:rsid w:val="00F816A1"/>
    <w:rsid w:val="00F820C9"/>
    <w:rsid w:val="00F858BF"/>
    <w:rsid w:val="00F85DA5"/>
    <w:rsid w:val="00F86E6C"/>
    <w:rsid w:val="00F87470"/>
    <w:rsid w:val="00F90152"/>
    <w:rsid w:val="00F90391"/>
    <w:rsid w:val="00F90AAF"/>
    <w:rsid w:val="00F91783"/>
    <w:rsid w:val="00F91EF0"/>
    <w:rsid w:val="00F92FA7"/>
    <w:rsid w:val="00F94077"/>
    <w:rsid w:val="00F9411B"/>
    <w:rsid w:val="00F944F4"/>
    <w:rsid w:val="00F95E3E"/>
    <w:rsid w:val="00F965E6"/>
    <w:rsid w:val="00F96822"/>
    <w:rsid w:val="00F9690F"/>
    <w:rsid w:val="00F977B4"/>
    <w:rsid w:val="00F9796B"/>
    <w:rsid w:val="00FA0225"/>
    <w:rsid w:val="00FA032A"/>
    <w:rsid w:val="00FA31B9"/>
    <w:rsid w:val="00FA3E1C"/>
    <w:rsid w:val="00FA4158"/>
    <w:rsid w:val="00FA426B"/>
    <w:rsid w:val="00FA54AF"/>
    <w:rsid w:val="00FA5CCF"/>
    <w:rsid w:val="00FA62BB"/>
    <w:rsid w:val="00FA6716"/>
    <w:rsid w:val="00FA6C85"/>
    <w:rsid w:val="00FB04DF"/>
    <w:rsid w:val="00FB07D0"/>
    <w:rsid w:val="00FB1038"/>
    <w:rsid w:val="00FB1EDB"/>
    <w:rsid w:val="00FB26EF"/>
    <w:rsid w:val="00FB319E"/>
    <w:rsid w:val="00FB4229"/>
    <w:rsid w:val="00FB4FFF"/>
    <w:rsid w:val="00FB66C6"/>
    <w:rsid w:val="00FB6CB8"/>
    <w:rsid w:val="00FB7092"/>
    <w:rsid w:val="00FB78EE"/>
    <w:rsid w:val="00FB7B77"/>
    <w:rsid w:val="00FC0343"/>
    <w:rsid w:val="00FC1435"/>
    <w:rsid w:val="00FC31D7"/>
    <w:rsid w:val="00FC3846"/>
    <w:rsid w:val="00FC523C"/>
    <w:rsid w:val="00FC5611"/>
    <w:rsid w:val="00FC57DF"/>
    <w:rsid w:val="00FC7091"/>
    <w:rsid w:val="00FD0743"/>
    <w:rsid w:val="00FD0D20"/>
    <w:rsid w:val="00FD31BF"/>
    <w:rsid w:val="00FD3A9B"/>
    <w:rsid w:val="00FD4B17"/>
    <w:rsid w:val="00FE23A4"/>
    <w:rsid w:val="00FE2FC3"/>
    <w:rsid w:val="00FE30BE"/>
    <w:rsid w:val="00FE37C2"/>
    <w:rsid w:val="00FE3B3F"/>
    <w:rsid w:val="00FE41A1"/>
    <w:rsid w:val="00FE4282"/>
    <w:rsid w:val="00FE4470"/>
    <w:rsid w:val="00FE461C"/>
    <w:rsid w:val="00FE60C7"/>
    <w:rsid w:val="00FE6878"/>
    <w:rsid w:val="00FE7708"/>
    <w:rsid w:val="00FE78FF"/>
    <w:rsid w:val="00FF1BC0"/>
    <w:rsid w:val="00FF20E0"/>
    <w:rsid w:val="00FF21EA"/>
    <w:rsid w:val="00FF250B"/>
    <w:rsid w:val="0C228018"/>
    <w:rsid w:val="53EB0BFA"/>
    <w:rsid w:val="577CBBBC"/>
    <w:rsid w:val="5AC5016F"/>
    <w:rsid w:val="7B319F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0990"/>
    <w:rPr>
      <w:sz w:val="24"/>
      <w:szCs w:val="24"/>
      <w:lang w:eastAsia="en-US"/>
    </w:rPr>
  </w:style>
  <w:style w:type="paragraph" w:styleId="Heading1">
    <w:name w:val="heading 1"/>
    <w:basedOn w:val="Normal"/>
    <w:next w:val="Normal"/>
    <w:qFormat/>
    <w:rsid w:val="00420990"/>
    <w:pPr>
      <w:keepNext/>
      <w:numPr>
        <w:numId w:val="3"/>
      </w:numPr>
      <w:tabs>
        <w:tab w:val="right" w:pos="8640"/>
      </w:tabs>
      <w:jc w:val="both"/>
      <w:outlineLvl w:val="0"/>
    </w:pPr>
    <w:rPr>
      <w:b/>
      <w:szCs w:val="22"/>
    </w:rPr>
  </w:style>
  <w:style w:type="paragraph" w:styleId="Heading2">
    <w:name w:val="heading 2"/>
    <w:basedOn w:val="Normal"/>
    <w:next w:val="Normal"/>
    <w:qFormat/>
    <w:rsid w:val="00420990"/>
    <w:pPr>
      <w:keepNext/>
      <w:numPr>
        <w:ilvl w:val="1"/>
        <w:numId w:val="3"/>
      </w:numPr>
      <w:outlineLvl w:val="1"/>
    </w:pPr>
    <w:rPr>
      <w:b/>
      <w:bCs/>
      <w:sz w:val="22"/>
    </w:rPr>
  </w:style>
  <w:style w:type="paragraph" w:styleId="Heading3">
    <w:name w:val="heading 3"/>
    <w:basedOn w:val="Normal"/>
    <w:next w:val="Normal"/>
    <w:qFormat/>
    <w:rsid w:val="00420990"/>
    <w:pPr>
      <w:keepNext/>
      <w:numPr>
        <w:ilvl w:val="2"/>
        <w:numId w:val="3"/>
      </w:numPr>
      <w:jc w:val="both"/>
      <w:outlineLvl w:val="2"/>
    </w:pPr>
    <w:rPr>
      <w:b/>
      <w:bCs/>
    </w:rPr>
  </w:style>
  <w:style w:type="paragraph" w:styleId="Heading4">
    <w:name w:val="heading 4"/>
    <w:basedOn w:val="Normal"/>
    <w:next w:val="Normal"/>
    <w:qFormat/>
    <w:rsid w:val="00420990"/>
    <w:pPr>
      <w:keepNext/>
      <w:numPr>
        <w:ilvl w:val="3"/>
        <w:numId w:val="3"/>
      </w:numPr>
      <w:outlineLvl w:val="3"/>
    </w:pPr>
    <w:rPr>
      <w:b/>
      <w:bCs/>
    </w:rPr>
  </w:style>
  <w:style w:type="paragraph" w:styleId="Heading5">
    <w:name w:val="heading 5"/>
    <w:basedOn w:val="Normal"/>
    <w:qFormat/>
    <w:rsid w:val="00420990"/>
    <w:pPr>
      <w:numPr>
        <w:ilvl w:val="4"/>
        <w:numId w:val="3"/>
      </w:numPr>
      <w:spacing w:before="100" w:beforeAutospacing="1" w:after="100" w:afterAutospacing="1"/>
      <w:outlineLvl w:val="4"/>
    </w:pPr>
    <w:rPr>
      <w:rFonts w:ascii="Arial Unicode MS" w:eastAsia="Arial Unicode MS" w:hAnsi="Arial Unicode MS" w:cs="Arial Unicode MS"/>
      <w:b/>
      <w:bCs/>
      <w:color w:val="000000"/>
      <w:sz w:val="20"/>
      <w:szCs w:val="20"/>
    </w:rPr>
  </w:style>
  <w:style w:type="paragraph" w:styleId="Heading6">
    <w:name w:val="heading 6"/>
    <w:basedOn w:val="Normal"/>
    <w:qFormat/>
    <w:rsid w:val="00420990"/>
    <w:pPr>
      <w:numPr>
        <w:ilvl w:val="5"/>
        <w:numId w:val="3"/>
      </w:numPr>
      <w:spacing w:before="100" w:beforeAutospacing="1" w:after="100" w:afterAutospacing="1"/>
      <w:outlineLvl w:val="5"/>
    </w:pPr>
    <w:rPr>
      <w:rFonts w:ascii="Arial Unicode MS" w:eastAsia="Arial Unicode MS" w:hAnsi="Arial Unicode MS" w:cs="Arial Unicode MS"/>
      <w:b/>
      <w:bCs/>
      <w:color w:val="000000"/>
      <w:sz w:val="15"/>
      <w:szCs w:val="15"/>
    </w:rPr>
  </w:style>
  <w:style w:type="paragraph" w:styleId="Heading7">
    <w:name w:val="heading 7"/>
    <w:basedOn w:val="Normal"/>
    <w:next w:val="Normal"/>
    <w:qFormat/>
    <w:rsid w:val="00420990"/>
    <w:pPr>
      <w:keepNext/>
      <w:numPr>
        <w:ilvl w:val="6"/>
        <w:numId w:val="3"/>
      </w:numPr>
      <w:outlineLvl w:val="6"/>
    </w:pPr>
    <w:rPr>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20990"/>
    <w:rPr>
      <w:b/>
      <w:bCs/>
    </w:rPr>
  </w:style>
  <w:style w:type="paragraph" w:styleId="BodyText2">
    <w:name w:val="Body Text 2"/>
    <w:basedOn w:val="Normal"/>
    <w:rsid w:val="00420990"/>
    <w:pPr>
      <w:tabs>
        <w:tab w:val="left" w:pos="720"/>
      </w:tabs>
      <w:spacing w:before="120" w:after="120"/>
      <w:ind w:left="720" w:firstLine="720"/>
    </w:pPr>
    <w:rPr>
      <w:sz w:val="20"/>
      <w:szCs w:val="20"/>
    </w:rPr>
  </w:style>
  <w:style w:type="paragraph" w:styleId="NormalIndent">
    <w:name w:val="Normal Indent"/>
    <w:basedOn w:val="Normal"/>
    <w:rsid w:val="00420990"/>
    <w:pPr>
      <w:ind w:left="720"/>
    </w:pPr>
    <w:rPr>
      <w:sz w:val="20"/>
      <w:szCs w:val="20"/>
    </w:rPr>
  </w:style>
  <w:style w:type="paragraph" w:styleId="BodyText">
    <w:name w:val="Body Text"/>
    <w:basedOn w:val="Normal"/>
    <w:rsid w:val="00420990"/>
    <w:rPr>
      <w:szCs w:val="20"/>
      <w:lang w:val="en-GB"/>
    </w:rPr>
  </w:style>
  <w:style w:type="paragraph" w:styleId="ListBullet">
    <w:name w:val="List Bullet"/>
    <w:basedOn w:val="Normal"/>
    <w:autoRedefine/>
    <w:rsid w:val="00420990"/>
    <w:pPr>
      <w:autoSpaceDE w:val="0"/>
      <w:autoSpaceDN w:val="0"/>
    </w:pPr>
    <w:rPr>
      <w:sz w:val="22"/>
      <w:szCs w:val="22"/>
    </w:rPr>
  </w:style>
  <w:style w:type="paragraph" w:styleId="HTMLPreformatted">
    <w:name w:val="HTML Preformatted"/>
    <w:basedOn w:val="Normal"/>
    <w:rsid w:val="0042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
    <w:name w:val="Body Text Indent"/>
    <w:basedOn w:val="Normal"/>
    <w:rsid w:val="00420990"/>
    <w:pPr>
      <w:ind w:left="360"/>
      <w:jc w:val="both"/>
    </w:pPr>
    <w:rPr>
      <w:sz w:val="22"/>
    </w:rPr>
  </w:style>
  <w:style w:type="paragraph" w:styleId="BodyText3">
    <w:name w:val="Body Text 3"/>
    <w:basedOn w:val="Normal"/>
    <w:rsid w:val="00420990"/>
    <w:pPr>
      <w:jc w:val="both"/>
    </w:pPr>
    <w:rPr>
      <w:sz w:val="22"/>
    </w:rPr>
  </w:style>
  <w:style w:type="paragraph" w:styleId="BodyTextIndent2">
    <w:name w:val="Body Text Indent 2"/>
    <w:basedOn w:val="Normal"/>
    <w:rsid w:val="00420990"/>
    <w:pPr>
      <w:ind w:left="360"/>
      <w:jc w:val="both"/>
    </w:pPr>
  </w:style>
  <w:style w:type="paragraph" w:customStyle="1" w:styleId="Points">
    <w:name w:val="Points"/>
    <w:basedOn w:val="Normal"/>
    <w:rsid w:val="00420990"/>
    <w:pPr>
      <w:widowControl w:val="0"/>
      <w:numPr>
        <w:ilvl w:val="1"/>
        <w:numId w:val="1"/>
      </w:numPr>
      <w:autoSpaceDE w:val="0"/>
      <w:autoSpaceDN w:val="0"/>
      <w:jc w:val="both"/>
    </w:pPr>
    <w:rPr>
      <w:sz w:val="20"/>
      <w:szCs w:val="20"/>
    </w:rPr>
  </w:style>
  <w:style w:type="paragraph" w:customStyle="1" w:styleId="Institution">
    <w:name w:val="Institution"/>
    <w:basedOn w:val="Normal"/>
    <w:rsid w:val="00420990"/>
    <w:pPr>
      <w:numPr>
        <w:numId w:val="2"/>
      </w:numPr>
    </w:pPr>
  </w:style>
  <w:style w:type="character" w:styleId="Emphasis">
    <w:name w:val="Emphasis"/>
    <w:qFormat/>
    <w:rsid w:val="00420990"/>
    <w:rPr>
      <w:i/>
      <w:iCs/>
    </w:rPr>
  </w:style>
  <w:style w:type="character" w:styleId="HTMLTypewriter">
    <w:name w:val="HTML Typewriter"/>
    <w:rsid w:val="00420990"/>
    <w:rPr>
      <w:rFonts w:ascii="Arial Unicode MS" w:eastAsia="Arial Unicode MS" w:hAnsi="Arial Unicode MS" w:cs="Arial Unicode MS"/>
      <w:sz w:val="20"/>
      <w:szCs w:val="20"/>
    </w:rPr>
  </w:style>
  <w:style w:type="paragraph" w:styleId="BodyTextIndent3">
    <w:name w:val="Body Text Indent 3"/>
    <w:basedOn w:val="Normal"/>
    <w:rsid w:val="00420990"/>
    <w:pPr>
      <w:ind w:firstLine="720"/>
      <w:jc w:val="both"/>
    </w:pPr>
    <w:rPr>
      <w:sz w:val="22"/>
    </w:rPr>
  </w:style>
  <w:style w:type="character" w:styleId="Hyperlink">
    <w:name w:val="Hyperlink"/>
    <w:rsid w:val="00420990"/>
    <w:rPr>
      <w:color w:val="0000FF"/>
      <w:u w:val="single"/>
    </w:rPr>
  </w:style>
  <w:style w:type="paragraph" w:styleId="BalloonText">
    <w:name w:val="Balloon Text"/>
    <w:basedOn w:val="Normal"/>
    <w:semiHidden/>
    <w:rsid w:val="00420990"/>
    <w:rPr>
      <w:rFonts w:ascii="Tahoma" w:hAnsi="Tahoma" w:cs="Tahoma"/>
      <w:sz w:val="16"/>
      <w:szCs w:val="16"/>
    </w:rPr>
  </w:style>
  <w:style w:type="paragraph" w:customStyle="1" w:styleId="Address">
    <w:name w:val="Address"/>
    <w:basedOn w:val="Normal"/>
    <w:next w:val="Normal"/>
    <w:rsid w:val="00420990"/>
    <w:pPr>
      <w:widowControl w:val="0"/>
      <w:snapToGrid w:val="0"/>
      <w:jc w:val="both"/>
    </w:pPr>
    <w:rPr>
      <w:i/>
      <w:sz w:val="22"/>
      <w:szCs w:val="20"/>
    </w:rPr>
  </w:style>
  <w:style w:type="table" w:styleId="TableGrid">
    <w:name w:val="Table Grid"/>
    <w:basedOn w:val="TableNormal"/>
    <w:rsid w:val="00420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420990"/>
    <w:pPr>
      <w:widowControl w:val="0"/>
      <w:spacing w:after="160" w:line="240" w:lineRule="exact"/>
    </w:pPr>
    <w:rPr>
      <w:rFonts w:ascii="Tahoma" w:hAnsi="Tahoma"/>
      <w:sz w:val="20"/>
    </w:rPr>
  </w:style>
  <w:style w:type="paragraph" w:customStyle="1" w:styleId="BodyText21">
    <w:name w:val="Body Text 21"/>
    <w:basedOn w:val="Normal"/>
    <w:rsid w:val="00420990"/>
    <w:pPr>
      <w:jc w:val="both"/>
    </w:pPr>
    <w:rPr>
      <w:szCs w:val="20"/>
    </w:rPr>
  </w:style>
  <w:style w:type="paragraph" w:customStyle="1" w:styleId="bodytext0">
    <w:name w:val="bodytext"/>
    <w:basedOn w:val="Normal"/>
    <w:rsid w:val="00420990"/>
    <w:pPr>
      <w:tabs>
        <w:tab w:val="left" w:pos="0"/>
        <w:tab w:val="left" w:pos="959"/>
        <w:tab w:val="left" w:pos="1918"/>
        <w:tab w:val="left" w:pos="2877"/>
        <w:tab w:val="left" w:pos="3836"/>
        <w:tab w:val="left" w:pos="4795"/>
        <w:tab w:val="left" w:pos="5754"/>
        <w:tab w:val="left" w:pos="6713"/>
        <w:tab w:val="left" w:pos="7672"/>
        <w:tab w:val="left" w:pos="8631"/>
      </w:tabs>
      <w:jc w:val="both"/>
    </w:pPr>
    <w:rPr>
      <w:rFonts w:ascii="Arial" w:hAnsi="Arial"/>
      <w:szCs w:val="20"/>
    </w:rPr>
  </w:style>
  <w:style w:type="paragraph" w:styleId="Title">
    <w:name w:val="Title"/>
    <w:basedOn w:val="Normal"/>
    <w:next w:val="Subtitle"/>
    <w:qFormat/>
    <w:rsid w:val="00420990"/>
    <w:pPr>
      <w:suppressAutoHyphens/>
      <w:jc w:val="center"/>
    </w:pPr>
    <w:rPr>
      <w:b/>
      <w:sz w:val="28"/>
      <w:szCs w:val="20"/>
      <w:lang w:eastAsia="ar-SA"/>
    </w:rPr>
  </w:style>
  <w:style w:type="paragraph" w:styleId="Subtitle">
    <w:name w:val="Subtitle"/>
    <w:basedOn w:val="Normal"/>
    <w:qFormat/>
    <w:rsid w:val="00420990"/>
    <w:pPr>
      <w:spacing w:after="60"/>
      <w:jc w:val="center"/>
      <w:outlineLvl w:val="1"/>
    </w:pPr>
    <w:rPr>
      <w:rFonts w:ascii="Arial" w:hAnsi="Arial" w:cs="Arial"/>
    </w:rPr>
  </w:style>
  <w:style w:type="paragraph" w:customStyle="1" w:styleId="MonirResume">
    <w:name w:val="MonirResume"/>
    <w:basedOn w:val="Normal"/>
    <w:rsid w:val="00420990"/>
    <w:pPr>
      <w:suppressAutoHyphens/>
      <w:spacing w:line="300" w:lineRule="atLeast"/>
      <w:jc w:val="both"/>
    </w:pPr>
    <w:rPr>
      <w:rFonts w:ascii="Tahoma" w:hAnsi="Tahoma" w:cs="Tahoma"/>
      <w:sz w:val="20"/>
      <w:lang w:eastAsia="ar-SA"/>
    </w:rPr>
  </w:style>
  <w:style w:type="paragraph" w:styleId="Footer">
    <w:name w:val="footer"/>
    <w:basedOn w:val="Normal"/>
    <w:link w:val="FooterChar"/>
    <w:uiPriority w:val="99"/>
    <w:rsid w:val="00420990"/>
    <w:pPr>
      <w:tabs>
        <w:tab w:val="center" w:pos="4320"/>
        <w:tab w:val="right" w:pos="8640"/>
      </w:tabs>
    </w:pPr>
    <w:rPr>
      <w:lang/>
    </w:rPr>
  </w:style>
  <w:style w:type="character" w:styleId="PageNumber">
    <w:name w:val="page number"/>
    <w:basedOn w:val="DefaultParagraphFont"/>
    <w:rsid w:val="00420990"/>
  </w:style>
  <w:style w:type="paragraph" w:styleId="Header">
    <w:name w:val="header"/>
    <w:basedOn w:val="Normal"/>
    <w:link w:val="HeaderChar"/>
    <w:uiPriority w:val="99"/>
    <w:rsid w:val="00420990"/>
    <w:pPr>
      <w:tabs>
        <w:tab w:val="center" w:pos="4320"/>
        <w:tab w:val="right" w:pos="8640"/>
      </w:tabs>
    </w:pPr>
    <w:rPr>
      <w:lang/>
    </w:rPr>
  </w:style>
  <w:style w:type="character" w:customStyle="1" w:styleId="InformationServices">
    <w:name w:val="Information Services"/>
    <w:semiHidden/>
    <w:rsid w:val="009A0EB4"/>
    <w:rPr>
      <w:rFonts w:ascii="Arial" w:hAnsi="Arial" w:cs="Arial"/>
      <w:color w:val="000080"/>
      <w:sz w:val="20"/>
      <w:szCs w:val="20"/>
    </w:rPr>
  </w:style>
  <w:style w:type="paragraph" w:customStyle="1" w:styleId="Body-Block">
    <w:name w:val="Body-(Block)"/>
    <w:basedOn w:val="Normal"/>
    <w:rsid w:val="00DC296F"/>
    <w:pPr>
      <w:jc w:val="both"/>
    </w:pPr>
    <w:rPr>
      <w:rFonts w:ascii="Times" w:hAnsi="Times"/>
      <w:szCs w:val="20"/>
    </w:rPr>
  </w:style>
  <w:style w:type="paragraph" w:customStyle="1" w:styleId="western">
    <w:name w:val="western"/>
    <w:basedOn w:val="Normal"/>
    <w:rsid w:val="00D775A0"/>
    <w:pPr>
      <w:spacing w:before="100" w:beforeAutospacing="1"/>
    </w:pPr>
    <w:rPr>
      <w:sz w:val="22"/>
      <w:szCs w:val="22"/>
    </w:rPr>
  </w:style>
  <w:style w:type="paragraph" w:styleId="ListParagraph">
    <w:name w:val="List Paragraph"/>
    <w:basedOn w:val="Normal"/>
    <w:uiPriority w:val="34"/>
    <w:qFormat/>
    <w:rsid w:val="00E71C4E"/>
    <w:pPr>
      <w:ind w:left="720"/>
    </w:pPr>
  </w:style>
  <w:style w:type="character" w:customStyle="1" w:styleId="normal--char">
    <w:name w:val="normal--char"/>
    <w:basedOn w:val="DefaultParagraphFont"/>
    <w:rsid w:val="00843E85"/>
  </w:style>
  <w:style w:type="character" w:customStyle="1" w:styleId="apple-converted-space">
    <w:name w:val="apple-converted-space"/>
    <w:basedOn w:val="DefaultParagraphFont"/>
    <w:rsid w:val="006A018D"/>
  </w:style>
  <w:style w:type="paragraph" w:styleId="NormalWeb">
    <w:name w:val="Normal (Web)"/>
    <w:basedOn w:val="Normal"/>
    <w:rsid w:val="00CB2182"/>
    <w:pPr>
      <w:spacing w:before="100" w:beforeAutospacing="1" w:after="100" w:afterAutospacing="1"/>
    </w:pPr>
    <w:rPr>
      <w:color w:val="000000"/>
    </w:rPr>
  </w:style>
  <w:style w:type="character" w:customStyle="1" w:styleId="HeaderChar">
    <w:name w:val="Header Char"/>
    <w:link w:val="Header"/>
    <w:uiPriority w:val="99"/>
    <w:rsid w:val="00421562"/>
    <w:rPr>
      <w:sz w:val="24"/>
      <w:szCs w:val="24"/>
    </w:rPr>
  </w:style>
  <w:style w:type="character" w:customStyle="1" w:styleId="FooterChar">
    <w:name w:val="Footer Char"/>
    <w:link w:val="Footer"/>
    <w:uiPriority w:val="99"/>
    <w:rsid w:val="00421562"/>
    <w:rPr>
      <w:sz w:val="24"/>
      <w:szCs w:val="24"/>
    </w:rPr>
  </w:style>
</w:styles>
</file>

<file path=word/webSettings.xml><?xml version="1.0" encoding="utf-8"?>
<w:webSettings xmlns:r="http://schemas.openxmlformats.org/officeDocument/2006/relationships" xmlns:w="http://schemas.openxmlformats.org/wordprocessingml/2006/main">
  <w:divs>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1355500675">
      <w:bodyDiv w:val="1"/>
      <w:marLeft w:val="0"/>
      <w:marRight w:val="0"/>
      <w:marTop w:val="0"/>
      <w:marBottom w:val="0"/>
      <w:divBdr>
        <w:top w:val="none" w:sz="0" w:space="0" w:color="auto"/>
        <w:left w:val="none" w:sz="0" w:space="0" w:color="auto"/>
        <w:bottom w:val="none" w:sz="0" w:space="0" w:color="auto"/>
        <w:right w:val="none" w:sz="0" w:space="0" w:color="auto"/>
      </w:divBdr>
    </w:div>
    <w:div w:id="1936401972">
      <w:bodyDiv w:val="1"/>
      <w:marLeft w:val="0"/>
      <w:marRight w:val="0"/>
      <w:marTop w:val="0"/>
      <w:marBottom w:val="0"/>
      <w:divBdr>
        <w:top w:val="none" w:sz="0" w:space="0" w:color="auto"/>
        <w:left w:val="none" w:sz="0" w:space="0" w:color="auto"/>
        <w:bottom w:val="none" w:sz="0" w:space="0" w:color="auto"/>
        <w:right w:val="none" w:sz="0" w:space="0" w:color="auto"/>
      </w:divBdr>
    </w:div>
    <w:div w:id="1974679130">
      <w:bodyDiv w:val="1"/>
      <w:marLeft w:val="0"/>
      <w:marRight w:val="0"/>
      <w:marTop w:val="0"/>
      <w:marBottom w:val="0"/>
      <w:divBdr>
        <w:top w:val="none" w:sz="0" w:space="0" w:color="auto"/>
        <w:left w:val="none" w:sz="0" w:space="0" w:color="auto"/>
        <w:bottom w:val="none" w:sz="0" w:space="0" w:color="auto"/>
        <w:right w:val="none" w:sz="0" w:space="0" w:color="auto"/>
      </w:divBdr>
    </w:div>
    <w:div w:id="20167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B53EB-32E3-4E3D-9EFD-9AFC710A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2913</Words>
  <Characters>16609</Characters>
  <Application>Microsoft Office Word</Application>
  <DocSecurity>0</DocSecurity>
  <Lines>138</Lines>
  <Paragraphs>38</Paragraphs>
  <ScaleCrop>false</ScaleCrop>
  <Company>Grizli777</Company>
  <LinksUpToDate>false</LinksUpToDate>
  <CharactersWithSpaces>19484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Srinivas GV</dc:creator>
  <cp:keywords/>
  <cp:lastModifiedBy>toshiba</cp:lastModifiedBy>
  <cp:revision>55</cp:revision>
  <cp:lastPrinted>2012-09-25T08:52:00Z</cp:lastPrinted>
  <dcterms:created xsi:type="dcterms:W3CDTF">2017-02-01T17:35:00Z</dcterms:created>
  <dcterms:modified xsi:type="dcterms:W3CDTF">2017-04-16T11:03:00Z</dcterms:modified>
</cp:coreProperties>
</file>